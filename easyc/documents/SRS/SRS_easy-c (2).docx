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C5960" w:rsidRPr="003232D2" w:rsidRDefault="00570C9F" w:rsidP="000D64A2">
      <w:pPr>
        <w:pStyle w:val="LucentLogo"/>
        <w:spacing w:line="360" w:lineRule="auto"/>
        <w:jc w:val="left"/>
        <w:rPr>
          <w:rFonts w:asciiTheme="minorBidi" w:hAnsiTheme="minorBidi" w:cstheme="minorBidi"/>
          <w:sz w:val="28"/>
          <w:szCs w:val="28"/>
        </w:rPr>
      </w:pPr>
      <w:r w:rsidRPr="003232D2">
        <w:rPr>
          <w:rFonts w:asciiTheme="minorBidi" w:hAnsiTheme="minorBidi" w:cstheme="minorBidi"/>
          <w:noProof/>
          <w:sz w:val="28"/>
          <w:szCs w:val="28"/>
        </w:rPr>
        <w:drawing>
          <wp:anchor distT="0" distB="0" distL="0" distR="0" simplePos="0" relativeHeight="251657728" behindDoc="0" locked="0" layoutInCell="1" allowOverlap="1">
            <wp:simplePos x="0" y="0"/>
            <wp:positionH relativeFrom="column">
              <wp:posOffset>5379720</wp:posOffset>
            </wp:positionH>
            <wp:positionV relativeFrom="paragraph">
              <wp:posOffset>38100</wp:posOffset>
            </wp:positionV>
            <wp:extent cx="546735" cy="608330"/>
            <wp:effectExtent l="0" t="0" r="0" b="0"/>
            <wp:wrapSquare wrapText="larges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l="-38" t="-26" r="-38" b="-26"/>
                    <a:stretch>
                      <a:fillRect/>
                    </a:stretch>
                  </pic:blipFill>
                  <pic:spPr bwMode="auto">
                    <a:xfrm>
                      <a:off x="0" y="0"/>
                      <a:ext cx="546735"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C5960" w:rsidRPr="003232D2" w:rsidRDefault="004C5960" w:rsidP="000D64A2">
      <w:pPr>
        <w:pStyle w:val="LucentLogo"/>
        <w:spacing w:line="360" w:lineRule="auto"/>
        <w:jc w:val="left"/>
        <w:rPr>
          <w:rFonts w:asciiTheme="minorBidi" w:hAnsiTheme="minorBidi" w:cstheme="minorBidi"/>
          <w:sz w:val="28"/>
          <w:szCs w:val="28"/>
        </w:rPr>
      </w:pPr>
      <w:r w:rsidRPr="003232D2">
        <w:rPr>
          <w:rFonts w:asciiTheme="minorBidi" w:hAnsiTheme="minorBidi" w:cstheme="minorBidi"/>
          <w:sz w:val="28"/>
          <w:szCs w:val="28"/>
        </w:rPr>
        <w:t>Cairo University Faculty of Engineering</w:t>
      </w:r>
    </w:p>
    <w:p w:rsidR="004C5960" w:rsidRPr="00FA1386" w:rsidRDefault="004C5960" w:rsidP="00FA1386">
      <w:pPr>
        <w:pStyle w:val="LucentLogo"/>
        <w:spacing w:line="360" w:lineRule="auto"/>
        <w:jc w:val="left"/>
        <w:rPr>
          <w:rFonts w:asciiTheme="minorBidi" w:hAnsiTheme="minorBidi" w:cstheme="minorBidi"/>
          <w:sz w:val="28"/>
          <w:szCs w:val="28"/>
        </w:rPr>
      </w:pPr>
      <w:r w:rsidRPr="003232D2">
        <w:rPr>
          <w:rFonts w:asciiTheme="minorBidi" w:hAnsiTheme="minorBidi" w:cstheme="minorBidi"/>
          <w:sz w:val="28"/>
          <w:szCs w:val="28"/>
        </w:rPr>
        <w:t>Computer Department</w:t>
      </w:r>
    </w:p>
    <w:p w:rsidR="004C5960" w:rsidRPr="003232D2" w:rsidRDefault="004C5960" w:rsidP="000D64A2">
      <w:pPr>
        <w:pStyle w:val="ProjectName"/>
        <w:spacing w:before="380" w:after="300" w:line="360" w:lineRule="auto"/>
        <w:rPr>
          <w:rFonts w:asciiTheme="minorBidi" w:hAnsiTheme="minorBidi" w:cstheme="minorBidi"/>
          <w:sz w:val="48"/>
          <w:szCs w:val="48"/>
        </w:rPr>
      </w:pPr>
      <w:r w:rsidRPr="003232D2">
        <w:rPr>
          <w:rFonts w:asciiTheme="minorBidi" w:hAnsiTheme="minorBidi" w:cstheme="minorBidi"/>
          <w:sz w:val="48"/>
          <w:szCs w:val="48"/>
          <w:lang w:val="en-US"/>
        </w:rPr>
        <w:t>Easy C++</w:t>
      </w:r>
    </w:p>
    <w:p w:rsidR="004C5960" w:rsidRPr="003232D2" w:rsidRDefault="004C5960" w:rsidP="000D64A2">
      <w:pPr>
        <w:pStyle w:val="Documentname"/>
        <w:spacing w:before="120" w:line="360" w:lineRule="auto"/>
        <w:rPr>
          <w:rFonts w:asciiTheme="minorBidi" w:hAnsiTheme="minorBidi" w:cstheme="minorBidi"/>
          <w:sz w:val="44"/>
          <w:szCs w:val="44"/>
        </w:rPr>
      </w:pPr>
      <w:r w:rsidRPr="003232D2">
        <w:rPr>
          <w:rFonts w:asciiTheme="minorBidi" w:hAnsiTheme="minorBidi" w:cstheme="minorBidi"/>
          <w:sz w:val="44"/>
          <w:szCs w:val="44"/>
        </w:rPr>
        <w:t>Software Requirements Specification (SRS)</w:t>
      </w:r>
    </w:p>
    <w:p w:rsidR="004C5960" w:rsidRPr="003232D2" w:rsidRDefault="004C5960" w:rsidP="000D64A2">
      <w:pPr>
        <w:pStyle w:val="Documentname"/>
        <w:spacing w:line="360" w:lineRule="auto"/>
        <w:rPr>
          <w:rFonts w:asciiTheme="minorBidi" w:hAnsiTheme="minorBidi" w:cstheme="minorBidi"/>
          <w:sz w:val="44"/>
          <w:szCs w:val="44"/>
        </w:rPr>
      </w:pPr>
      <w:r w:rsidRPr="003232D2">
        <w:rPr>
          <w:rFonts w:asciiTheme="minorBidi" w:hAnsiTheme="minorBidi" w:cstheme="minorBidi"/>
          <w:sz w:val="44"/>
          <w:szCs w:val="44"/>
        </w:rPr>
        <w:fldChar w:fldCharType="begin"/>
      </w:r>
      <w:r w:rsidRPr="003232D2">
        <w:rPr>
          <w:rFonts w:asciiTheme="minorBidi" w:hAnsiTheme="minorBidi" w:cstheme="minorBidi"/>
          <w:sz w:val="44"/>
          <w:szCs w:val="44"/>
        </w:rPr>
        <w:instrText xml:space="preserve"> ASK "TeamName" Please - Team \d Team name</w:instrText>
      </w:r>
      <w:r w:rsidRPr="003232D2">
        <w:rPr>
          <w:rFonts w:asciiTheme="minorBidi" w:hAnsiTheme="minorBidi" w:cstheme="minorBidi"/>
          <w:sz w:val="44"/>
          <w:szCs w:val="44"/>
        </w:rPr>
        <w:fldChar w:fldCharType="separate"/>
      </w:r>
      <w:bookmarkStart w:id="0" w:name="WWSetBkmk7"/>
      <w:bookmarkEnd w:id="0"/>
      <w:r w:rsidRPr="003232D2">
        <w:rPr>
          <w:rFonts w:asciiTheme="minorBidi" w:hAnsiTheme="minorBidi" w:cstheme="minorBidi"/>
          <w:sz w:val="44"/>
          <w:szCs w:val="44"/>
        </w:rPr>
        <w:t>Team name</w:t>
      </w:r>
      <w:r w:rsidRPr="003232D2">
        <w:rPr>
          <w:rFonts w:asciiTheme="minorBidi" w:hAnsiTheme="minorBidi" w:cstheme="minorBidi"/>
          <w:sz w:val="44"/>
          <w:szCs w:val="44"/>
        </w:rPr>
        <w:fldChar w:fldCharType="end"/>
      </w:r>
      <w:r w:rsidRPr="003232D2">
        <w:rPr>
          <w:rFonts w:asciiTheme="minorBidi" w:hAnsiTheme="minorBidi" w:cstheme="minorBidi"/>
          <w:sz w:val="44"/>
          <w:szCs w:val="44"/>
        </w:rPr>
        <w:fldChar w:fldCharType="begin"/>
      </w:r>
      <w:r w:rsidRPr="003232D2">
        <w:rPr>
          <w:rFonts w:asciiTheme="minorBidi" w:hAnsiTheme="minorBidi" w:cstheme="minorBidi"/>
          <w:sz w:val="44"/>
          <w:szCs w:val="44"/>
        </w:rPr>
        <w:instrText xml:space="preserve"> ASK "ProjectName" Please - Project \d Project name</w:instrText>
      </w:r>
      <w:r w:rsidRPr="003232D2">
        <w:rPr>
          <w:rFonts w:asciiTheme="minorBidi" w:hAnsiTheme="minorBidi" w:cstheme="minorBidi"/>
          <w:sz w:val="44"/>
          <w:szCs w:val="44"/>
        </w:rPr>
        <w:fldChar w:fldCharType="separate"/>
      </w:r>
      <w:bookmarkStart w:id="1" w:name="WWSetBkmk71"/>
      <w:bookmarkEnd w:id="1"/>
      <w:r w:rsidRPr="003232D2">
        <w:rPr>
          <w:rFonts w:asciiTheme="minorBidi" w:hAnsiTheme="minorBidi" w:cstheme="minorBidi"/>
          <w:sz w:val="44"/>
          <w:szCs w:val="44"/>
        </w:rPr>
        <w:t>Project name</w:t>
      </w:r>
      <w:r w:rsidRPr="003232D2">
        <w:rPr>
          <w:rFonts w:asciiTheme="minorBidi" w:hAnsiTheme="minorBidi" w:cstheme="minorBidi"/>
          <w:sz w:val="44"/>
          <w:szCs w:val="44"/>
        </w:rPr>
        <w:fldChar w:fldCharType="end"/>
      </w:r>
      <w:r w:rsidRPr="003232D2">
        <w:rPr>
          <w:rFonts w:asciiTheme="minorBidi" w:hAnsiTheme="minorBidi" w:cstheme="minorBidi"/>
          <w:sz w:val="44"/>
          <w:szCs w:val="44"/>
        </w:rPr>
        <w:fldChar w:fldCharType="begin"/>
      </w:r>
      <w:r w:rsidRPr="003232D2">
        <w:rPr>
          <w:rFonts w:asciiTheme="minorBidi" w:hAnsiTheme="minorBidi" w:cstheme="minorBidi"/>
          <w:sz w:val="44"/>
          <w:szCs w:val="44"/>
        </w:rPr>
        <w:instrText xml:space="preserve"> ASK "DocumentName" Please - Team \d Team name</w:instrText>
      </w:r>
      <w:r w:rsidRPr="003232D2">
        <w:rPr>
          <w:rFonts w:asciiTheme="minorBidi" w:hAnsiTheme="minorBidi" w:cstheme="minorBidi"/>
          <w:sz w:val="44"/>
          <w:szCs w:val="44"/>
        </w:rPr>
        <w:fldChar w:fldCharType="separate"/>
      </w:r>
      <w:bookmarkStart w:id="2" w:name="WWSetBkmk72"/>
      <w:bookmarkEnd w:id="2"/>
      <w:r w:rsidRPr="003232D2">
        <w:rPr>
          <w:rFonts w:asciiTheme="minorBidi" w:hAnsiTheme="minorBidi" w:cstheme="minorBidi"/>
          <w:sz w:val="44"/>
          <w:szCs w:val="44"/>
        </w:rPr>
        <w:t>Team name</w:t>
      </w:r>
      <w:r w:rsidRPr="003232D2">
        <w:rPr>
          <w:rFonts w:asciiTheme="minorBidi" w:hAnsiTheme="minorBidi" w:cstheme="minorBidi"/>
          <w:sz w:val="44"/>
          <w:szCs w:val="44"/>
        </w:rPr>
        <w:fldChar w:fldCharType="end"/>
      </w:r>
      <w:r w:rsidRPr="003232D2">
        <w:rPr>
          <w:rFonts w:asciiTheme="minorBidi" w:hAnsiTheme="minorBidi" w:cstheme="minorBidi"/>
          <w:sz w:val="44"/>
          <w:szCs w:val="44"/>
        </w:rPr>
        <w:fldChar w:fldCharType="begin"/>
      </w:r>
      <w:r w:rsidRPr="003232D2">
        <w:rPr>
          <w:rFonts w:asciiTheme="minorBidi" w:hAnsiTheme="minorBidi" w:cstheme="minorBidi"/>
          <w:sz w:val="44"/>
          <w:szCs w:val="44"/>
        </w:rPr>
        <w:instrText xml:space="preserve"> ASK "Version" Please - Version \d Version</w:instrText>
      </w:r>
      <w:r w:rsidRPr="003232D2">
        <w:rPr>
          <w:rFonts w:asciiTheme="minorBidi" w:hAnsiTheme="minorBidi" w:cstheme="minorBidi"/>
          <w:sz w:val="44"/>
          <w:szCs w:val="44"/>
        </w:rPr>
        <w:fldChar w:fldCharType="separate"/>
      </w:r>
      <w:bookmarkStart w:id="3" w:name="WWSetBkmk73"/>
      <w:bookmarkEnd w:id="3"/>
      <w:r w:rsidRPr="003232D2">
        <w:rPr>
          <w:rFonts w:asciiTheme="minorBidi" w:hAnsiTheme="minorBidi" w:cstheme="minorBidi"/>
          <w:sz w:val="44"/>
          <w:szCs w:val="44"/>
        </w:rPr>
        <w:t>Version</w:t>
      </w:r>
      <w:r w:rsidRPr="003232D2">
        <w:rPr>
          <w:rFonts w:asciiTheme="minorBidi" w:hAnsiTheme="minorBidi" w:cstheme="minorBidi"/>
          <w:sz w:val="44"/>
          <w:szCs w:val="44"/>
        </w:rPr>
        <w:fldChar w:fldCharType="end"/>
      </w:r>
      <w:r w:rsidRPr="003232D2">
        <w:rPr>
          <w:rFonts w:asciiTheme="minorBidi" w:hAnsiTheme="minorBidi" w:cstheme="minorBidi"/>
          <w:sz w:val="44"/>
          <w:szCs w:val="44"/>
        </w:rPr>
        <w:fldChar w:fldCharType="begin"/>
      </w:r>
      <w:r w:rsidRPr="003232D2">
        <w:rPr>
          <w:rFonts w:asciiTheme="minorBidi" w:hAnsiTheme="minorBidi" w:cstheme="minorBidi"/>
          <w:sz w:val="44"/>
          <w:szCs w:val="44"/>
        </w:rPr>
        <w:instrText xml:space="preserve"> ASK "CMId" Please - Cm \d Cm Id</w:instrText>
      </w:r>
      <w:r w:rsidRPr="003232D2">
        <w:rPr>
          <w:rFonts w:asciiTheme="minorBidi" w:hAnsiTheme="minorBidi" w:cstheme="minorBidi"/>
          <w:sz w:val="44"/>
          <w:szCs w:val="44"/>
        </w:rPr>
        <w:fldChar w:fldCharType="separate"/>
      </w:r>
      <w:bookmarkStart w:id="4" w:name="WWSetBkmk74"/>
      <w:bookmarkEnd w:id="4"/>
      <w:r w:rsidRPr="003232D2">
        <w:rPr>
          <w:rFonts w:asciiTheme="minorBidi" w:hAnsiTheme="minorBidi" w:cstheme="minorBidi"/>
          <w:sz w:val="44"/>
          <w:szCs w:val="44"/>
        </w:rPr>
        <w:t>Cm Id</w:t>
      </w:r>
      <w:r w:rsidRPr="003232D2">
        <w:rPr>
          <w:rFonts w:asciiTheme="minorBidi" w:hAnsiTheme="minorBidi" w:cstheme="minorBidi"/>
          <w:sz w:val="44"/>
          <w:szCs w:val="44"/>
        </w:rPr>
        <w:fldChar w:fldCharType="end"/>
      </w:r>
      <w:r w:rsidRPr="003232D2">
        <w:rPr>
          <w:rFonts w:asciiTheme="minorBidi" w:hAnsiTheme="minorBidi" w:cstheme="minorBidi"/>
          <w:sz w:val="44"/>
          <w:szCs w:val="44"/>
        </w:rPr>
        <w:fldChar w:fldCharType="begin"/>
      </w:r>
      <w:r w:rsidRPr="003232D2">
        <w:rPr>
          <w:rFonts w:asciiTheme="minorBidi" w:hAnsiTheme="minorBidi" w:cstheme="minorBidi"/>
          <w:sz w:val="44"/>
          <w:szCs w:val="44"/>
        </w:rPr>
        <w:instrText xml:space="preserve"> ASK "Date" Please - Date \d Date</w:instrText>
      </w:r>
      <w:r w:rsidRPr="003232D2">
        <w:rPr>
          <w:rFonts w:asciiTheme="minorBidi" w:hAnsiTheme="minorBidi" w:cstheme="minorBidi"/>
          <w:sz w:val="44"/>
          <w:szCs w:val="44"/>
        </w:rPr>
        <w:fldChar w:fldCharType="separate"/>
      </w:r>
      <w:bookmarkStart w:id="5" w:name="WWSetBkmk75"/>
      <w:bookmarkEnd w:id="5"/>
      <w:r w:rsidRPr="003232D2">
        <w:rPr>
          <w:rFonts w:asciiTheme="minorBidi" w:hAnsiTheme="minorBidi" w:cstheme="minorBidi"/>
          <w:sz w:val="44"/>
          <w:szCs w:val="44"/>
        </w:rPr>
        <w:t>Date</w:t>
      </w:r>
      <w:r w:rsidRPr="003232D2">
        <w:rPr>
          <w:rFonts w:asciiTheme="minorBidi" w:hAnsiTheme="minorBidi" w:cstheme="minorBidi"/>
          <w:sz w:val="44"/>
          <w:szCs w:val="44"/>
        </w:rPr>
        <w:fldChar w:fldCharType="end"/>
      </w:r>
      <w:r w:rsidRPr="003232D2">
        <w:rPr>
          <w:rFonts w:asciiTheme="minorBidi" w:hAnsiTheme="minorBidi" w:cstheme="minorBidi"/>
          <w:sz w:val="44"/>
          <w:szCs w:val="44"/>
        </w:rPr>
        <w:t xml:space="preserve">Version: </w:t>
      </w:r>
      <w:r w:rsidRPr="003232D2">
        <w:rPr>
          <w:rFonts w:asciiTheme="minorBidi" w:hAnsiTheme="minorBidi" w:cstheme="minorBidi"/>
          <w:sz w:val="44"/>
          <w:szCs w:val="44"/>
          <w:lang w:val="en-US"/>
        </w:rPr>
        <w:t>1.0</w:t>
      </w:r>
    </w:p>
    <w:p w:rsidR="004C5960" w:rsidRPr="003232D2" w:rsidRDefault="004C5960" w:rsidP="000D64A2">
      <w:pPr>
        <w:pStyle w:val="Header"/>
        <w:spacing w:line="360" w:lineRule="auto"/>
        <w:jc w:val="center"/>
        <w:rPr>
          <w:rFonts w:asciiTheme="minorBidi" w:hAnsiTheme="minorBidi" w:cstheme="minorBidi"/>
          <w:sz w:val="24"/>
          <w:szCs w:val="24"/>
        </w:rPr>
      </w:pPr>
      <w:r w:rsidRPr="003232D2">
        <w:rPr>
          <w:rFonts w:asciiTheme="minorBidi" w:hAnsiTheme="minorBidi" w:cstheme="minorBidi"/>
          <w:sz w:val="24"/>
          <w:szCs w:val="24"/>
        </w:rPr>
        <w:t>G&lt;15&gt;_</w:t>
      </w:r>
      <w:proofErr w:type="spellStart"/>
      <w:r w:rsidRPr="003232D2">
        <w:rPr>
          <w:rFonts w:asciiTheme="minorBidi" w:hAnsiTheme="minorBidi" w:cstheme="minorBidi"/>
          <w:sz w:val="24"/>
          <w:szCs w:val="24"/>
        </w:rPr>
        <w:t>SRS_v</w:t>
      </w:r>
      <w:proofErr w:type="spellEnd"/>
      <w:r w:rsidRPr="003232D2">
        <w:rPr>
          <w:rFonts w:asciiTheme="minorBidi" w:hAnsiTheme="minorBidi" w:cstheme="minorBidi"/>
          <w:sz w:val="24"/>
          <w:szCs w:val="24"/>
        </w:rPr>
        <w:t>&lt;1.0&gt;</w:t>
      </w:r>
    </w:p>
    <w:p w:rsidR="004C5960" w:rsidRPr="003232D2" w:rsidRDefault="004C5960" w:rsidP="000D64A2">
      <w:pPr>
        <w:spacing w:line="360" w:lineRule="auto"/>
        <w:jc w:val="right"/>
        <w:rPr>
          <w:rFonts w:asciiTheme="minorBidi" w:hAnsiTheme="minorBidi" w:cstheme="minorBidi"/>
          <w:sz w:val="24"/>
          <w:szCs w:val="24"/>
        </w:rPr>
      </w:pPr>
    </w:p>
    <w:p w:rsidR="004C5960" w:rsidRPr="003232D2" w:rsidRDefault="004C5960" w:rsidP="000D64A2">
      <w:pPr>
        <w:pStyle w:val="InfoBlue"/>
        <w:spacing w:line="360" w:lineRule="auto"/>
        <w:rPr>
          <w:rFonts w:asciiTheme="minorBidi" w:hAnsiTheme="minorBidi" w:cstheme="minorBidi"/>
          <w:sz w:val="32"/>
          <w:szCs w:val="32"/>
        </w:rPr>
      </w:pPr>
    </w:p>
    <w:p w:rsidR="004C5960" w:rsidRPr="003232D2" w:rsidRDefault="004C5960" w:rsidP="000D64A2">
      <w:pPr>
        <w:pStyle w:val="BodyText"/>
        <w:spacing w:line="360" w:lineRule="auto"/>
        <w:rPr>
          <w:rFonts w:asciiTheme="minorBidi" w:hAnsiTheme="minorBidi" w:cstheme="minorBidi"/>
          <w:sz w:val="24"/>
          <w:szCs w:val="24"/>
        </w:rPr>
      </w:pPr>
    </w:p>
    <w:p w:rsidR="004C5960" w:rsidRPr="003232D2" w:rsidRDefault="004C5960" w:rsidP="000D64A2">
      <w:pPr>
        <w:pStyle w:val="BodyText"/>
        <w:spacing w:line="360" w:lineRule="auto"/>
        <w:ind w:left="0"/>
        <w:jc w:val="center"/>
        <w:rPr>
          <w:rFonts w:asciiTheme="minorBidi" w:hAnsiTheme="minorBidi" w:cstheme="minorBidi"/>
          <w:sz w:val="24"/>
          <w:szCs w:val="24"/>
        </w:rPr>
      </w:pPr>
      <w:r w:rsidRPr="003232D2">
        <w:rPr>
          <w:rFonts w:asciiTheme="minorBidi" w:hAnsiTheme="minorBidi" w:cstheme="minorBidi"/>
          <w:b/>
          <w:bCs/>
          <w:sz w:val="40"/>
          <w:szCs w:val="40"/>
        </w:rPr>
        <w:t>Made by:</w:t>
      </w:r>
    </w:p>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sz w:val="36"/>
          <w:szCs w:val="36"/>
        </w:rPr>
        <w:t xml:space="preserve">Khaled Sabry </w:t>
      </w:r>
    </w:p>
    <w:p w:rsidR="004C5960" w:rsidRPr="003232D2" w:rsidRDefault="004C5960" w:rsidP="000D64A2">
      <w:pPr>
        <w:spacing w:line="360" w:lineRule="auto"/>
        <w:rPr>
          <w:rFonts w:asciiTheme="minorBidi" w:hAnsiTheme="minorBidi" w:cstheme="minorBidi"/>
          <w:sz w:val="36"/>
          <w:szCs w:val="36"/>
        </w:rPr>
      </w:pPr>
    </w:p>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sz w:val="36"/>
          <w:szCs w:val="36"/>
        </w:rPr>
        <w:t xml:space="preserve">Ahmed Adel </w:t>
      </w:r>
    </w:p>
    <w:p w:rsidR="004C5960" w:rsidRPr="003232D2" w:rsidRDefault="004C5960" w:rsidP="000D64A2">
      <w:pPr>
        <w:spacing w:line="360" w:lineRule="auto"/>
        <w:rPr>
          <w:rFonts w:asciiTheme="minorBidi" w:hAnsiTheme="minorBidi" w:cstheme="minorBidi"/>
          <w:sz w:val="36"/>
          <w:szCs w:val="36"/>
        </w:rPr>
      </w:pPr>
    </w:p>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sz w:val="36"/>
          <w:szCs w:val="36"/>
        </w:rPr>
        <w:t xml:space="preserve">Mohamed </w:t>
      </w:r>
      <w:proofErr w:type="spellStart"/>
      <w:r w:rsidRPr="003232D2">
        <w:rPr>
          <w:rFonts w:asciiTheme="minorBidi" w:hAnsiTheme="minorBidi" w:cstheme="minorBidi"/>
          <w:sz w:val="36"/>
          <w:szCs w:val="36"/>
        </w:rPr>
        <w:t>Talaat</w:t>
      </w:r>
      <w:proofErr w:type="spellEnd"/>
    </w:p>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sz w:val="36"/>
          <w:szCs w:val="36"/>
        </w:rPr>
        <w:t xml:space="preserve">  </w:t>
      </w:r>
    </w:p>
    <w:p w:rsidR="004C5960" w:rsidRPr="003232D2" w:rsidRDefault="004C5960" w:rsidP="000D64A2">
      <w:pPr>
        <w:spacing w:line="360" w:lineRule="auto"/>
        <w:rPr>
          <w:rFonts w:asciiTheme="minorBidi" w:hAnsiTheme="minorBidi" w:cstheme="minorBidi"/>
          <w:sz w:val="24"/>
          <w:szCs w:val="24"/>
        </w:rPr>
        <w:sectPr w:rsidR="004C5960" w:rsidRPr="003232D2">
          <w:headerReference w:type="default" r:id="rId8"/>
          <w:pgSz w:w="12240" w:h="15840"/>
          <w:pgMar w:top="1515" w:right="1440" w:bottom="1440" w:left="1440" w:header="720" w:footer="720" w:gutter="0"/>
          <w:cols w:space="720"/>
          <w:docGrid w:linePitch="360"/>
        </w:sectPr>
      </w:pPr>
      <w:r w:rsidRPr="003232D2">
        <w:rPr>
          <w:rFonts w:asciiTheme="minorBidi" w:hAnsiTheme="minorBidi" w:cstheme="minorBidi"/>
          <w:sz w:val="36"/>
          <w:szCs w:val="36"/>
        </w:rPr>
        <w:t>Kareem Omar</w:t>
      </w:r>
    </w:p>
    <w:p w:rsidR="004C5960" w:rsidRPr="003232D2" w:rsidRDefault="004C5960" w:rsidP="000D64A2">
      <w:pPr>
        <w:pStyle w:val="Heading"/>
        <w:spacing w:line="360" w:lineRule="auto"/>
        <w:rPr>
          <w:rFonts w:asciiTheme="minorBidi" w:hAnsiTheme="minorBidi" w:cstheme="minorBidi"/>
          <w:sz w:val="44"/>
          <w:szCs w:val="24"/>
        </w:rPr>
      </w:pPr>
      <w:r w:rsidRPr="003232D2">
        <w:rPr>
          <w:rFonts w:asciiTheme="minorBidi" w:hAnsiTheme="minorBidi" w:cstheme="minorBidi"/>
          <w:sz w:val="44"/>
          <w:szCs w:val="24"/>
        </w:rPr>
        <w:lastRenderedPageBreak/>
        <w:t>Revision History</w:t>
      </w:r>
    </w:p>
    <w:p w:rsidR="004C5960" w:rsidRPr="003232D2" w:rsidRDefault="004C5960" w:rsidP="000D64A2">
      <w:pPr>
        <w:spacing w:line="360" w:lineRule="auto"/>
        <w:rPr>
          <w:rFonts w:asciiTheme="minorBidi" w:hAnsiTheme="minorBidi" w:cstheme="minorBidi"/>
          <w:sz w:val="24"/>
          <w:szCs w:val="24"/>
        </w:rPr>
      </w:pPr>
    </w:p>
    <w:p w:rsidR="004C5960" w:rsidRPr="003232D2" w:rsidRDefault="004C5960" w:rsidP="000D64A2">
      <w:pPr>
        <w:spacing w:line="360" w:lineRule="auto"/>
        <w:rPr>
          <w:rFonts w:asciiTheme="minorBidi" w:hAnsiTheme="minorBidi" w:cstheme="minorBidi"/>
          <w:sz w:val="24"/>
          <w:szCs w:val="24"/>
        </w:rPr>
      </w:pPr>
    </w:p>
    <w:tbl>
      <w:tblPr>
        <w:tblW w:w="0" w:type="auto"/>
        <w:tblInd w:w="-271" w:type="dxa"/>
        <w:tblLayout w:type="fixed"/>
        <w:tblLook w:val="0000" w:firstRow="0" w:lastRow="0" w:firstColumn="0" w:lastColumn="0" w:noHBand="0" w:noVBand="0"/>
      </w:tblPr>
      <w:tblGrid>
        <w:gridCol w:w="708"/>
        <w:gridCol w:w="1533"/>
        <w:gridCol w:w="1620"/>
        <w:gridCol w:w="983"/>
        <w:gridCol w:w="1537"/>
        <w:gridCol w:w="1530"/>
        <w:gridCol w:w="2360"/>
      </w:tblGrid>
      <w:tr w:rsidR="004C5960" w:rsidRPr="003232D2">
        <w:tc>
          <w:tcPr>
            <w:tcW w:w="708" w:type="dxa"/>
            <w:tcBorders>
              <w:top w:val="single" w:sz="6" w:space="0" w:color="000000"/>
              <w:left w:val="single" w:sz="6" w:space="0" w:color="000000"/>
              <w:bottom w:val="single" w:sz="6" w:space="0" w:color="000000"/>
            </w:tcBorders>
            <w:shd w:val="clear" w:color="auto" w:fill="auto"/>
            <w:vAlign w:val="center"/>
          </w:tcPr>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Sl. No.</w:t>
            </w:r>
          </w:p>
        </w:tc>
        <w:tc>
          <w:tcPr>
            <w:tcW w:w="1533" w:type="dxa"/>
            <w:tcBorders>
              <w:top w:val="single" w:sz="6" w:space="0" w:color="000000"/>
              <w:left w:val="single" w:sz="6" w:space="0" w:color="000000"/>
              <w:bottom w:val="single" w:sz="6" w:space="0" w:color="000000"/>
            </w:tcBorders>
            <w:shd w:val="clear" w:color="auto" w:fill="auto"/>
            <w:vAlign w:val="center"/>
          </w:tcPr>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Prepared/</w:t>
            </w:r>
          </w:p>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Modified by</w:t>
            </w:r>
          </w:p>
        </w:tc>
        <w:tc>
          <w:tcPr>
            <w:tcW w:w="1620" w:type="dxa"/>
            <w:tcBorders>
              <w:top w:val="single" w:sz="6" w:space="0" w:color="000000"/>
              <w:left w:val="single" w:sz="6" w:space="0" w:color="000000"/>
              <w:bottom w:val="single" w:sz="6" w:space="0" w:color="000000"/>
            </w:tcBorders>
            <w:shd w:val="clear" w:color="auto" w:fill="auto"/>
            <w:vAlign w:val="center"/>
          </w:tcPr>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E-mail</w:t>
            </w:r>
          </w:p>
        </w:tc>
        <w:tc>
          <w:tcPr>
            <w:tcW w:w="983" w:type="dxa"/>
            <w:tcBorders>
              <w:top w:val="single" w:sz="6" w:space="0" w:color="000000"/>
              <w:left w:val="single" w:sz="6" w:space="0" w:color="000000"/>
              <w:bottom w:val="single" w:sz="6" w:space="0" w:color="000000"/>
            </w:tcBorders>
            <w:shd w:val="clear" w:color="auto" w:fill="auto"/>
            <w:vAlign w:val="center"/>
          </w:tcPr>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Version</w:t>
            </w:r>
          </w:p>
        </w:tc>
        <w:tc>
          <w:tcPr>
            <w:tcW w:w="1537" w:type="dxa"/>
            <w:tcBorders>
              <w:top w:val="single" w:sz="6" w:space="0" w:color="000000"/>
              <w:left w:val="single" w:sz="6" w:space="0" w:color="000000"/>
              <w:bottom w:val="single" w:sz="6" w:space="0" w:color="000000"/>
            </w:tcBorders>
            <w:shd w:val="clear" w:color="auto" w:fill="auto"/>
            <w:vAlign w:val="center"/>
          </w:tcPr>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Date</w:t>
            </w:r>
          </w:p>
        </w:tc>
        <w:tc>
          <w:tcPr>
            <w:tcW w:w="1530" w:type="dxa"/>
            <w:tcBorders>
              <w:top w:val="single" w:sz="6" w:space="0" w:color="000000"/>
              <w:left w:val="single" w:sz="6" w:space="0" w:color="000000"/>
              <w:bottom w:val="single" w:sz="6" w:space="0" w:color="000000"/>
            </w:tcBorders>
            <w:shd w:val="clear" w:color="auto" w:fill="auto"/>
            <w:vAlign w:val="center"/>
          </w:tcPr>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Approved by</w:t>
            </w:r>
          </w:p>
        </w:tc>
        <w:tc>
          <w:tcPr>
            <w:tcW w:w="2360" w:type="dxa"/>
            <w:tcBorders>
              <w:top w:val="single" w:sz="6" w:space="0" w:color="000000"/>
              <w:left w:val="single" w:sz="6" w:space="0" w:color="000000"/>
              <w:bottom w:val="single" w:sz="6" w:space="0" w:color="000000"/>
              <w:right w:val="single" w:sz="6" w:space="0" w:color="000000"/>
            </w:tcBorders>
            <w:shd w:val="clear" w:color="auto" w:fill="auto"/>
            <w:vAlign w:val="center"/>
          </w:tcPr>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Descriptions/</w:t>
            </w:r>
          </w:p>
          <w:p w:rsidR="004C5960" w:rsidRPr="003232D2" w:rsidRDefault="004C5960" w:rsidP="000D64A2">
            <w:pPr>
              <w:pStyle w:val="CellHeading"/>
              <w:spacing w:before="0" w:after="0" w:line="360" w:lineRule="auto"/>
              <w:rPr>
                <w:rFonts w:asciiTheme="minorBidi" w:hAnsiTheme="minorBidi" w:cstheme="minorBidi"/>
                <w:sz w:val="28"/>
                <w:szCs w:val="28"/>
              </w:rPr>
            </w:pPr>
            <w:r w:rsidRPr="003232D2">
              <w:rPr>
                <w:rFonts w:asciiTheme="minorBidi" w:hAnsiTheme="minorBidi" w:cstheme="minorBidi"/>
                <w:sz w:val="24"/>
                <w:szCs w:val="24"/>
              </w:rPr>
              <w:t>Remarks</w:t>
            </w:r>
          </w:p>
        </w:tc>
      </w:tr>
      <w:tr w:rsidR="004C5960" w:rsidRPr="003232D2">
        <w:tc>
          <w:tcPr>
            <w:tcW w:w="708" w:type="dxa"/>
            <w:tcBorders>
              <w:top w:val="single" w:sz="6" w:space="0" w:color="000000"/>
              <w:left w:val="single" w:sz="6" w:space="0" w:color="000000"/>
              <w:bottom w:val="single" w:sz="6" w:space="0" w:color="000000"/>
            </w:tcBorders>
            <w:shd w:val="clear" w:color="auto" w:fill="auto"/>
          </w:tcPr>
          <w:p w:rsidR="004C5960" w:rsidRPr="003232D2" w:rsidRDefault="000867D2" w:rsidP="000D64A2">
            <w:pPr>
              <w:pStyle w:val="SlNo"/>
              <w:spacing w:before="0" w:after="0" w:line="360" w:lineRule="auto"/>
              <w:jc w:val="center"/>
              <w:rPr>
                <w:rFonts w:asciiTheme="minorBidi" w:hAnsiTheme="minorBidi" w:cstheme="minorBidi"/>
                <w:sz w:val="28"/>
                <w:szCs w:val="28"/>
              </w:rPr>
            </w:pPr>
            <w:r w:rsidRPr="003232D2">
              <w:rPr>
                <w:rFonts w:asciiTheme="minorBidi" w:hAnsiTheme="minorBidi" w:cstheme="minorBidi"/>
                <w:sz w:val="28"/>
                <w:szCs w:val="28"/>
              </w:rPr>
              <w:t>1</w:t>
            </w:r>
          </w:p>
          <w:p w:rsidR="004C5960" w:rsidRPr="003232D2" w:rsidRDefault="004C5960" w:rsidP="000D64A2">
            <w:pPr>
              <w:pStyle w:val="SlNo"/>
              <w:spacing w:before="0" w:after="0" w:line="360" w:lineRule="auto"/>
              <w:jc w:val="center"/>
              <w:rPr>
                <w:rFonts w:asciiTheme="minorBidi" w:hAnsiTheme="minorBidi" w:cstheme="minorBidi"/>
                <w:sz w:val="24"/>
                <w:szCs w:val="24"/>
              </w:rPr>
            </w:pPr>
          </w:p>
        </w:tc>
        <w:tc>
          <w:tcPr>
            <w:tcW w:w="1533"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rPr>
              <w:t>Kareem Omar</w:t>
            </w:r>
          </w:p>
        </w:tc>
        <w:tc>
          <w:tcPr>
            <w:tcW w:w="1620"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pacing w:line="360" w:lineRule="auto"/>
              <w:jc w:val="center"/>
              <w:rPr>
                <w:rFonts w:asciiTheme="minorBidi" w:hAnsiTheme="minorBidi" w:cstheme="minorBidi"/>
                <w:sz w:val="24"/>
                <w:szCs w:val="24"/>
              </w:rPr>
            </w:pPr>
            <w:r w:rsidRPr="003232D2">
              <w:rPr>
                <w:rFonts w:asciiTheme="minorBidi" w:hAnsiTheme="minorBidi" w:cstheme="minorBidi"/>
                <w:sz w:val="32"/>
                <w:szCs w:val="32"/>
              </w:rPr>
              <w:t>kareemomar96@gmail.com</w:t>
            </w:r>
          </w:p>
        </w:tc>
        <w:tc>
          <w:tcPr>
            <w:tcW w:w="983"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rPr>
              <w:t>&lt;1.0&gt;</w:t>
            </w:r>
          </w:p>
        </w:tc>
        <w:tc>
          <w:tcPr>
            <w:tcW w:w="1537"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rPr>
              <w:t>&lt;3. 8, 2018&gt;</w:t>
            </w:r>
          </w:p>
        </w:tc>
        <w:tc>
          <w:tcPr>
            <w:tcW w:w="1530"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napToGrid w:val="0"/>
              <w:spacing w:before="0" w:after="0" w:line="360" w:lineRule="auto"/>
              <w:jc w:val="center"/>
              <w:rPr>
                <w:rFonts w:asciiTheme="minorBidi" w:hAnsiTheme="minorBidi" w:cstheme="minorBidi"/>
                <w:sz w:val="24"/>
                <w:szCs w:val="24"/>
              </w:rPr>
            </w:pPr>
          </w:p>
        </w:tc>
        <w:tc>
          <w:tcPr>
            <w:tcW w:w="2360" w:type="dxa"/>
            <w:tcBorders>
              <w:top w:val="single" w:sz="6" w:space="0" w:color="000000"/>
              <w:left w:val="single" w:sz="6" w:space="0" w:color="000000"/>
              <w:bottom w:val="single" w:sz="6" w:space="0" w:color="000000"/>
              <w:right w:val="single" w:sz="6" w:space="0" w:color="000000"/>
            </w:tcBorders>
            <w:shd w:val="clear" w:color="auto" w:fill="auto"/>
          </w:tcPr>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lang w:val="en-US"/>
              </w:rPr>
              <w:t>Added parts 1 and 2</w:t>
            </w:r>
          </w:p>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lang w:val="en-US"/>
              </w:rPr>
              <w:t>(incomplete)</w:t>
            </w:r>
          </w:p>
        </w:tc>
      </w:tr>
      <w:tr w:rsidR="004C5960" w:rsidRPr="003232D2">
        <w:trPr>
          <w:trHeight w:val="1317"/>
        </w:trPr>
        <w:tc>
          <w:tcPr>
            <w:tcW w:w="708" w:type="dxa"/>
            <w:tcBorders>
              <w:top w:val="single" w:sz="6" w:space="0" w:color="000000"/>
              <w:left w:val="single" w:sz="6" w:space="0" w:color="000000"/>
              <w:bottom w:val="single" w:sz="6" w:space="0" w:color="000000"/>
            </w:tcBorders>
            <w:shd w:val="clear" w:color="auto" w:fill="auto"/>
          </w:tcPr>
          <w:p w:rsidR="004C5960" w:rsidRPr="003232D2" w:rsidRDefault="000867D2" w:rsidP="000D64A2">
            <w:pPr>
              <w:pStyle w:val="SlNo"/>
              <w:snapToGrid w:val="0"/>
              <w:spacing w:before="0" w:after="0" w:line="360" w:lineRule="auto"/>
              <w:jc w:val="center"/>
              <w:rPr>
                <w:rFonts w:asciiTheme="minorBidi" w:hAnsiTheme="minorBidi" w:cstheme="minorBidi"/>
                <w:b/>
                <w:bCs/>
                <w:sz w:val="24"/>
                <w:szCs w:val="24"/>
              </w:rPr>
            </w:pPr>
            <w:r w:rsidRPr="003232D2">
              <w:rPr>
                <w:rFonts w:asciiTheme="minorBidi" w:hAnsiTheme="minorBidi" w:cstheme="minorBidi"/>
                <w:b/>
                <w:bCs/>
                <w:sz w:val="24"/>
                <w:szCs w:val="24"/>
              </w:rPr>
              <w:t>2</w:t>
            </w:r>
          </w:p>
        </w:tc>
        <w:tc>
          <w:tcPr>
            <w:tcW w:w="1533"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rPr>
              <w:t xml:space="preserve">Mohamed </w:t>
            </w:r>
            <w:proofErr w:type="spellStart"/>
            <w:r w:rsidRPr="003232D2">
              <w:rPr>
                <w:rFonts w:asciiTheme="minorBidi" w:hAnsiTheme="minorBidi" w:cstheme="minorBidi"/>
                <w:sz w:val="24"/>
                <w:szCs w:val="24"/>
              </w:rPr>
              <w:t>Talaat</w:t>
            </w:r>
            <w:proofErr w:type="spellEnd"/>
          </w:p>
        </w:tc>
        <w:tc>
          <w:tcPr>
            <w:tcW w:w="1620"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pacing w:line="360" w:lineRule="auto"/>
              <w:jc w:val="center"/>
              <w:rPr>
                <w:rFonts w:asciiTheme="minorBidi" w:hAnsiTheme="minorBidi" w:cstheme="minorBidi"/>
                <w:sz w:val="24"/>
                <w:szCs w:val="24"/>
              </w:rPr>
            </w:pPr>
            <w:r w:rsidRPr="003232D2">
              <w:rPr>
                <w:rFonts w:asciiTheme="minorBidi" w:hAnsiTheme="minorBidi" w:cstheme="minorBidi"/>
                <w:sz w:val="32"/>
                <w:szCs w:val="32"/>
              </w:rPr>
              <w:t>Mohamedtalaat0111790@gmail.com</w:t>
            </w:r>
          </w:p>
        </w:tc>
        <w:tc>
          <w:tcPr>
            <w:tcW w:w="983"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rPr>
              <w:t>&lt;1.0&gt;</w:t>
            </w:r>
          </w:p>
        </w:tc>
        <w:tc>
          <w:tcPr>
            <w:tcW w:w="1537"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rPr>
              <w:t>&lt;3. 9, 2018&gt;</w:t>
            </w:r>
          </w:p>
        </w:tc>
        <w:tc>
          <w:tcPr>
            <w:tcW w:w="1530"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pStyle w:val="CellBody"/>
              <w:snapToGrid w:val="0"/>
              <w:spacing w:before="0" w:after="0" w:line="360" w:lineRule="auto"/>
              <w:jc w:val="center"/>
              <w:rPr>
                <w:rFonts w:asciiTheme="minorBidi" w:hAnsiTheme="minorBidi" w:cstheme="minorBidi"/>
                <w:sz w:val="24"/>
                <w:szCs w:val="24"/>
              </w:rPr>
            </w:pPr>
          </w:p>
        </w:tc>
        <w:tc>
          <w:tcPr>
            <w:tcW w:w="2360" w:type="dxa"/>
            <w:tcBorders>
              <w:top w:val="single" w:sz="6" w:space="0" w:color="000000"/>
              <w:left w:val="single" w:sz="6" w:space="0" w:color="000000"/>
              <w:bottom w:val="single" w:sz="6" w:space="0" w:color="000000"/>
              <w:right w:val="single" w:sz="6" w:space="0" w:color="000000"/>
            </w:tcBorders>
            <w:shd w:val="clear" w:color="auto" w:fill="auto"/>
          </w:tcPr>
          <w:p w:rsidR="004C5960" w:rsidRPr="003232D2" w:rsidRDefault="004C5960" w:rsidP="000D64A2">
            <w:pPr>
              <w:pStyle w:val="CellBody"/>
              <w:snapToGrid w:val="0"/>
              <w:spacing w:before="0" w:after="0" w:line="360" w:lineRule="auto"/>
              <w:jc w:val="center"/>
              <w:rPr>
                <w:rFonts w:asciiTheme="minorBidi" w:hAnsiTheme="minorBidi" w:cstheme="minorBidi"/>
                <w:sz w:val="28"/>
                <w:szCs w:val="28"/>
              </w:rPr>
            </w:pPr>
            <w:r w:rsidRPr="003232D2">
              <w:rPr>
                <w:rFonts w:asciiTheme="minorBidi" w:hAnsiTheme="minorBidi" w:cstheme="minorBidi"/>
                <w:sz w:val="24"/>
                <w:szCs w:val="24"/>
                <w:lang w:val="en-US"/>
              </w:rPr>
              <w:t>Added parts 3 and 4</w:t>
            </w:r>
          </w:p>
        </w:tc>
      </w:tr>
      <w:tr w:rsidR="000867D2" w:rsidRPr="003232D2">
        <w:trPr>
          <w:trHeight w:val="1317"/>
        </w:trPr>
        <w:tc>
          <w:tcPr>
            <w:tcW w:w="708" w:type="dxa"/>
            <w:tcBorders>
              <w:top w:val="single" w:sz="6" w:space="0" w:color="000000"/>
              <w:left w:val="single" w:sz="6" w:space="0" w:color="000000"/>
              <w:bottom w:val="single" w:sz="6" w:space="0" w:color="000000"/>
            </w:tcBorders>
            <w:shd w:val="clear" w:color="auto" w:fill="auto"/>
          </w:tcPr>
          <w:p w:rsidR="000867D2" w:rsidRPr="003232D2" w:rsidRDefault="000867D2" w:rsidP="000D64A2">
            <w:pPr>
              <w:pStyle w:val="SlNo"/>
              <w:snapToGrid w:val="0"/>
              <w:spacing w:before="0" w:after="0" w:line="360" w:lineRule="auto"/>
              <w:jc w:val="center"/>
              <w:rPr>
                <w:rFonts w:asciiTheme="minorBidi" w:hAnsiTheme="minorBidi" w:cstheme="minorBidi"/>
                <w:b/>
                <w:bCs/>
                <w:sz w:val="24"/>
                <w:szCs w:val="24"/>
              </w:rPr>
            </w:pPr>
            <w:r w:rsidRPr="003232D2">
              <w:rPr>
                <w:rFonts w:asciiTheme="minorBidi" w:hAnsiTheme="minorBidi" w:cstheme="minorBidi"/>
                <w:b/>
                <w:bCs/>
                <w:sz w:val="24"/>
                <w:szCs w:val="24"/>
              </w:rPr>
              <w:t>3</w:t>
            </w:r>
          </w:p>
        </w:tc>
        <w:tc>
          <w:tcPr>
            <w:tcW w:w="1533" w:type="dxa"/>
            <w:tcBorders>
              <w:top w:val="single" w:sz="6" w:space="0" w:color="000000"/>
              <w:left w:val="single" w:sz="6" w:space="0" w:color="000000"/>
              <w:bottom w:val="single" w:sz="6" w:space="0" w:color="000000"/>
            </w:tcBorders>
            <w:shd w:val="clear" w:color="auto" w:fill="auto"/>
          </w:tcPr>
          <w:p w:rsidR="000867D2" w:rsidRPr="003232D2" w:rsidRDefault="000867D2" w:rsidP="000D64A2">
            <w:pPr>
              <w:pStyle w:val="CellBody"/>
              <w:spacing w:before="0" w:after="0" w:line="360" w:lineRule="auto"/>
              <w:jc w:val="center"/>
              <w:rPr>
                <w:rFonts w:asciiTheme="minorBidi" w:hAnsiTheme="minorBidi" w:cstheme="minorBidi"/>
                <w:sz w:val="24"/>
                <w:szCs w:val="24"/>
              </w:rPr>
            </w:pPr>
            <w:r w:rsidRPr="003232D2">
              <w:rPr>
                <w:rFonts w:asciiTheme="minorBidi" w:hAnsiTheme="minorBidi" w:cstheme="minorBidi"/>
                <w:sz w:val="24"/>
                <w:szCs w:val="24"/>
              </w:rPr>
              <w:t>Khaled Sabry</w:t>
            </w:r>
          </w:p>
        </w:tc>
        <w:tc>
          <w:tcPr>
            <w:tcW w:w="1620" w:type="dxa"/>
            <w:tcBorders>
              <w:top w:val="single" w:sz="6" w:space="0" w:color="000000"/>
              <w:left w:val="single" w:sz="6" w:space="0" w:color="000000"/>
              <w:bottom w:val="single" w:sz="6" w:space="0" w:color="000000"/>
            </w:tcBorders>
            <w:shd w:val="clear" w:color="auto" w:fill="auto"/>
          </w:tcPr>
          <w:p w:rsidR="000867D2" w:rsidRPr="003232D2" w:rsidRDefault="000867D2" w:rsidP="000D64A2">
            <w:pPr>
              <w:spacing w:line="360" w:lineRule="auto"/>
              <w:jc w:val="center"/>
              <w:rPr>
                <w:rFonts w:asciiTheme="minorBidi" w:hAnsiTheme="minorBidi" w:cstheme="minorBidi"/>
                <w:sz w:val="32"/>
                <w:szCs w:val="32"/>
              </w:rPr>
            </w:pPr>
            <w:r w:rsidRPr="003232D2">
              <w:rPr>
                <w:rFonts w:asciiTheme="minorBidi" w:hAnsiTheme="minorBidi" w:cstheme="minorBidi"/>
                <w:sz w:val="32"/>
                <w:szCs w:val="32"/>
              </w:rPr>
              <w:t>Khaledsab1997@gmail.com</w:t>
            </w:r>
          </w:p>
        </w:tc>
        <w:tc>
          <w:tcPr>
            <w:tcW w:w="983" w:type="dxa"/>
            <w:tcBorders>
              <w:top w:val="single" w:sz="6" w:space="0" w:color="000000"/>
              <w:left w:val="single" w:sz="6" w:space="0" w:color="000000"/>
              <w:bottom w:val="single" w:sz="6" w:space="0" w:color="000000"/>
            </w:tcBorders>
            <w:shd w:val="clear" w:color="auto" w:fill="auto"/>
          </w:tcPr>
          <w:p w:rsidR="000867D2" w:rsidRPr="003232D2" w:rsidRDefault="000867D2" w:rsidP="000D64A2">
            <w:pPr>
              <w:pStyle w:val="CellBody"/>
              <w:spacing w:before="0" w:after="0" w:line="360" w:lineRule="auto"/>
              <w:jc w:val="center"/>
              <w:rPr>
                <w:rFonts w:asciiTheme="minorBidi" w:hAnsiTheme="minorBidi" w:cstheme="minorBidi"/>
                <w:sz w:val="24"/>
                <w:szCs w:val="24"/>
              </w:rPr>
            </w:pPr>
            <w:r w:rsidRPr="003232D2">
              <w:rPr>
                <w:rFonts w:asciiTheme="minorBidi" w:hAnsiTheme="minorBidi" w:cstheme="minorBidi"/>
                <w:sz w:val="24"/>
                <w:szCs w:val="24"/>
              </w:rPr>
              <w:t>&lt;1.0&gt;</w:t>
            </w:r>
          </w:p>
        </w:tc>
        <w:tc>
          <w:tcPr>
            <w:tcW w:w="1537" w:type="dxa"/>
            <w:tcBorders>
              <w:top w:val="single" w:sz="6" w:space="0" w:color="000000"/>
              <w:left w:val="single" w:sz="6" w:space="0" w:color="000000"/>
              <w:bottom w:val="single" w:sz="6" w:space="0" w:color="000000"/>
            </w:tcBorders>
            <w:shd w:val="clear" w:color="auto" w:fill="auto"/>
          </w:tcPr>
          <w:p w:rsidR="000867D2" w:rsidRPr="003232D2" w:rsidRDefault="000867D2" w:rsidP="000D64A2">
            <w:pPr>
              <w:pStyle w:val="CellBody"/>
              <w:spacing w:before="0" w:after="0" w:line="360" w:lineRule="auto"/>
              <w:jc w:val="center"/>
              <w:rPr>
                <w:rFonts w:asciiTheme="minorBidi" w:hAnsiTheme="minorBidi" w:cstheme="minorBidi"/>
                <w:sz w:val="24"/>
                <w:szCs w:val="24"/>
              </w:rPr>
            </w:pPr>
            <w:r w:rsidRPr="003232D2">
              <w:rPr>
                <w:rFonts w:asciiTheme="minorBidi" w:hAnsiTheme="minorBidi" w:cstheme="minorBidi"/>
                <w:sz w:val="24"/>
                <w:szCs w:val="24"/>
              </w:rPr>
              <w:t>&lt;3. 10,2018&gt;</w:t>
            </w:r>
          </w:p>
        </w:tc>
        <w:tc>
          <w:tcPr>
            <w:tcW w:w="1530" w:type="dxa"/>
            <w:tcBorders>
              <w:top w:val="single" w:sz="6" w:space="0" w:color="000000"/>
              <w:left w:val="single" w:sz="6" w:space="0" w:color="000000"/>
              <w:bottom w:val="single" w:sz="6" w:space="0" w:color="000000"/>
            </w:tcBorders>
            <w:shd w:val="clear" w:color="auto" w:fill="auto"/>
          </w:tcPr>
          <w:p w:rsidR="000867D2" w:rsidRPr="003232D2" w:rsidRDefault="000867D2" w:rsidP="000D64A2">
            <w:pPr>
              <w:pStyle w:val="CellBody"/>
              <w:snapToGrid w:val="0"/>
              <w:spacing w:before="0" w:after="0" w:line="360" w:lineRule="auto"/>
              <w:jc w:val="center"/>
              <w:rPr>
                <w:rFonts w:asciiTheme="minorBidi" w:hAnsiTheme="minorBidi" w:cstheme="minorBidi"/>
                <w:sz w:val="24"/>
                <w:szCs w:val="24"/>
              </w:rPr>
            </w:pPr>
          </w:p>
        </w:tc>
        <w:tc>
          <w:tcPr>
            <w:tcW w:w="2360" w:type="dxa"/>
            <w:tcBorders>
              <w:top w:val="single" w:sz="6" w:space="0" w:color="000000"/>
              <w:left w:val="single" w:sz="6" w:space="0" w:color="000000"/>
              <w:bottom w:val="single" w:sz="6" w:space="0" w:color="000000"/>
              <w:right w:val="single" w:sz="6" w:space="0" w:color="000000"/>
            </w:tcBorders>
            <w:shd w:val="clear" w:color="auto" w:fill="auto"/>
          </w:tcPr>
          <w:p w:rsidR="000867D2" w:rsidRPr="003232D2" w:rsidRDefault="00FA1386" w:rsidP="000D64A2">
            <w:pPr>
              <w:pStyle w:val="CellBody"/>
              <w:snapToGrid w:val="0"/>
              <w:spacing w:before="0" w:after="0" w:line="360" w:lineRule="auto"/>
              <w:jc w:val="center"/>
              <w:rPr>
                <w:rFonts w:asciiTheme="minorBidi" w:hAnsiTheme="minorBidi" w:cstheme="minorBidi"/>
                <w:sz w:val="24"/>
                <w:szCs w:val="24"/>
                <w:lang w:val="en-US"/>
              </w:rPr>
            </w:pPr>
            <w:r>
              <w:rPr>
                <w:rFonts w:asciiTheme="minorBidi" w:hAnsiTheme="minorBidi" w:cstheme="minorBidi"/>
                <w:sz w:val="24"/>
                <w:szCs w:val="24"/>
                <w:lang w:val="en-US"/>
              </w:rPr>
              <w:t>Added parts 5,6 and 7</w:t>
            </w:r>
          </w:p>
        </w:tc>
      </w:tr>
    </w:tbl>
    <w:p w:rsidR="004C5960" w:rsidRPr="003232D2" w:rsidRDefault="004C5960" w:rsidP="000D64A2">
      <w:pPr>
        <w:spacing w:line="360" w:lineRule="auto"/>
        <w:ind w:left="-993"/>
        <w:rPr>
          <w:rFonts w:asciiTheme="minorBidi" w:hAnsiTheme="minorBidi" w:cstheme="minorBidi"/>
          <w:b/>
          <w:bCs/>
          <w:sz w:val="36"/>
          <w:szCs w:val="36"/>
        </w:rPr>
      </w:pPr>
    </w:p>
    <w:p w:rsidR="004C5960" w:rsidRPr="003232D2" w:rsidRDefault="004C5960" w:rsidP="000D64A2">
      <w:pPr>
        <w:spacing w:line="360" w:lineRule="auto"/>
        <w:rPr>
          <w:rFonts w:asciiTheme="minorBidi" w:hAnsiTheme="minorBidi" w:cstheme="minorBidi"/>
          <w:b/>
          <w:bCs/>
          <w:sz w:val="36"/>
          <w:szCs w:val="36"/>
        </w:rPr>
      </w:pPr>
    </w:p>
    <w:p w:rsidR="004C5960" w:rsidRPr="003232D2" w:rsidRDefault="004C5960" w:rsidP="000D64A2">
      <w:pPr>
        <w:spacing w:line="360" w:lineRule="auto"/>
        <w:rPr>
          <w:rFonts w:asciiTheme="minorBidi" w:hAnsiTheme="minorBidi" w:cstheme="minorBidi"/>
          <w:sz w:val="24"/>
          <w:szCs w:val="24"/>
        </w:rPr>
        <w:sectPr w:rsidR="004C5960" w:rsidRPr="003232D2">
          <w:headerReference w:type="even" r:id="rId9"/>
          <w:headerReference w:type="default" r:id="rId10"/>
          <w:headerReference w:type="first" r:id="rId11"/>
          <w:pgSz w:w="11906" w:h="16838"/>
          <w:pgMar w:top="1440" w:right="1797" w:bottom="1440" w:left="1276" w:header="709" w:footer="720" w:gutter="0"/>
          <w:cols w:space="720"/>
          <w:docGrid w:linePitch="360"/>
        </w:sectPr>
      </w:pPr>
    </w:p>
    <w:p w:rsidR="004C5960" w:rsidRPr="003232D2" w:rsidRDefault="004C5960" w:rsidP="000D64A2">
      <w:pPr>
        <w:pStyle w:val="Descriptors"/>
        <w:spacing w:line="360" w:lineRule="auto"/>
        <w:rPr>
          <w:rFonts w:asciiTheme="minorBidi" w:hAnsiTheme="minorBidi" w:cstheme="minorBidi"/>
          <w:sz w:val="28"/>
          <w:szCs w:val="28"/>
        </w:rPr>
      </w:pPr>
      <w:r w:rsidRPr="003232D2">
        <w:rPr>
          <w:rFonts w:asciiTheme="minorBidi" w:hAnsiTheme="minorBidi" w:cstheme="minorBidi"/>
          <w:sz w:val="28"/>
          <w:szCs w:val="28"/>
        </w:rPr>
        <w:lastRenderedPageBreak/>
        <w:t>Distribution list</w:t>
      </w:r>
    </w:p>
    <w:tbl>
      <w:tblPr>
        <w:tblW w:w="0" w:type="auto"/>
        <w:tblInd w:w="108" w:type="dxa"/>
        <w:tblLayout w:type="fixed"/>
        <w:tblLook w:val="0000" w:firstRow="0" w:lastRow="0" w:firstColumn="0" w:lastColumn="0" w:noHBand="0" w:noVBand="0"/>
      </w:tblPr>
      <w:tblGrid>
        <w:gridCol w:w="2694"/>
        <w:gridCol w:w="2835"/>
        <w:gridCol w:w="3473"/>
      </w:tblGrid>
      <w:tr w:rsidR="004C5960" w:rsidRPr="003232D2">
        <w:trPr>
          <w:cantSplit/>
          <w:trHeight w:val="108"/>
        </w:trPr>
        <w:tc>
          <w:tcPr>
            <w:tcW w:w="2694"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pacing w:line="360" w:lineRule="auto"/>
              <w:jc w:val="center"/>
              <w:rPr>
                <w:rFonts w:asciiTheme="minorBidi" w:hAnsiTheme="minorBidi" w:cstheme="minorBidi"/>
                <w:sz w:val="24"/>
                <w:szCs w:val="24"/>
              </w:rPr>
            </w:pPr>
            <w:r w:rsidRPr="003232D2">
              <w:rPr>
                <w:rFonts w:asciiTheme="minorBidi" w:hAnsiTheme="minorBidi" w:cstheme="minorBidi"/>
                <w:b/>
                <w:bCs/>
                <w:sz w:val="24"/>
                <w:szCs w:val="24"/>
              </w:rPr>
              <w:t>Name</w:t>
            </w:r>
          </w:p>
        </w:tc>
        <w:tc>
          <w:tcPr>
            <w:tcW w:w="2835"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pacing w:line="360" w:lineRule="auto"/>
              <w:jc w:val="center"/>
              <w:rPr>
                <w:rFonts w:asciiTheme="minorBidi" w:hAnsiTheme="minorBidi" w:cstheme="minorBidi"/>
                <w:sz w:val="24"/>
                <w:szCs w:val="24"/>
              </w:rPr>
            </w:pPr>
            <w:r w:rsidRPr="003232D2">
              <w:rPr>
                <w:rFonts w:asciiTheme="minorBidi" w:hAnsiTheme="minorBidi" w:cstheme="minorBidi"/>
                <w:b/>
                <w:bCs/>
                <w:sz w:val="24"/>
                <w:szCs w:val="24"/>
              </w:rPr>
              <w:t>E-mail</w:t>
            </w:r>
          </w:p>
        </w:tc>
        <w:tc>
          <w:tcPr>
            <w:tcW w:w="3473" w:type="dxa"/>
            <w:tcBorders>
              <w:top w:val="single" w:sz="6" w:space="0" w:color="000000"/>
              <w:left w:val="single" w:sz="6" w:space="0" w:color="000000"/>
              <w:bottom w:val="single" w:sz="6" w:space="0" w:color="000000"/>
              <w:right w:val="single" w:sz="6" w:space="0" w:color="000000"/>
            </w:tcBorders>
            <w:shd w:val="clear" w:color="auto" w:fill="auto"/>
          </w:tcPr>
          <w:p w:rsidR="004C5960" w:rsidRPr="003232D2" w:rsidRDefault="004C5960" w:rsidP="000D64A2">
            <w:pPr>
              <w:spacing w:line="360" w:lineRule="auto"/>
              <w:jc w:val="center"/>
              <w:rPr>
                <w:rFonts w:asciiTheme="minorBidi" w:hAnsiTheme="minorBidi" w:cstheme="minorBidi"/>
                <w:sz w:val="24"/>
                <w:szCs w:val="24"/>
              </w:rPr>
            </w:pPr>
            <w:r w:rsidRPr="003232D2">
              <w:rPr>
                <w:rFonts w:asciiTheme="minorBidi" w:hAnsiTheme="minorBidi" w:cstheme="minorBidi"/>
                <w:b/>
                <w:bCs/>
                <w:sz w:val="24"/>
                <w:szCs w:val="24"/>
              </w:rPr>
              <w:t>Notes</w:t>
            </w:r>
          </w:p>
        </w:tc>
      </w:tr>
      <w:tr w:rsidR="004C5960" w:rsidRPr="003232D2">
        <w:trPr>
          <w:cantSplit/>
          <w:trHeight w:val="106"/>
        </w:trPr>
        <w:tc>
          <w:tcPr>
            <w:tcW w:w="2694"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sz w:val="24"/>
                <w:szCs w:val="24"/>
              </w:rPr>
              <w:t>Eng. Dina El Reedy</w:t>
            </w:r>
          </w:p>
        </w:tc>
        <w:tc>
          <w:tcPr>
            <w:tcW w:w="2835" w:type="dxa"/>
            <w:tcBorders>
              <w:top w:val="single" w:sz="6" w:space="0" w:color="000000"/>
              <w:left w:val="single" w:sz="6" w:space="0" w:color="000000"/>
              <w:bottom w:val="single" w:sz="6" w:space="0" w:color="000000"/>
            </w:tcBorders>
            <w:shd w:val="clear" w:color="auto" w:fill="auto"/>
          </w:tcPr>
          <w:p w:rsidR="004C5960" w:rsidRPr="003232D2" w:rsidRDefault="00432A4F" w:rsidP="000D64A2">
            <w:pPr>
              <w:snapToGrid w:val="0"/>
              <w:spacing w:line="360" w:lineRule="auto"/>
              <w:rPr>
                <w:rFonts w:asciiTheme="minorBidi" w:hAnsiTheme="minorBidi" w:cstheme="minorBidi"/>
                <w:sz w:val="24"/>
                <w:szCs w:val="24"/>
              </w:rPr>
            </w:pPr>
            <w:dir w:val="rtl">
              <w:dir w:val="rtl">
                <w:r w:rsidR="004C5960" w:rsidRPr="003232D2">
                  <w:rPr>
                    <w:rFonts w:asciiTheme="minorBidi" w:hAnsiTheme="minorBidi" w:cstheme="minorBidi"/>
                    <w:sz w:val="24"/>
                    <w:szCs w:val="24"/>
                  </w:rPr>
                  <w:t>dinaelreedy@gmail.com</w:t>
                </w:r>
                <w:r w:rsidR="004C5960" w:rsidRPr="003232D2">
                  <w:rPr>
                    <w:rFonts w:asciiTheme="minorBidi" w:hAnsiTheme="minorBidi" w:cstheme="minorBidi"/>
                    <w:sz w:val="24"/>
                    <w:szCs w:val="24"/>
                  </w:rPr>
                  <w:t>‬</w:t>
                </w:r>
                <w:r w:rsidR="004C5960" w:rsidRPr="003232D2">
                  <w:rPr>
                    <w:rFonts w:asciiTheme="minorBidi" w:hAnsiTheme="minorBidi" w:cstheme="minorBidi"/>
                    <w:caps/>
                    <w:sz w:val="24"/>
                    <w:szCs w:val="24"/>
                  </w:rPr>
                  <w:t>‬</w:t>
                </w:r>
                <w:r w:rsidR="003232D2" w:rsidRPr="003232D2">
                  <w:rPr>
                    <w:rFonts w:asciiTheme="minorBidi" w:hAnsiTheme="minorBidi" w:cstheme="minorBidi"/>
                  </w:rPr>
                  <w:t>‬</w:t>
                </w:r>
                <w:r w:rsidR="003232D2" w:rsidRPr="003232D2">
                  <w:rPr>
                    <w:rFonts w:asciiTheme="minorBidi" w:hAnsiTheme="minorBidi" w:cstheme="minorBidi"/>
                  </w:rPr>
                  <w:t>‬</w:t>
                </w:r>
                <w:r>
                  <w:t>‬</w:t>
                </w:r>
                <w:r>
                  <w:t>‬</w:t>
                </w:r>
              </w:dir>
            </w:dir>
          </w:p>
        </w:tc>
        <w:tc>
          <w:tcPr>
            <w:tcW w:w="3473" w:type="dxa"/>
            <w:tcBorders>
              <w:top w:val="single" w:sz="6" w:space="0" w:color="000000"/>
              <w:left w:val="single" w:sz="6" w:space="0" w:color="000000"/>
              <w:bottom w:val="single" w:sz="6" w:space="0" w:color="000000"/>
              <w:right w:val="single" w:sz="6" w:space="0" w:color="000000"/>
            </w:tcBorders>
            <w:shd w:val="clear" w:color="auto" w:fill="auto"/>
          </w:tcPr>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sz w:val="24"/>
                <w:szCs w:val="24"/>
              </w:rPr>
              <w:t xml:space="preserve">&lt;Any useful remarks like </w:t>
            </w:r>
            <w:r w:rsidRPr="003232D2">
              <w:rPr>
                <w:rFonts w:asciiTheme="minorBidi" w:hAnsiTheme="minorBidi" w:cstheme="minorBidi"/>
                <w:i/>
                <w:iCs/>
                <w:sz w:val="24"/>
                <w:szCs w:val="24"/>
              </w:rPr>
              <w:t>“reply needed”, “for approval”</w:t>
            </w:r>
            <w:r w:rsidRPr="003232D2">
              <w:rPr>
                <w:rFonts w:asciiTheme="minorBidi" w:hAnsiTheme="minorBidi" w:cstheme="minorBidi"/>
                <w:sz w:val="24"/>
                <w:szCs w:val="24"/>
              </w:rPr>
              <w:t xml:space="preserve">, </w:t>
            </w:r>
            <w:proofErr w:type="spellStart"/>
            <w:r w:rsidRPr="003232D2">
              <w:rPr>
                <w:rFonts w:asciiTheme="minorBidi" w:hAnsiTheme="minorBidi" w:cstheme="minorBidi"/>
                <w:sz w:val="24"/>
                <w:szCs w:val="24"/>
              </w:rPr>
              <w:t>etc</w:t>
            </w:r>
            <w:proofErr w:type="spellEnd"/>
            <w:r w:rsidRPr="003232D2">
              <w:rPr>
                <w:rFonts w:asciiTheme="minorBidi" w:hAnsiTheme="minorBidi" w:cstheme="minorBidi"/>
                <w:sz w:val="24"/>
                <w:szCs w:val="24"/>
              </w:rPr>
              <w:t>…&gt;</w:t>
            </w:r>
          </w:p>
        </w:tc>
      </w:tr>
    </w:tbl>
    <w:p w:rsidR="004C5960" w:rsidRPr="003232D2" w:rsidRDefault="004C5960" w:rsidP="000D64A2">
      <w:pPr>
        <w:pStyle w:val="Heading1"/>
        <w:numPr>
          <w:ilvl w:val="0"/>
          <w:numId w:val="0"/>
        </w:numPr>
        <w:spacing w:line="360" w:lineRule="auto"/>
        <w:rPr>
          <w:rFonts w:asciiTheme="minorBidi" w:hAnsiTheme="minorBidi" w:cstheme="minorBidi"/>
          <w:sz w:val="32"/>
          <w:szCs w:val="24"/>
        </w:rPr>
      </w:pPr>
    </w:p>
    <w:p w:rsidR="004C5960" w:rsidRPr="003232D2" w:rsidRDefault="004C5960" w:rsidP="000D64A2">
      <w:pPr>
        <w:pStyle w:val="Heading"/>
        <w:pageBreakBefore/>
        <w:spacing w:line="360" w:lineRule="auto"/>
        <w:rPr>
          <w:rFonts w:asciiTheme="minorBidi" w:hAnsiTheme="minorBidi" w:cstheme="minorBidi"/>
          <w:sz w:val="44"/>
          <w:szCs w:val="24"/>
        </w:rPr>
      </w:pPr>
      <w:r w:rsidRPr="003232D2">
        <w:rPr>
          <w:rFonts w:asciiTheme="minorBidi" w:hAnsiTheme="minorBidi" w:cstheme="minorBidi"/>
          <w:sz w:val="44"/>
          <w:szCs w:val="24"/>
        </w:rPr>
        <w:lastRenderedPageBreak/>
        <w:t>Table of Contents</w:t>
      </w:r>
    </w:p>
    <w:p w:rsidR="004C5960" w:rsidRPr="003232D2" w:rsidRDefault="004C5960" w:rsidP="000D64A2">
      <w:pPr>
        <w:pStyle w:val="TOC1"/>
        <w:tabs>
          <w:tab w:val="left" w:pos="432"/>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rPr>
        <w:fldChar w:fldCharType="begin"/>
      </w:r>
      <w:r w:rsidRPr="003232D2">
        <w:rPr>
          <w:rFonts w:asciiTheme="minorBidi" w:hAnsiTheme="minorBidi" w:cstheme="minorBidi"/>
          <w:sz w:val="24"/>
          <w:szCs w:val="24"/>
        </w:rPr>
        <w:instrText xml:space="preserve"> TOC \o "1-3" \h</w:instrText>
      </w:r>
      <w:r w:rsidRPr="003232D2">
        <w:rPr>
          <w:rFonts w:asciiTheme="minorBidi" w:hAnsiTheme="minorBidi" w:cstheme="minorBidi"/>
          <w:sz w:val="24"/>
          <w:szCs w:val="24"/>
        </w:rPr>
        <w:fldChar w:fldCharType="separate"/>
      </w:r>
      <w:r w:rsidRPr="003232D2">
        <w:rPr>
          <w:rFonts w:asciiTheme="minorBidi" w:hAnsiTheme="minorBidi" w:cstheme="minorBidi"/>
          <w:sz w:val="24"/>
          <w:szCs w:val="24"/>
          <w:lang w:val="x-none"/>
        </w:rPr>
        <w:t>1.</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Introduction</w:t>
      </w:r>
      <w:r w:rsidRPr="003232D2">
        <w:rPr>
          <w:rFonts w:asciiTheme="minorBidi" w:hAnsiTheme="minorBidi" w:cstheme="minorBidi"/>
          <w:sz w:val="24"/>
          <w:szCs w:val="24"/>
          <w:lang w:val="x-none"/>
        </w:rPr>
        <w:tab/>
      </w:r>
      <w:hyperlink w:anchor="__RefHeading___Toc317768614"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2"/>
        <w:tabs>
          <w:tab w:val="left" w:pos="1000"/>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1.1</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Purpose</w:t>
      </w:r>
      <w:r w:rsidRPr="003232D2">
        <w:rPr>
          <w:rFonts w:asciiTheme="minorBidi" w:hAnsiTheme="minorBidi" w:cstheme="minorBidi"/>
          <w:sz w:val="24"/>
          <w:szCs w:val="24"/>
          <w:lang w:val="x-none"/>
        </w:rPr>
        <w:tab/>
      </w:r>
      <w:hyperlink w:anchor="__RefHeading___Toc317768615"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2"/>
        <w:tabs>
          <w:tab w:val="left" w:pos="1000"/>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1.2</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Scope</w:t>
      </w:r>
      <w:r w:rsidRPr="003232D2">
        <w:rPr>
          <w:rFonts w:asciiTheme="minorBidi" w:hAnsiTheme="minorBidi" w:cstheme="minorBidi"/>
          <w:sz w:val="24"/>
          <w:szCs w:val="24"/>
          <w:lang w:val="x-none"/>
        </w:rPr>
        <w:tab/>
      </w:r>
      <w:hyperlink w:anchor="__RefHeading___Toc317768616"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2"/>
        <w:tabs>
          <w:tab w:val="left" w:pos="1000"/>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1.3</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Definitions, Acronyms and Abbreviations</w:t>
      </w:r>
      <w:r w:rsidRPr="003232D2">
        <w:rPr>
          <w:rFonts w:asciiTheme="minorBidi" w:hAnsiTheme="minorBidi" w:cstheme="minorBidi"/>
          <w:sz w:val="24"/>
          <w:szCs w:val="24"/>
          <w:lang w:val="x-none"/>
        </w:rPr>
        <w:tab/>
      </w:r>
      <w:hyperlink w:anchor="__RefHeading___Toc317768617"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2"/>
        <w:tabs>
          <w:tab w:val="left" w:pos="1000"/>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1.4</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References</w:t>
      </w:r>
      <w:r w:rsidRPr="003232D2">
        <w:rPr>
          <w:rFonts w:asciiTheme="minorBidi" w:hAnsiTheme="minorBidi" w:cstheme="minorBidi"/>
          <w:sz w:val="24"/>
          <w:szCs w:val="24"/>
          <w:lang w:val="x-none"/>
        </w:rPr>
        <w:tab/>
      </w:r>
      <w:hyperlink w:anchor="__RefHeading___Toc317768618"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2"/>
        <w:tabs>
          <w:tab w:val="left" w:pos="1000"/>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1.5</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Overview</w:t>
      </w:r>
      <w:r w:rsidRPr="003232D2">
        <w:rPr>
          <w:rFonts w:asciiTheme="minorBidi" w:hAnsiTheme="minorBidi" w:cstheme="minorBidi"/>
          <w:sz w:val="24"/>
          <w:szCs w:val="24"/>
          <w:lang w:val="x-none"/>
        </w:rPr>
        <w:tab/>
      </w:r>
      <w:hyperlink w:anchor="__RefHeading___Toc317768619"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1"/>
        <w:tabs>
          <w:tab w:val="left" w:pos="432"/>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2.</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Market Survey</w:t>
      </w:r>
      <w:r w:rsidRPr="003232D2">
        <w:rPr>
          <w:rFonts w:asciiTheme="minorBidi" w:hAnsiTheme="minorBidi" w:cstheme="minorBidi"/>
          <w:sz w:val="24"/>
          <w:szCs w:val="24"/>
          <w:lang w:val="x-none"/>
        </w:rPr>
        <w:tab/>
      </w:r>
      <w:hyperlink w:anchor="__RefHeading___Toc317768620"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2"/>
        <w:tabs>
          <w:tab w:val="left" w:pos="1000"/>
        </w:tabs>
        <w:spacing w:line="360" w:lineRule="auto"/>
        <w:rPr>
          <w:rFonts w:asciiTheme="minorBidi" w:hAnsiTheme="minorBidi" w:cstheme="minorBidi"/>
          <w:b/>
          <w:bCs/>
          <w:sz w:val="24"/>
          <w:szCs w:val="24"/>
          <w:lang w:val="x-none"/>
        </w:rPr>
      </w:pPr>
      <w:r w:rsidRPr="003232D2">
        <w:rPr>
          <w:rFonts w:asciiTheme="minorBidi" w:hAnsiTheme="minorBidi" w:cstheme="minorBidi"/>
          <w:sz w:val="24"/>
          <w:szCs w:val="24"/>
          <w:lang w:val="x-none"/>
        </w:rPr>
        <w:t>2.1</w:t>
      </w:r>
      <w:r w:rsidRPr="003232D2">
        <w:rPr>
          <w:rFonts w:asciiTheme="minorBidi" w:hAnsiTheme="minorBidi" w:cstheme="minorBidi"/>
          <w:sz w:val="28"/>
          <w:szCs w:val="28"/>
          <w:lang w:val="x-none"/>
        </w:rPr>
        <w:tab/>
      </w:r>
      <w:r w:rsidRPr="003232D2">
        <w:rPr>
          <w:rFonts w:asciiTheme="minorBidi" w:hAnsiTheme="minorBidi" w:cstheme="minorBidi"/>
          <w:sz w:val="28"/>
          <w:szCs w:val="28"/>
        </w:rPr>
        <w:t>Coursera and Udacity</w:t>
      </w:r>
      <w:r w:rsidRPr="003232D2">
        <w:rPr>
          <w:rFonts w:asciiTheme="minorBidi" w:hAnsiTheme="minorBidi" w:cstheme="minorBidi"/>
          <w:sz w:val="24"/>
          <w:szCs w:val="24"/>
          <w:lang w:val="x-none"/>
        </w:rPr>
        <w:tab/>
      </w:r>
      <w:hyperlink w:anchor="__RefHeading___Toc317768621"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3"/>
        <w:spacing w:line="360" w:lineRule="auto"/>
        <w:rPr>
          <w:rFonts w:asciiTheme="minorBidi" w:hAnsiTheme="minorBidi" w:cstheme="minorBidi"/>
          <w:b/>
          <w:bCs/>
          <w:sz w:val="24"/>
          <w:szCs w:val="24"/>
          <w:lang w:val="x-none"/>
        </w:rPr>
      </w:pPr>
      <w:r w:rsidRPr="003232D2">
        <w:rPr>
          <w:rFonts w:asciiTheme="minorBidi" w:hAnsiTheme="minorBidi" w:cstheme="minorBidi"/>
          <w:b/>
          <w:bCs/>
          <w:sz w:val="24"/>
          <w:szCs w:val="24"/>
          <w:lang w:val="x-none"/>
        </w:rPr>
        <w:t>2.1.1</w:t>
      </w:r>
      <w:r w:rsidRPr="003232D2">
        <w:rPr>
          <w:rFonts w:asciiTheme="minorBidi" w:hAnsiTheme="minorBidi" w:cstheme="minorBidi"/>
          <w:sz w:val="28"/>
          <w:szCs w:val="28"/>
          <w:lang w:val="x-none"/>
        </w:rPr>
        <w:tab/>
      </w:r>
      <w:r w:rsidRPr="003232D2">
        <w:rPr>
          <w:rFonts w:asciiTheme="minorBidi" w:hAnsiTheme="minorBidi" w:cstheme="minorBidi"/>
          <w:b/>
          <w:bCs/>
          <w:sz w:val="24"/>
          <w:szCs w:val="24"/>
          <w:lang w:val="x-none"/>
        </w:rPr>
        <w:t>Project Description</w:t>
      </w:r>
      <w:r w:rsidRPr="003232D2">
        <w:rPr>
          <w:rFonts w:asciiTheme="minorBidi" w:hAnsiTheme="minorBidi" w:cstheme="minorBidi"/>
          <w:sz w:val="24"/>
          <w:szCs w:val="24"/>
          <w:lang w:val="x-none"/>
        </w:rPr>
        <w:tab/>
      </w:r>
      <w:hyperlink w:anchor="__RefHeading___Toc317768622" w:history="1">
        <w:r w:rsidRPr="003232D2">
          <w:rPr>
            <w:rStyle w:val="IndexLink"/>
            <w:rFonts w:asciiTheme="minorBidi" w:hAnsiTheme="minorBidi" w:cstheme="minorBidi"/>
            <w:sz w:val="24"/>
            <w:szCs w:val="24"/>
            <w:lang w:val="x-none"/>
          </w:rPr>
          <w:t>5</w:t>
        </w:r>
      </w:hyperlink>
    </w:p>
    <w:p w:rsidR="004C5960" w:rsidRPr="003232D2" w:rsidRDefault="004C5960" w:rsidP="000D64A2">
      <w:pPr>
        <w:pStyle w:val="TOC3"/>
        <w:spacing w:line="360" w:lineRule="auto"/>
        <w:rPr>
          <w:rFonts w:asciiTheme="minorBidi" w:hAnsiTheme="minorBidi" w:cstheme="minorBidi"/>
          <w:b/>
          <w:bCs/>
          <w:sz w:val="24"/>
          <w:szCs w:val="24"/>
          <w:lang w:val="x-none"/>
        </w:rPr>
      </w:pPr>
      <w:r w:rsidRPr="003232D2">
        <w:rPr>
          <w:rFonts w:asciiTheme="minorBidi" w:hAnsiTheme="minorBidi" w:cstheme="minorBidi"/>
          <w:b/>
          <w:bCs/>
          <w:sz w:val="24"/>
          <w:szCs w:val="24"/>
          <w:lang w:val="x-none"/>
        </w:rPr>
        <w:t>2.1.2</w:t>
      </w:r>
      <w:r w:rsidRPr="003232D2">
        <w:rPr>
          <w:rFonts w:asciiTheme="minorBidi" w:hAnsiTheme="minorBidi" w:cstheme="minorBidi"/>
          <w:sz w:val="28"/>
          <w:szCs w:val="28"/>
          <w:lang w:val="x-none"/>
        </w:rPr>
        <w:tab/>
      </w:r>
      <w:r w:rsidRPr="003232D2">
        <w:rPr>
          <w:rFonts w:asciiTheme="minorBidi" w:hAnsiTheme="minorBidi" w:cstheme="minorBidi"/>
          <w:b/>
          <w:bCs/>
          <w:sz w:val="24"/>
          <w:szCs w:val="24"/>
          <w:lang w:val="x-none"/>
        </w:rPr>
        <w:t>Functional Specifications</w:t>
      </w:r>
      <w:r w:rsidRPr="003232D2">
        <w:rPr>
          <w:rFonts w:asciiTheme="minorBidi" w:hAnsiTheme="minorBidi" w:cstheme="minorBidi"/>
          <w:sz w:val="24"/>
          <w:szCs w:val="24"/>
          <w:lang w:val="x-none"/>
        </w:rPr>
        <w:tab/>
      </w:r>
      <w:hyperlink w:anchor="__RefHeading___Toc317768623" w:history="1">
        <w:r w:rsidRPr="003232D2">
          <w:rPr>
            <w:rStyle w:val="IndexLink"/>
            <w:rFonts w:asciiTheme="minorBidi" w:hAnsiTheme="minorBidi" w:cstheme="minorBidi"/>
            <w:sz w:val="24"/>
            <w:szCs w:val="24"/>
            <w:lang w:val="x-none"/>
          </w:rPr>
          <w:t>6</w:t>
        </w:r>
      </w:hyperlink>
    </w:p>
    <w:p w:rsidR="004C5960" w:rsidRPr="003232D2" w:rsidRDefault="004C5960" w:rsidP="000D64A2">
      <w:pPr>
        <w:pStyle w:val="TOC3"/>
        <w:spacing w:line="360" w:lineRule="auto"/>
        <w:rPr>
          <w:rFonts w:asciiTheme="minorBidi" w:hAnsiTheme="minorBidi" w:cstheme="minorBidi"/>
          <w:b/>
          <w:bCs/>
          <w:sz w:val="24"/>
          <w:szCs w:val="24"/>
          <w:lang w:val="x-none"/>
        </w:rPr>
      </w:pPr>
      <w:r w:rsidRPr="003232D2">
        <w:rPr>
          <w:rFonts w:asciiTheme="minorBidi" w:hAnsiTheme="minorBidi" w:cstheme="minorBidi"/>
          <w:b/>
          <w:bCs/>
          <w:sz w:val="24"/>
          <w:szCs w:val="24"/>
          <w:lang w:val="x-none"/>
        </w:rPr>
        <w:t>2.1.3</w:t>
      </w:r>
      <w:r w:rsidRPr="003232D2">
        <w:rPr>
          <w:rFonts w:asciiTheme="minorBidi" w:hAnsiTheme="minorBidi" w:cstheme="minorBidi"/>
          <w:sz w:val="28"/>
          <w:szCs w:val="28"/>
          <w:lang w:val="x-none"/>
        </w:rPr>
        <w:tab/>
      </w:r>
      <w:r w:rsidRPr="003232D2">
        <w:rPr>
          <w:rFonts w:asciiTheme="minorBidi" w:hAnsiTheme="minorBidi" w:cstheme="minorBidi"/>
          <w:b/>
          <w:bCs/>
          <w:sz w:val="24"/>
          <w:szCs w:val="24"/>
          <w:lang w:val="x-none"/>
        </w:rPr>
        <w:t>Non-Functional Specifications</w:t>
      </w:r>
      <w:r w:rsidRPr="003232D2">
        <w:rPr>
          <w:rFonts w:asciiTheme="minorBidi" w:hAnsiTheme="minorBidi" w:cstheme="minorBidi"/>
          <w:sz w:val="24"/>
          <w:szCs w:val="24"/>
          <w:lang w:val="x-none"/>
        </w:rPr>
        <w:tab/>
      </w:r>
      <w:hyperlink w:anchor="__RefHeading___Toc317768624" w:history="1">
        <w:r w:rsidRPr="003232D2">
          <w:rPr>
            <w:rStyle w:val="IndexLink"/>
            <w:rFonts w:asciiTheme="minorBidi" w:hAnsiTheme="minorBidi" w:cstheme="minorBidi"/>
            <w:sz w:val="24"/>
            <w:szCs w:val="24"/>
            <w:lang w:val="x-none"/>
          </w:rPr>
          <w:t>6</w:t>
        </w:r>
      </w:hyperlink>
    </w:p>
    <w:p w:rsidR="004C5960" w:rsidRPr="003232D2" w:rsidRDefault="004C5960" w:rsidP="000D64A2">
      <w:pPr>
        <w:pStyle w:val="TOC3"/>
        <w:spacing w:line="360" w:lineRule="auto"/>
        <w:rPr>
          <w:rFonts w:asciiTheme="minorBidi" w:hAnsiTheme="minorBidi" w:cstheme="minorBidi"/>
          <w:sz w:val="24"/>
          <w:szCs w:val="24"/>
          <w:lang w:val="x-none"/>
        </w:rPr>
      </w:pPr>
      <w:r w:rsidRPr="003232D2">
        <w:rPr>
          <w:rFonts w:asciiTheme="minorBidi" w:hAnsiTheme="minorBidi" w:cstheme="minorBidi"/>
          <w:b/>
          <w:bCs/>
          <w:sz w:val="24"/>
          <w:szCs w:val="24"/>
          <w:lang w:val="x-none"/>
        </w:rPr>
        <w:t>2.1.4</w:t>
      </w:r>
      <w:r w:rsidRPr="003232D2">
        <w:rPr>
          <w:rFonts w:asciiTheme="minorBidi" w:hAnsiTheme="minorBidi" w:cstheme="minorBidi"/>
          <w:sz w:val="28"/>
          <w:szCs w:val="28"/>
          <w:lang w:val="x-none"/>
        </w:rPr>
        <w:tab/>
      </w:r>
      <w:r w:rsidRPr="003232D2">
        <w:rPr>
          <w:rFonts w:asciiTheme="minorBidi" w:hAnsiTheme="minorBidi" w:cstheme="minorBidi"/>
          <w:b/>
          <w:bCs/>
          <w:sz w:val="24"/>
          <w:szCs w:val="24"/>
          <w:lang w:val="x-none"/>
        </w:rPr>
        <w:t>Limitations</w:t>
      </w:r>
      <w:r w:rsidRPr="003232D2">
        <w:rPr>
          <w:rFonts w:asciiTheme="minorBidi" w:hAnsiTheme="minorBidi" w:cstheme="minorBidi"/>
          <w:sz w:val="24"/>
          <w:szCs w:val="24"/>
          <w:lang w:val="x-none"/>
        </w:rPr>
        <w:tab/>
      </w:r>
      <w:hyperlink w:anchor="__RefHeading___Toc317768625" w:history="1">
        <w:r w:rsidRPr="003232D2">
          <w:rPr>
            <w:rStyle w:val="IndexLink"/>
            <w:rFonts w:asciiTheme="minorBidi" w:hAnsiTheme="minorBidi" w:cstheme="minorBidi"/>
            <w:sz w:val="24"/>
            <w:szCs w:val="24"/>
            <w:lang w:val="x-none"/>
          </w:rPr>
          <w:t>6</w:t>
        </w:r>
      </w:hyperlink>
    </w:p>
    <w:p w:rsidR="004C5960" w:rsidRPr="003232D2" w:rsidRDefault="004C5960" w:rsidP="000D64A2">
      <w:pPr>
        <w:pStyle w:val="TOC2"/>
        <w:tabs>
          <w:tab w:val="left" w:pos="1000"/>
        </w:tabs>
        <w:spacing w:line="360" w:lineRule="auto"/>
        <w:rPr>
          <w:rFonts w:asciiTheme="minorBidi" w:hAnsiTheme="minorBidi" w:cstheme="minorBidi"/>
          <w:b/>
          <w:bCs/>
          <w:iCs/>
          <w:sz w:val="24"/>
          <w:szCs w:val="24"/>
          <w:lang w:val="x-none"/>
        </w:rPr>
      </w:pPr>
      <w:r w:rsidRPr="003232D2">
        <w:rPr>
          <w:rFonts w:asciiTheme="minorBidi" w:hAnsiTheme="minorBidi" w:cstheme="minorBidi"/>
          <w:sz w:val="24"/>
          <w:szCs w:val="24"/>
          <w:lang w:val="x-none"/>
        </w:rPr>
        <w:t>2.4</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Summary</w:t>
      </w:r>
      <w:r w:rsidRPr="003232D2">
        <w:rPr>
          <w:rFonts w:asciiTheme="minorBidi" w:hAnsiTheme="minorBidi" w:cstheme="minorBidi"/>
          <w:sz w:val="24"/>
          <w:szCs w:val="24"/>
          <w:lang w:val="x-none"/>
        </w:rPr>
        <w:tab/>
      </w:r>
      <w:hyperlink w:anchor="__RefHeading___Toc317768628" w:history="1">
        <w:r w:rsidRPr="003232D2">
          <w:rPr>
            <w:rStyle w:val="IndexLink"/>
            <w:rFonts w:asciiTheme="minorBidi" w:hAnsiTheme="minorBidi" w:cstheme="minorBidi"/>
            <w:sz w:val="24"/>
            <w:szCs w:val="24"/>
            <w:lang w:val="x-none"/>
          </w:rPr>
          <w:t>6</w:t>
        </w:r>
      </w:hyperlink>
    </w:p>
    <w:p w:rsidR="004C5960" w:rsidRPr="003232D2" w:rsidRDefault="004C5960" w:rsidP="000D64A2">
      <w:pPr>
        <w:pStyle w:val="TOC3"/>
        <w:spacing w:line="360" w:lineRule="auto"/>
        <w:rPr>
          <w:rFonts w:asciiTheme="minorBidi" w:hAnsiTheme="minorBidi" w:cstheme="minorBidi"/>
          <w:b/>
          <w:bCs/>
          <w:iCs/>
          <w:sz w:val="24"/>
          <w:szCs w:val="24"/>
          <w:lang w:val="x-none"/>
        </w:rPr>
      </w:pPr>
      <w:r w:rsidRPr="003232D2">
        <w:rPr>
          <w:rFonts w:asciiTheme="minorBidi" w:hAnsiTheme="minorBidi" w:cstheme="minorBidi"/>
          <w:b/>
          <w:bCs/>
          <w:iCs/>
          <w:sz w:val="24"/>
          <w:szCs w:val="24"/>
          <w:lang w:val="x-none"/>
        </w:rPr>
        <w:t>2.4.1</w:t>
      </w:r>
      <w:r w:rsidRPr="003232D2">
        <w:rPr>
          <w:rFonts w:asciiTheme="minorBidi" w:hAnsiTheme="minorBidi" w:cstheme="minorBidi"/>
          <w:sz w:val="28"/>
          <w:szCs w:val="28"/>
          <w:lang w:val="x-none"/>
        </w:rPr>
        <w:tab/>
      </w:r>
      <w:r w:rsidRPr="003232D2">
        <w:rPr>
          <w:rFonts w:asciiTheme="minorBidi" w:hAnsiTheme="minorBidi" w:cstheme="minorBidi"/>
          <w:b/>
          <w:bCs/>
          <w:iCs/>
          <w:sz w:val="24"/>
          <w:szCs w:val="24"/>
          <w:lang w:val="x-none"/>
        </w:rPr>
        <w:t>Functional Specifications</w:t>
      </w:r>
      <w:r w:rsidRPr="003232D2">
        <w:rPr>
          <w:rFonts w:asciiTheme="minorBidi" w:hAnsiTheme="minorBidi" w:cstheme="minorBidi"/>
          <w:sz w:val="24"/>
          <w:szCs w:val="24"/>
          <w:lang w:val="x-none"/>
        </w:rPr>
        <w:tab/>
      </w:r>
      <w:hyperlink w:anchor="__RefHeading___Toc317768629" w:history="1">
        <w:r w:rsidRPr="003232D2">
          <w:rPr>
            <w:rStyle w:val="IndexLink"/>
            <w:rFonts w:asciiTheme="minorBidi" w:hAnsiTheme="minorBidi" w:cstheme="minorBidi"/>
            <w:sz w:val="24"/>
            <w:szCs w:val="24"/>
            <w:lang w:val="x-none"/>
          </w:rPr>
          <w:t>6</w:t>
        </w:r>
      </w:hyperlink>
    </w:p>
    <w:p w:rsidR="004C5960" w:rsidRPr="003232D2" w:rsidRDefault="004C5960" w:rsidP="000D64A2">
      <w:pPr>
        <w:pStyle w:val="TOC3"/>
        <w:spacing w:line="360" w:lineRule="auto"/>
        <w:rPr>
          <w:rFonts w:asciiTheme="minorBidi" w:hAnsiTheme="minorBidi" w:cstheme="minorBidi"/>
          <w:b/>
          <w:bCs/>
          <w:iCs/>
          <w:sz w:val="24"/>
          <w:szCs w:val="24"/>
          <w:lang w:val="x-none"/>
        </w:rPr>
      </w:pPr>
      <w:r w:rsidRPr="003232D2">
        <w:rPr>
          <w:rFonts w:asciiTheme="minorBidi" w:hAnsiTheme="minorBidi" w:cstheme="minorBidi"/>
          <w:b/>
          <w:bCs/>
          <w:iCs/>
          <w:sz w:val="24"/>
          <w:szCs w:val="24"/>
          <w:lang w:val="x-none"/>
        </w:rPr>
        <w:t>2.4.2</w:t>
      </w:r>
      <w:r w:rsidRPr="003232D2">
        <w:rPr>
          <w:rFonts w:asciiTheme="minorBidi" w:hAnsiTheme="minorBidi" w:cstheme="minorBidi"/>
          <w:sz w:val="28"/>
          <w:szCs w:val="28"/>
          <w:lang w:val="x-none"/>
        </w:rPr>
        <w:tab/>
      </w:r>
      <w:r w:rsidRPr="003232D2">
        <w:rPr>
          <w:rFonts w:asciiTheme="minorBidi" w:hAnsiTheme="minorBidi" w:cstheme="minorBidi"/>
          <w:b/>
          <w:bCs/>
          <w:iCs/>
          <w:sz w:val="24"/>
          <w:szCs w:val="24"/>
          <w:lang w:val="x-none"/>
        </w:rPr>
        <w:t>Non-Functional Specifications</w:t>
      </w:r>
      <w:r w:rsidRPr="003232D2">
        <w:rPr>
          <w:rFonts w:asciiTheme="minorBidi" w:hAnsiTheme="minorBidi" w:cstheme="minorBidi"/>
          <w:sz w:val="24"/>
          <w:szCs w:val="24"/>
          <w:lang w:val="x-none"/>
        </w:rPr>
        <w:tab/>
      </w:r>
      <w:hyperlink w:anchor="__RefHeading___Toc317768630" w:history="1">
        <w:r w:rsidRPr="003232D2">
          <w:rPr>
            <w:rStyle w:val="IndexLink"/>
            <w:rFonts w:asciiTheme="minorBidi" w:hAnsiTheme="minorBidi" w:cstheme="minorBidi"/>
            <w:sz w:val="24"/>
            <w:szCs w:val="24"/>
            <w:lang w:val="x-none"/>
          </w:rPr>
          <w:t>6</w:t>
        </w:r>
      </w:hyperlink>
    </w:p>
    <w:p w:rsidR="004C5960" w:rsidRPr="003232D2" w:rsidRDefault="004C5960" w:rsidP="000D64A2">
      <w:pPr>
        <w:pStyle w:val="TOC3"/>
        <w:spacing w:line="360" w:lineRule="auto"/>
        <w:rPr>
          <w:rFonts w:asciiTheme="minorBidi" w:hAnsiTheme="minorBidi" w:cstheme="minorBidi"/>
          <w:bCs/>
          <w:sz w:val="24"/>
          <w:szCs w:val="24"/>
          <w:lang w:val="x-none"/>
        </w:rPr>
      </w:pPr>
      <w:r w:rsidRPr="003232D2">
        <w:rPr>
          <w:rFonts w:asciiTheme="minorBidi" w:hAnsiTheme="minorBidi" w:cstheme="minorBidi"/>
          <w:b/>
          <w:bCs/>
          <w:iCs/>
          <w:sz w:val="24"/>
          <w:szCs w:val="24"/>
          <w:lang w:val="x-none"/>
        </w:rPr>
        <w:t>2.4.3</w:t>
      </w:r>
      <w:r w:rsidRPr="003232D2">
        <w:rPr>
          <w:rFonts w:asciiTheme="minorBidi" w:hAnsiTheme="minorBidi" w:cstheme="minorBidi"/>
          <w:sz w:val="28"/>
          <w:szCs w:val="28"/>
          <w:lang w:val="x-none"/>
        </w:rPr>
        <w:tab/>
      </w:r>
      <w:r w:rsidRPr="003232D2">
        <w:rPr>
          <w:rFonts w:asciiTheme="minorBidi" w:hAnsiTheme="minorBidi" w:cstheme="minorBidi"/>
          <w:b/>
          <w:bCs/>
          <w:iCs/>
          <w:sz w:val="24"/>
          <w:szCs w:val="24"/>
          <w:lang w:val="x-none"/>
        </w:rPr>
        <w:t>Limitations</w:t>
      </w:r>
      <w:r w:rsidRPr="003232D2">
        <w:rPr>
          <w:rFonts w:asciiTheme="minorBidi" w:hAnsiTheme="minorBidi" w:cstheme="minorBidi"/>
          <w:sz w:val="24"/>
          <w:szCs w:val="24"/>
          <w:lang w:val="x-none"/>
        </w:rPr>
        <w:tab/>
      </w:r>
      <w:hyperlink w:anchor="__RefHeading___Toc317768631" w:history="1">
        <w:r w:rsidRPr="003232D2">
          <w:rPr>
            <w:rStyle w:val="IndexLink"/>
            <w:rFonts w:asciiTheme="minorBidi" w:hAnsiTheme="minorBidi" w:cstheme="minorBidi"/>
            <w:sz w:val="24"/>
            <w:szCs w:val="24"/>
            <w:lang w:val="x-none"/>
          </w:rPr>
          <w:t>7</w:t>
        </w:r>
      </w:hyperlink>
    </w:p>
    <w:p w:rsidR="004C5960" w:rsidRPr="003232D2" w:rsidRDefault="004C5960" w:rsidP="000D64A2">
      <w:pPr>
        <w:pStyle w:val="TOC1"/>
        <w:tabs>
          <w:tab w:val="left" w:pos="432"/>
        </w:tabs>
        <w:spacing w:line="360" w:lineRule="auto"/>
        <w:rPr>
          <w:rFonts w:asciiTheme="minorBidi" w:hAnsiTheme="minorBidi" w:cstheme="minorBidi"/>
          <w:color w:val="000000"/>
          <w:sz w:val="24"/>
          <w:szCs w:val="24"/>
          <w:lang w:val="x-none"/>
        </w:rPr>
      </w:pPr>
      <w:r w:rsidRPr="003232D2">
        <w:rPr>
          <w:rFonts w:asciiTheme="minorBidi" w:hAnsiTheme="minorBidi" w:cstheme="minorBidi"/>
          <w:bCs/>
          <w:sz w:val="24"/>
          <w:szCs w:val="24"/>
          <w:lang w:val="x-none"/>
        </w:rPr>
        <w:t>3.</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Cost Estimate</w:t>
      </w:r>
      <w:r w:rsidRPr="003232D2">
        <w:rPr>
          <w:rFonts w:asciiTheme="minorBidi" w:hAnsiTheme="minorBidi" w:cstheme="minorBidi"/>
          <w:sz w:val="24"/>
          <w:szCs w:val="24"/>
          <w:lang w:val="x-none"/>
        </w:rPr>
        <w:tab/>
      </w:r>
      <w:hyperlink w:anchor="__RefHeading___Toc317768632" w:history="1">
        <w:r w:rsidRPr="003232D2">
          <w:rPr>
            <w:rStyle w:val="IndexLink"/>
            <w:rFonts w:asciiTheme="minorBidi" w:hAnsiTheme="minorBidi" w:cstheme="minorBidi"/>
            <w:sz w:val="24"/>
            <w:szCs w:val="24"/>
            <w:lang w:val="x-none"/>
          </w:rPr>
          <w:t>7</w:t>
        </w:r>
      </w:hyperlink>
    </w:p>
    <w:p w:rsidR="004C5960" w:rsidRPr="003232D2" w:rsidRDefault="004C5960" w:rsidP="000D64A2">
      <w:pPr>
        <w:pStyle w:val="TOC1"/>
        <w:tabs>
          <w:tab w:val="left" w:pos="432"/>
        </w:tabs>
        <w:spacing w:line="360" w:lineRule="auto"/>
        <w:rPr>
          <w:rFonts w:asciiTheme="minorBidi" w:hAnsiTheme="minorBidi" w:cstheme="minorBidi"/>
          <w:sz w:val="24"/>
          <w:szCs w:val="24"/>
          <w:lang w:val="x-none"/>
        </w:rPr>
      </w:pPr>
      <w:r w:rsidRPr="003232D2">
        <w:rPr>
          <w:rFonts w:asciiTheme="minorBidi" w:hAnsiTheme="minorBidi" w:cstheme="minorBidi"/>
          <w:color w:val="000000"/>
          <w:sz w:val="24"/>
          <w:szCs w:val="24"/>
          <w:lang w:val="x-none"/>
        </w:rPr>
        <w:t>4.</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Feasibility Study</w:t>
      </w:r>
      <w:r w:rsidRPr="003232D2">
        <w:rPr>
          <w:rFonts w:asciiTheme="minorBidi" w:hAnsiTheme="minorBidi" w:cstheme="minorBidi"/>
          <w:sz w:val="24"/>
          <w:szCs w:val="24"/>
          <w:lang w:val="x-none"/>
        </w:rPr>
        <w:tab/>
      </w:r>
      <w:hyperlink w:anchor="__RefHeading___Toc317768633" w:history="1">
        <w:r w:rsidRPr="003232D2">
          <w:rPr>
            <w:rStyle w:val="IndexLink"/>
            <w:rFonts w:asciiTheme="minorBidi" w:hAnsiTheme="minorBidi" w:cstheme="minorBidi"/>
            <w:sz w:val="24"/>
            <w:szCs w:val="24"/>
            <w:lang w:val="x-none"/>
          </w:rPr>
          <w:t>7</w:t>
        </w:r>
      </w:hyperlink>
    </w:p>
    <w:p w:rsidR="004C5960" w:rsidRPr="003232D2" w:rsidRDefault="004C5960" w:rsidP="000D64A2">
      <w:pPr>
        <w:pStyle w:val="TOC1"/>
        <w:tabs>
          <w:tab w:val="left" w:pos="432"/>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5.</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Requirements Specifications</w:t>
      </w:r>
      <w:r w:rsidRPr="003232D2">
        <w:rPr>
          <w:rFonts w:asciiTheme="minorBidi" w:hAnsiTheme="minorBidi" w:cstheme="minorBidi"/>
          <w:sz w:val="24"/>
          <w:szCs w:val="24"/>
          <w:lang w:val="x-none"/>
        </w:rPr>
        <w:tab/>
      </w:r>
      <w:hyperlink w:anchor="__RefHeading___Toc317768634" w:history="1">
        <w:r w:rsidRPr="003232D2">
          <w:rPr>
            <w:rStyle w:val="IndexLink"/>
            <w:rFonts w:asciiTheme="minorBidi" w:hAnsiTheme="minorBidi" w:cstheme="minorBidi"/>
            <w:sz w:val="24"/>
            <w:szCs w:val="24"/>
            <w:lang w:val="x-none"/>
          </w:rPr>
          <w:t>7</w:t>
        </w:r>
      </w:hyperlink>
    </w:p>
    <w:p w:rsidR="004C5960" w:rsidRPr="003232D2" w:rsidRDefault="004C5960" w:rsidP="000D64A2">
      <w:pPr>
        <w:pStyle w:val="TOC2"/>
        <w:tabs>
          <w:tab w:val="left" w:pos="1000"/>
        </w:tabs>
        <w:spacing w:line="360" w:lineRule="auto"/>
        <w:rPr>
          <w:rFonts w:asciiTheme="minorBidi" w:hAnsiTheme="minorBidi" w:cstheme="minorBidi"/>
          <w:b/>
          <w:bCs/>
          <w:sz w:val="24"/>
          <w:szCs w:val="24"/>
          <w:lang w:val="x-none"/>
        </w:rPr>
      </w:pPr>
      <w:r w:rsidRPr="003232D2">
        <w:rPr>
          <w:rFonts w:asciiTheme="minorBidi" w:hAnsiTheme="minorBidi" w:cstheme="minorBidi"/>
          <w:sz w:val="24"/>
          <w:szCs w:val="24"/>
          <w:lang w:val="x-none"/>
        </w:rPr>
        <w:t>5.1</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User Requirements (User Stories)</w:t>
      </w:r>
      <w:r w:rsidRPr="003232D2">
        <w:rPr>
          <w:rFonts w:asciiTheme="minorBidi" w:hAnsiTheme="minorBidi" w:cstheme="minorBidi"/>
          <w:sz w:val="24"/>
          <w:szCs w:val="24"/>
          <w:lang w:val="x-none"/>
        </w:rPr>
        <w:tab/>
      </w:r>
      <w:hyperlink w:anchor="__RefHeading___Toc317768635" w:history="1">
        <w:r w:rsidRPr="003232D2">
          <w:rPr>
            <w:rStyle w:val="IndexLink"/>
            <w:rFonts w:asciiTheme="minorBidi" w:hAnsiTheme="minorBidi" w:cstheme="minorBidi"/>
            <w:sz w:val="24"/>
            <w:szCs w:val="24"/>
            <w:lang w:val="x-none"/>
          </w:rPr>
          <w:t>7</w:t>
        </w:r>
      </w:hyperlink>
    </w:p>
    <w:p w:rsidR="004C5960" w:rsidRPr="003232D2" w:rsidRDefault="004C5960" w:rsidP="000D64A2">
      <w:pPr>
        <w:pStyle w:val="TOC3"/>
        <w:spacing w:line="360" w:lineRule="auto"/>
        <w:rPr>
          <w:rFonts w:asciiTheme="minorBidi" w:hAnsiTheme="minorBidi" w:cstheme="minorBidi"/>
          <w:b/>
          <w:bCs/>
          <w:sz w:val="24"/>
          <w:szCs w:val="24"/>
          <w:lang w:val="x-none"/>
        </w:rPr>
      </w:pPr>
      <w:r w:rsidRPr="003232D2">
        <w:rPr>
          <w:rFonts w:asciiTheme="minorBidi" w:hAnsiTheme="minorBidi" w:cstheme="minorBidi"/>
          <w:b/>
          <w:bCs/>
          <w:sz w:val="24"/>
          <w:szCs w:val="24"/>
          <w:lang w:val="x-none"/>
        </w:rPr>
        <w:t>5.1.1</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&lt;Requirement Description and priority&gt;</w:t>
      </w:r>
      <w:r w:rsidRPr="003232D2">
        <w:rPr>
          <w:rFonts w:asciiTheme="minorBidi" w:hAnsiTheme="minorBidi" w:cstheme="minorBidi"/>
          <w:sz w:val="24"/>
          <w:szCs w:val="24"/>
          <w:lang w:val="x-none"/>
        </w:rPr>
        <w:tab/>
      </w:r>
      <w:hyperlink w:anchor="__RefHeading___Toc317768636" w:history="1">
        <w:r w:rsidRPr="003232D2">
          <w:rPr>
            <w:rStyle w:val="IndexLink"/>
            <w:rFonts w:asciiTheme="minorBidi" w:hAnsiTheme="minorBidi" w:cstheme="minorBidi"/>
            <w:sz w:val="24"/>
            <w:szCs w:val="24"/>
            <w:lang w:val="x-none"/>
          </w:rPr>
          <w:t>8</w:t>
        </w:r>
      </w:hyperlink>
    </w:p>
    <w:p w:rsidR="004C5960" w:rsidRPr="003232D2" w:rsidRDefault="004C5960" w:rsidP="000D64A2">
      <w:pPr>
        <w:pStyle w:val="TOC3"/>
        <w:spacing w:line="360" w:lineRule="auto"/>
        <w:rPr>
          <w:rFonts w:asciiTheme="minorBidi" w:hAnsiTheme="minorBidi" w:cstheme="minorBidi"/>
          <w:sz w:val="24"/>
          <w:szCs w:val="24"/>
          <w:lang w:val="x-none"/>
        </w:rPr>
      </w:pPr>
      <w:r w:rsidRPr="003232D2">
        <w:rPr>
          <w:rFonts w:asciiTheme="minorBidi" w:hAnsiTheme="minorBidi" w:cstheme="minorBidi"/>
          <w:b/>
          <w:bCs/>
          <w:sz w:val="24"/>
          <w:szCs w:val="24"/>
          <w:lang w:val="x-none"/>
        </w:rPr>
        <w:t>5.1.2</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&lt;Requirement Description and priority&gt;</w:t>
      </w:r>
      <w:r w:rsidRPr="003232D2">
        <w:rPr>
          <w:rFonts w:asciiTheme="minorBidi" w:hAnsiTheme="minorBidi" w:cstheme="minorBidi"/>
          <w:sz w:val="24"/>
          <w:szCs w:val="24"/>
          <w:lang w:val="x-none"/>
        </w:rPr>
        <w:tab/>
      </w:r>
      <w:hyperlink w:anchor="__RefHeading___Toc317768637" w:history="1">
        <w:r w:rsidRPr="003232D2">
          <w:rPr>
            <w:rStyle w:val="IndexLink"/>
            <w:rFonts w:asciiTheme="minorBidi" w:hAnsiTheme="minorBidi" w:cstheme="minorBidi"/>
            <w:sz w:val="24"/>
            <w:szCs w:val="24"/>
            <w:lang w:val="x-none"/>
          </w:rPr>
          <w:t>8</w:t>
        </w:r>
      </w:hyperlink>
    </w:p>
    <w:p w:rsidR="004C5960" w:rsidRPr="003232D2" w:rsidRDefault="004C5960" w:rsidP="000D64A2">
      <w:pPr>
        <w:pStyle w:val="TOC2"/>
        <w:tabs>
          <w:tab w:val="left" w:pos="1000"/>
        </w:tabs>
        <w:spacing w:line="360" w:lineRule="auto"/>
        <w:rPr>
          <w:rFonts w:asciiTheme="minorBidi" w:hAnsiTheme="minorBidi" w:cstheme="minorBidi"/>
          <w:b/>
          <w:bCs/>
          <w:sz w:val="24"/>
          <w:szCs w:val="24"/>
          <w:lang w:val="x-none"/>
        </w:rPr>
      </w:pPr>
      <w:r w:rsidRPr="003232D2">
        <w:rPr>
          <w:rFonts w:asciiTheme="minorBidi" w:hAnsiTheme="minorBidi" w:cstheme="minorBidi"/>
          <w:sz w:val="24"/>
          <w:szCs w:val="24"/>
          <w:lang w:val="x-none"/>
        </w:rPr>
        <w:t>5.2</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System Requirements (Use Cases)</w:t>
      </w:r>
      <w:r w:rsidRPr="003232D2">
        <w:rPr>
          <w:rFonts w:asciiTheme="minorBidi" w:hAnsiTheme="minorBidi" w:cstheme="minorBidi"/>
          <w:sz w:val="24"/>
          <w:szCs w:val="24"/>
          <w:lang w:val="x-none"/>
        </w:rPr>
        <w:tab/>
      </w:r>
      <w:hyperlink w:anchor="__RefHeading___Toc317768638" w:history="1">
        <w:r w:rsidRPr="003232D2">
          <w:rPr>
            <w:rStyle w:val="IndexLink"/>
            <w:rFonts w:asciiTheme="minorBidi" w:hAnsiTheme="minorBidi" w:cstheme="minorBidi"/>
            <w:sz w:val="24"/>
            <w:szCs w:val="24"/>
            <w:lang w:val="x-none"/>
          </w:rPr>
          <w:t>8</w:t>
        </w:r>
      </w:hyperlink>
    </w:p>
    <w:p w:rsidR="004C5960" w:rsidRPr="003232D2" w:rsidRDefault="004C5960" w:rsidP="000D64A2">
      <w:pPr>
        <w:pStyle w:val="TOC3"/>
        <w:spacing w:line="360" w:lineRule="auto"/>
        <w:rPr>
          <w:rFonts w:asciiTheme="minorBidi" w:hAnsiTheme="minorBidi" w:cstheme="minorBidi"/>
          <w:b/>
          <w:bCs/>
          <w:sz w:val="24"/>
          <w:szCs w:val="24"/>
          <w:lang w:val="x-none"/>
        </w:rPr>
      </w:pPr>
      <w:r w:rsidRPr="003232D2">
        <w:rPr>
          <w:rFonts w:asciiTheme="minorBidi" w:hAnsiTheme="minorBidi" w:cstheme="minorBidi"/>
          <w:b/>
          <w:bCs/>
          <w:sz w:val="24"/>
          <w:szCs w:val="24"/>
          <w:lang w:val="x-none"/>
        </w:rPr>
        <w:t>5.2.1</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&lt;Use Case Description&gt;</w:t>
      </w:r>
      <w:r w:rsidRPr="003232D2">
        <w:rPr>
          <w:rFonts w:asciiTheme="minorBidi" w:hAnsiTheme="minorBidi" w:cstheme="minorBidi"/>
          <w:sz w:val="24"/>
          <w:szCs w:val="24"/>
          <w:lang w:val="x-none"/>
        </w:rPr>
        <w:tab/>
      </w:r>
      <w:hyperlink w:anchor="__RefHeading___Toc317768639" w:history="1">
        <w:r w:rsidRPr="003232D2">
          <w:rPr>
            <w:rStyle w:val="IndexLink"/>
            <w:rFonts w:asciiTheme="minorBidi" w:hAnsiTheme="minorBidi" w:cstheme="minorBidi"/>
            <w:sz w:val="24"/>
            <w:szCs w:val="24"/>
            <w:lang w:val="x-none"/>
          </w:rPr>
          <w:t>8</w:t>
        </w:r>
      </w:hyperlink>
    </w:p>
    <w:p w:rsidR="004C5960" w:rsidRPr="003232D2" w:rsidRDefault="004C5960" w:rsidP="000D64A2">
      <w:pPr>
        <w:pStyle w:val="TOC3"/>
        <w:spacing w:line="360" w:lineRule="auto"/>
        <w:rPr>
          <w:rFonts w:asciiTheme="minorBidi" w:hAnsiTheme="minorBidi" w:cstheme="minorBidi"/>
          <w:b/>
          <w:bCs/>
          <w:sz w:val="24"/>
          <w:szCs w:val="24"/>
          <w:lang w:val="x-none"/>
        </w:rPr>
      </w:pPr>
      <w:r w:rsidRPr="003232D2">
        <w:rPr>
          <w:rFonts w:asciiTheme="minorBidi" w:hAnsiTheme="minorBidi" w:cstheme="minorBidi"/>
          <w:b/>
          <w:bCs/>
          <w:sz w:val="24"/>
          <w:szCs w:val="24"/>
          <w:lang w:val="x-none"/>
        </w:rPr>
        <w:t>5.2.2</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&lt;Use Case Description&gt;</w:t>
      </w:r>
      <w:r w:rsidRPr="003232D2">
        <w:rPr>
          <w:rFonts w:asciiTheme="minorBidi" w:hAnsiTheme="minorBidi" w:cstheme="minorBidi"/>
          <w:sz w:val="24"/>
          <w:szCs w:val="24"/>
          <w:lang w:val="x-none"/>
        </w:rPr>
        <w:tab/>
      </w:r>
      <w:hyperlink w:anchor="__RefHeading___Toc317768640" w:history="1">
        <w:r w:rsidRPr="003232D2">
          <w:rPr>
            <w:rStyle w:val="IndexLink"/>
            <w:rFonts w:asciiTheme="minorBidi" w:hAnsiTheme="minorBidi" w:cstheme="minorBidi"/>
            <w:sz w:val="24"/>
            <w:szCs w:val="24"/>
            <w:lang w:val="x-none"/>
          </w:rPr>
          <w:t>8</w:t>
        </w:r>
      </w:hyperlink>
    </w:p>
    <w:p w:rsidR="004C5960" w:rsidRPr="003232D2" w:rsidRDefault="004C5960" w:rsidP="000D64A2">
      <w:pPr>
        <w:pStyle w:val="TOC3"/>
        <w:spacing w:line="360" w:lineRule="auto"/>
        <w:rPr>
          <w:rFonts w:asciiTheme="minorBidi" w:hAnsiTheme="minorBidi" w:cstheme="minorBidi"/>
          <w:sz w:val="24"/>
          <w:szCs w:val="24"/>
          <w:lang w:val="x-none"/>
        </w:rPr>
      </w:pPr>
      <w:r w:rsidRPr="003232D2">
        <w:rPr>
          <w:rFonts w:asciiTheme="minorBidi" w:hAnsiTheme="minorBidi" w:cstheme="minorBidi"/>
          <w:b/>
          <w:bCs/>
          <w:sz w:val="24"/>
          <w:szCs w:val="24"/>
          <w:lang w:val="x-none"/>
        </w:rPr>
        <w:lastRenderedPageBreak/>
        <w:t>5.2.3</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&lt;Use Case Description&gt;</w:t>
      </w:r>
      <w:r w:rsidRPr="003232D2">
        <w:rPr>
          <w:rFonts w:asciiTheme="minorBidi" w:hAnsiTheme="minorBidi" w:cstheme="minorBidi"/>
          <w:sz w:val="24"/>
          <w:szCs w:val="24"/>
          <w:lang w:val="x-none"/>
        </w:rPr>
        <w:tab/>
      </w:r>
      <w:hyperlink w:anchor="__RefHeading___Toc317768641" w:history="1">
        <w:r w:rsidRPr="003232D2">
          <w:rPr>
            <w:rStyle w:val="IndexLink"/>
            <w:rFonts w:asciiTheme="minorBidi" w:hAnsiTheme="minorBidi" w:cstheme="minorBidi"/>
            <w:sz w:val="24"/>
            <w:szCs w:val="24"/>
            <w:lang w:val="x-none"/>
          </w:rPr>
          <w:t>8</w:t>
        </w:r>
      </w:hyperlink>
    </w:p>
    <w:p w:rsidR="004C5960" w:rsidRPr="003232D2" w:rsidRDefault="004C5960" w:rsidP="000D64A2">
      <w:pPr>
        <w:pStyle w:val="TOC2"/>
        <w:tabs>
          <w:tab w:val="left" w:pos="1000"/>
        </w:tabs>
        <w:spacing w:line="360" w:lineRule="auto"/>
        <w:rPr>
          <w:rFonts w:asciiTheme="minorBidi" w:hAnsiTheme="minorBidi" w:cstheme="minorBidi"/>
          <w:b/>
          <w:bCs/>
          <w:sz w:val="24"/>
          <w:szCs w:val="24"/>
          <w:lang w:val="x-none"/>
        </w:rPr>
      </w:pPr>
      <w:r w:rsidRPr="003232D2">
        <w:rPr>
          <w:rFonts w:asciiTheme="minorBidi" w:hAnsiTheme="minorBidi" w:cstheme="minorBidi"/>
          <w:sz w:val="24"/>
          <w:szCs w:val="24"/>
          <w:lang w:val="x-none"/>
        </w:rPr>
        <w:t>5.3</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Non-functional Requirements</w:t>
      </w:r>
      <w:r w:rsidRPr="003232D2">
        <w:rPr>
          <w:rFonts w:asciiTheme="minorBidi" w:hAnsiTheme="minorBidi" w:cstheme="minorBidi"/>
          <w:sz w:val="24"/>
          <w:szCs w:val="24"/>
          <w:lang w:val="x-none"/>
        </w:rPr>
        <w:tab/>
      </w:r>
      <w:hyperlink w:anchor="__RefHeading___Toc317768642" w:history="1">
        <w:r w:rsidRPr="003232D2">
          <w:rPr>
            <w:rStyle w:val="IndexLink"/>
            <w:rFonts w:asciiTheme="minorBidi" w:hAnsiTheme="minorBidi" w:cstheme="minorBidi"/>
            <w:sz w:val="24"/>
            <w:szCs w:val="24"/>
            <w:lang w:val="x-none"/>
          </w:rPr>
          <w:t>8</w:t>
        </w:r>
      </w:hyperlink>
    </w:p>
    <w:p w:rsidR="004C5960" w:rsidRPr="003232D2" w:rsidRDefault="004C5960" w:rsidP="000D64A2">
      <w:pPr>
        <w:pStyle w:val="TOC3"/>
        <w:spacing w:line="360" w:lineRule="auto"/>
        <w:rPr>
          <w:rFonts w:asciiTheme="minorBidi" w:hAnsiTheme="minorBidi" w:cstheme="minorBidi"/>
          <w:b/>
          <w:bCs/>
          <w:sz w:val="24"/>
          <w:szCs w:val="24"/>
          <w:lang w:val="x-none"/>
        </w:rPr>
      </w:pPr>
      <w:r w:rsidRPr="003232D2">
        <w:rPr>
          <w:rFonts w:asciiTheme="minorBidi" w:hAnsiTheme="minorBidi" w:cstheme="minorBidi"/>
          <w:b/>
          <w:bCs/>
          <w:sz w:val="24"/>
          <w:szCs w:val="24"/>
          <w:lang w:val="x-none"/>
        </w:rPr>
        <w:t>5.3.1</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&lt;Requirement Description and the user stories ID that this requirement is addressing&gt;</w:t>
      </w:r>
      <w:r w:rsidRPr="003232D2">
        <w:rPr>
          <w:rFonts w:asciiTheme="minorBidi" w:hAnsiTheme="minorBidi" w:cstheme="minorBidi"/>
          <w:sz w:val="24"/>
          <w:szCs w:val="24"/>
          <w:lang w:val="x-none"/>
        </w:rPr>
        <w:tab/>
      </w:r>
      <w:hyperlink w:anchor="__RefHeading___Toc317768643" w:history="1">
        <w:r w:rsidRPr="003232D2">
          <w:rPr>
            <w:rStyle w:val="IndexLink"/>
            <w:rFonts w:asciiTheme="minorBidi" w:hAnsiTheme="minorBidi" w:cstheme="minorBidi"/>
            <w:sz w:val="24"/>
            <w:szCs w:val="24"/>
            <w:lang w:val="x-none"/>
          </w:rPr>
          <w:t>9</w:t>
        </w:r>
      </w:hyperlink>
    </w:p>
    <w:p w:rsidR="004C5960" w:rsidRPr="003232D2" w:rsidRDefault="004C5960" w:rsidP="000D64A2">
      <w:pPr>
        <w:pStyle w:val="TOC3"/>
        <w:spacing w:line="360" w:lineRule="auto"/>
        <w:rPr>
          <w:rFonts w:asciiTheme="minorBidi" w:hAnsiTheme="minorBidi" w:cstheme="minorBidi"/>
          <w:sz w:val="24"/>
          <w:szCs w:val="24"/>
          <w:lang w:val="x-none"/>
        </w:rPr>
      </w:pPr>
      <w:r w:rsidRPr="003232D2">
        <w:rPr>
          <w:rFonts w:asciiTheme="minorBidi" w:hAnsiTheme="minorBidi" w:cstheme="minorBidi"/>
          <w:b/>
          <w:bCs/>
          <w:sz w:val="24"/>
          <w:szCs w:val="24"/>
          <w:lang w:val="x-none"/>
        </w:rPr>
        <w:t>5.3.2</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&lt;Requirement Description&gt;</w:t>
      </w:r>
      <w:r w:rsidRPr="003232D2">
        <w:rPr>
          <w:rFonts w:asciiTheme="minorBidi" w:hAnsiTheme="minorBidi" w:cstheme="minorBidi"/>
          <w:sz w:val="24"/>
          <w:szCs w:val="24"/>
          <w:lang w:val="x-none"/>
        </w:rPr>
        <w:tab/>
      </w:r>
      <w:hyperlink w:anchor="__RefHeading___Toc317768644" w:history="1">
        <w:r w:rsidRPr="003232D2">
          <w:rPr>
            <w:rStyle w:val="IndexLink"/>
            <w:rFonts w:asciiTheme="minorBidi" w:hAnsiTheme="minorBidi" w:cstheme="minorBidi"/>
            <w:sz w:val="24"/>
            <w:szCs w:val="24"/>
            <w:lang w:val="x-none"/>
          </w:rPr>
          <w:t>9</w:t>
        </w:r>
      </w:hyperlink>
    </w:p>
    <w:p w:rsidR="004C5960" w:rsidRPr="003232D2" w:rsidRDefault="004C5960" w:rsidP="000D64A2">
      <w:pPr>
        <w:pStyle w:val="TOC1"/>
        <w:tabs>
          <w:tab w:val="left" w:pos="432"/>
        </w:tabs>
        <w:spacing w:line="360" w:lineRule="auto"/>
        <w:rPr>
          <w:rFonts w:asciiTheme="minorBidi" w:hAnsiTheme="minorBidi" w:cstheme="minorBidi"/>
          <w:sz w:val="24"/>
          <w:szCs w:val="24"/>
          <w:lang w:val="x-none"/>
        </w:rPr>
      </w:pPr>
      <w:r w:rsidRPr="003232D2">
        <w:rPr>
          <w:rFonts w:asciiTheme="minorBidi" w:hAnsiTheme="minorBidi" w:cstheme="minorBidi"/>
          <w:sz w:val="24"/>
          <w:szCs w:val="24"/>
          <w:lang w:val="x-none"/>
        </w:rPr>
        <w:t>6.</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High level plan</w:t>
      </w:r>
      <w:r w:rsidRPr="003232D2">
        <w:rPr>
          <w:rFonts w:asciiTheme="minorBidi" w:hAnsiTheme="minorBidi" w:cstheme="minorBidi"/>
          <w:sz w:val="24"/>
          <w:szCs w:val="24"/>
          <w:lang w:val="x-none"/>
        </w:rPr>
        <w:tab/>
      </w:r>
      <w:hyperlink w:anchor="__RefHeading___Toc317768645" w:history="1">
        <w:r w:rsidRPr="003232D2">
          <w:rPr>
            <w:rStyle w:val="IndexLink"/>
            <w:rFonts w:asciiTheme="minorBidi" w:hAnsiTheme="minorBidi" w:cstheme="minorBidi"/>
            <w:sz w:val="24"/>
            <w:szCs w:val="24"/>
            <w:lang w:val="x-none"/>
          </w:rPr>
          <w:t>9</w:t>
        </w:r>
      </w:hyperlink>
    </w:p>
    <w:p w:rsidR="004C5960" w:rsidRPr="003232D2" w:rsidRDefault="004C5960" w:rsidP="000D64A2">
      <w:pPr>
        <w:pStyle w:val="TOC1"/>
        <w:tabs>
          <w:tab w:val="left" w:pos="432"/>
        </w:tabs>
        <w:spacing w:line="360" w:lineRule="auto"/>
        <w:rPr>
          <w:rFonts w:asciiTheme="minorBidi" w:hAnsiTheme="minorBidi" w:cstheme="minorBidi"/>
          <w:sz w:val="24"/>
          <w:szCs w:val="24"/>
        </w:rPr>
      </w:pPr>
      <w:r w:rsidRPr="003232D2">
        <w:rPr>
          <w:rFonts w:asciiTheme="minorBidi" w:hAnsiTheme="minorBidi" w:cstheme="minorBidi"/>
          <w:sz w:val="24"/>
          <w:szCs w:val="24"/>
          <w:lang w:val="x-none"/>
        </w:rPr>
        <w:t>7.</w:t>
      </w:r>
      <w:r w:rsidRPr="003232D2">
        <w:rPr>
          <w:rFonts w:asciiTheme="minorBidi" w:hAnsiTheme="minorBidi" w:cstheme="minorBidi"/>
          <w:sz w:val="28"/>
          <w:szCs w:val="28"/>
          <w:lang w:val="x-none"/>
        </w:rPr>
        <w:tab/>
      </w:r>
      <w:r w:rsidRPr="003232D2">
        <w:rPr>
          <w:rFonts w:asciiTheme="minorBidi" w:hAnsiTheme="minorBidi" w:cstheme="minorBidi"/>
          <w:sz w:val="24"/>
          <w:szCs w:val="24"/>
          <w:lang w:val="x-none"/>
        </w:rPr>
        <w:t>Supporting Information</w:t>
      </w:r>
      <w:r w:rsidRPr="003232D2">
        <w:rPr>
          <w:rFonts w:asciiTheme="minorBidi" w:hAnsiTheme="minorBidi" w:cstheme="minorBidi"/>
          <w:sz w:val="24"/>
          <w:szCs w:val="24"/>
          <w:lang w:val="x-none"/>
        </w:rPr>
        <w:tab/>
      </w:r>
      <w:hyperlink w:anchor="__RefHeading___Toc317768646" w:history="1">
        <w:r w:rsidRPr="003232D2">
          <w:rPr>
            <w:rStyle w:val="IndexLink"/>
            <w:rFonts w:asciiTheme="minorBidi" w:hAnsiTheme="minorBidi" w:cstheme="minorBidi"/>
            <w:sz w:val="24"/>
            <w:szCs w:val="24"/>
            <w:lang w:val="x-none"/>
          </w:rPr>
          <w:t>9</w:t>
        </w:r>
      </w:hyperlink>
    </w:p>
    <w:p w:rsidR="004C5960" w:rsidRPr="003232D2" w:rsidRDefault="004C5960" w:rsidP="000D64A2">
      <w:pPr>
        <w:pStyle w:val="Heading"/>
        <w:spacing w:line="360" w:lineRule="auto"/>
        <w:rPr>
          <w:rFonts w:asciiTheme="minorBidi" w:hAnsiTheme="minorBidi" w:cstheme="minorBidi"/>
          <w:sz w:val="28"/>
          <w:szCs w:val="28"/>
          <w:lang w:val="x-none"/>
        </w:rPr>
      </w:pPr>
      <w:r w:rsidRPr="003232D2">
        <w:rPr>
          <w:rFonts w:asciiTheme="minorBidi" w:hAnsiTheme="minorBidi" w:cstheme="minorBidi"/>
          <w:sz w:val="44"/>
          <w:szCs w:val="24"/>
        </w:rPr>
        <w:fldChar w:fldCharType="end"/>
      </w:r>
    </w:p>
    <w:p w:rsidR="004C5960" w:rsidRPr="003232D2" w:rsidRDefault="004C5960" w:rsidP="000D64A2">
      <w:pPr>
        <w:pStyle w:val="Heading"/>
        <w:pageBreakBefore/>
        <w:spacing w:line="360" w:lineRule="auto"/>
        <w:rPr>
          <w:rFonts w:asciiTheme="minorBidi" w:hAnsiTheme="minorBidi" w:cstheme="minorBidi"/>
          <w:sz w:val="44"/>
          <w:szCs w:val="24"/>
        </w:rPr>
      </w:pPr>
      <w:r w:rsidRPr="003232D2">
        <w:rPr>
          <w:rFonts w:asciiTheme="minorBidi" w:hAnsiTheme="minorBidi" w:cstheme="minorBidi"/>
          <w:sz w:val="44"/>
          <w:szCs w:val="24"/>
        </w:rPr>
        <w:lastRenderedPageBreak/>
        <w:fldChar w:fldCharType="begin"/>
      </w:r>
      <w:r w:rsidRPr="003232D2">
        <w:rPr>
          <w:rFonts w:asciiTheme="minorBidi" w:hAnsiTheme="minorBidi" w:cstheme="minorBidi"/>
          <w:sz w:val="44"/>
          <w:szCs w:val="24"/>
        </w:rPr>
        <w:instrText xml:space="preserve"> TITLE </w:instrText>
      </w:r>
      <w:r w:rsidRPr="003232D2">
        <w:rPr>
          <w:rFonts w:asciiTheme="minorBidi" w:hAnsiTheme="minorBidi" w:cstheme="minorBidi"/>
          <w:sz w:val="44"/>
          <w:szCs w:val="24"/>
        </w:rPr>
        <w:fldChar w:fldCharType="separate"/>
      </w:r>
      <w:r w:rsidRPr="003232D2">
        <w:rPr>
          <w:rFonts w:asciiTheme="minorBidi" w:hAnsiTheme="minorBidi" w:cstheme="minorBidi"/>
          <w:sz w:val="44"/>
          <w:szCs w:val="24"/>
        </w:rPr>
        <w:t>Software Requirements Specification</w:t>
      </w:r>
      <w:r w:rsidRPr="003232D2">
        <w:rPr>
          <w:rFonts w:asciiTheme="minorBidi" w:hAnsiTheme="minorBidi" w:cstheme="minorBidi"/>
          <w:sz w:val="44"/>
          <w:szCs w:val="24"/>
        </w:rPr>
        <w:fldChar w:fldCharType="end"/>
      </w:r>
      <w:r w:rsidRPr="003232D2">
        <w:rPr>
          <w:rFonts w:asciiTheme="minorBidi" w:eastAsia="Arial" w:hAnsiTheme="minorBidi" w:cstheme="minorBidi"/>
          <w:sz w:val="44"/>
          <w:szCs w:val="24"/>
        </w:rPr>
        <w:t xml:space="preserve"> </w:t>
      </w:r>
    </w:p>
    <w:p w:rsidR="004C5960" w:rsidRPr="003232D2" w:rsidRDefault="004C5960" w:rsidP="000D64A2">
      <w:pPr>
        <w:pStyle w:val="Heading1"/>
        <w:spacing w:line="360" w:lineRule="auto"/>
        <w:rPr>
          <w:rFonts w:asciiTheme="minorBidi" w:hAnsiTheme="minorBidi" w:cstheme="minorBidi"/>
          <w:sz w:val="32"/>
          <w:szCs w:val="24"/>
        </w:rPr>
      </w:pPr>
      <w:bookmarkStart w:id="6" w:name="__RefHeading___Toc317768614"/>
      <w:bookmarkEnd w:id="6"/>
      <w:r w:rsidRPr="003232D2">
        <w:rPr>
          <w:rFonts w:asciiTheme="minorBidi" w:hAnsiTheme="minorBidi" w:cstheme="minorBidi"/>
          <w:sz w:val="36"/>
          <w:szCs w:val="36"/>
        </w:rPr>
        <w:t>Introduction</w:t>
      </w:r>
    </w:p>
    <w:p w:rsidR="004C5960" w:rsidRPr="003232D2" w:rsidRDefault="004C5960" w:rsidP="000D64A2">
      <w:pPr>
        <w:pStyle w:val="InfoBlue"/>
        <w:spacing w:line="360" w:lineRule="auto"/>
        <w:rPr>
          <w:rFonts w:asciiTheme="minorBidi" w:hAnsiTheme="minorBidi" w:cstheme="minorBidi"/>
          <w:sz w:val="32"/>
          <w:szCs w:val="32"/>
        </w:rPr>
      </w:pPr>
    </w:p>
    <w:p w:rsidR="004C5960" w:rsidRPr="003232D2" w:rsidRDefault="004C5960" w:rsidP="000D64A2">
      <w:pPr>
        <w:pStyle w:val="Heading2"/>
        <w:spacing w:line="360" w:lineRule="auto"/>
        <w:rPr>
          <w:rFonts w:asciiTheme="minorBidi" w:hAnsiTheme="minorBidi" w:cstheme="minorBidi"/>
          <w:sz w:val="24"/>
          <w:szCs w:val="24"/>
        </w:rPr>
      </w:pPr>
      <w:bookmarkStart w:id="7" w:name="__RefHeading___Toc317768615"/>
      <w:bookmarkEnd w:id="7"/>
      <w:r w:rsidRPr="003232D2">
        <w:rPr>
          <w:rFonts w:asciiTheme="minorBidi" w:hAnsiTheme="minorBidi" w:cstheme="minorBidi"/>
          <w:sz w:val="32"/>
          <w:szCs w:val="32"/>
        </w:rPr>
        <w:t>Purpose</w:t>
      </w:r>
    </w:p>
    <w:p w:rsidR="004C5960" w:rsidRPr="003232D2" w:rsidRDefault="004C5960" w:rsidP="000D64A2">
      <w:pPr>
        <w:pStyle w:val="InfoBlue"/>
        <w:spacing w:line="360" w:lineRule="auto"/>
        <w:rPr>
          <w:rFonts w:asciiTheme="minorBidi" w:hAnsiTheme="minorBidi" w:cstheme="minorBidi"/>
          <w:sz w:val="32"/>
          <w:szCs w:val="32"/>
        </w:rPr>
      </w:pPr>
      <w:r w:rsidRPr="003232D2">
        <w:rPr>
          <w:rFonts w:asciiTheme="minorBidi" w:hAnsiTheme="minorBidi" w:cstheme="minorBidi"/>
          <w:sz w:val="32"/>
          <w:szCs w:val="32"/>
        </w:rPr>
        <w:t xml:space="preserve">This document is intended to describe in detail the requirements of the android app “Easy C++”. </w:t>
      </w:r>
    </w:p>
    <w:p w:rsidR="004C5960" w:rsidRPr="003232D2" w:rsidRDefault="004C5960" w:rsidP="000D64A2">
      <w:pPr>
        <w:pStyle w:val="Heading2"/>
        <w:spacing w:line="360" w:lineRule="auto"/>
        <w:rPr>
          <w:rFonts w:asciiTheme="minorBidi" w:hAnsiTheme="minorBidi" w:cstheme="minorBidi"/>
          <w:sz w:val="24"/>
          <w:szCs w:val="24"/>
        </w:rPr>
      </w:pPr>
      <w:bookmarkStart w:id="8" w:name="__RefHeading___Toc317768616"/>
      <w:bookmarkEnd w:id="8"/>
      <w:r w:rsidRPr="003232D2">
        <w:rPr>
          <w:rFonts w:asciiTheme="minorBidi" w:hAnsiTheme="minorBidi" w:cstheme="minorBidi"/>
          <w:sz w:val="32"/>
          <w:szCs w:val="32"/>
        </w:rPr>
        <w:t>Scope</w:t>
      </w:r>
    </w:p>
    <w:p w:rsidR="004C5960" w:rsidRPr="003232D2" w:rsidRDefault="004C5960" w:rsidP="000D64A2">
      <w:pPr>
        <w:pStyle w:val="InfoBlue"/>
        <w:spacing w:line="360" w:lineRule="auto"/>
        <w:rPr>
          <w:rFonts w:asciiTheme="minorBidi" w:hAnsiTheme="minorBidi" w:cstheme="minorBidi"/>
          <w:sz w:val="32"/>
          <w:szCs w:val="32"/>
        </w:rPr>
      </w:pPr>
      <w:r w:rsidRPr="003232D2">
        <w:rPr>
          <w:rFonts w:asciiTheme="minorBidi" w:hAnsiTheme="minorBidi" w:cstheme="minorBidi"/>
          <w:sz w:val="32"/>
          <w:szCs w:val="32"/>
        </w:rPr>
        <w:t xml:space="preserve">Easy C++ is an educational android app used for </w:t>
      </w:r>
      <w:r w:rsidRPr="009E5530">
        <w:rPr>
          <w:rFonts w:asciiTheme="minorBidi" w:hAnsiTheme="minorBidi" w:cstheme="minorBidi"/>
          <w:sz w:val="32"/>
          <w:szCs w:val="32"/>
        </w:rPr>
        <w:t>explaining programming concepts</w:t>
      </w:r>
      <w:r w:rsidRPr="003232D2">
        <w:rPr>
          <w:rFonts w:asciiTheme="minorBidi" w:hAnsiTheme="minorBidi" w:cstheme="minorBidi"/>
          <w:sz w:val="32"/>
          <w:szCs w:val="32"/>
        </w:rPr>
        <w:t xml:space="preserve"> </w:t>
      </w:r>
    </w:p>
    <w:p w:rsidR="004C5960" w:rsidRPr="003232D2" w:rsidRDefault="004C5960" w:rsidP="000D64A2">
      <w:pPr>
        <w:pStyle w:val="BodyText"/>
        <w:spacing w:line="360" w:lineRule="auto"/>
        <w:rPr>
          <w:rFonts w:asciiTheme="minorBidi" w:hAnsiTheme="minorBidi" w:cstheme="minorBidi"/>
          <w:sz w:val="24"/>
          <w:szCs w:val="24"/>
        </w:rPr>
      </w:pPr>
      <w:r w:rsidRPr="003232D2">
        <w:rPr>
          <w:rFonts w:asciiTheme="minorBidi" w:hAnsiTheme="minorBidi" w:cstheme="minorBidi"/>
          <w:sz w:val="32"/>
          <w:szCs w:val="32"/>
        </w:rPr>
        <w:t>in C++ language. In it you can take lessons at your own pace, test your knowledge in its quizzes, interact with fellow learners and ask instructors for help.</w:t>
      </w:r>
    </w:p>
    <w:p w:rsidR="004C5960" w:rsidRPr="003232D2" w:rsidRDefault="004C5960" w:rsidP="000D64A2">
      <w:pPr>
        <w:pStyle w:val="Heading2"/>
        <w:spacing w:line="360" w:lineRule="auto"/>
        <w:rPr>
          <w:rFonts w:asciiTheme="minorBidi" w:hAnsiTheme="minorBidi" w:cstheme="minorBidi"/>
          <w:sz w:val="24"/>
          <w:szCs w:val="24"/>
        </w:rPr>
      </w:pPr>
      <w:bookmarkStart w:id="9" w:name="__RefHeading___Toc317768617"/>
      <w:bookmarkEnd w:id="9"/>
      <w:r w:rsidRPr="003232D2">
        <w:rPr>
          <w:rFonts w:asciiTheme="minorBidi" w:hAnsiTheme="minorBidi" w:cstheme="minorBidi"/>
          <w:sz w:val="32"/>
          <w:szCs w:val="32"/>
        </w:rPr>
        <w:t>Definitions, Acronyms and Abbreviations</w:t>
      </w:r>
    </w:p>
    <w:p w:rsidR="004C5960" w:rsidRPr="003232D2" w:rsidRDefault="004C5960" w:rsidP="000D64A2">
      <w:pPr>
        <w:pStyle w:val="InfoBlue"/>
        <w:spacing w:line="360" w:lineRule="auto"/>
        <w:rPr>
          <w:rFonts w:asciiTheme="minorBidi" w:hAnsiTheme="minorBidi" w:cstheme="minorBidi"/>
          <w:sz w:val="32"/>
          <w:szCs w:val="32"/>
        </w:rPr>
      </w:pPr>
      <w:r w:rsidRPr="003232D2">
        <w:rPr>
          <w:rFonts w:asciiTheme="minorBidi" w:hAnsiTheme="minorBidi" w:cstheme="minorBidi"/>
          <w:sz w:val="32"/>
          <w:szCs w:val="32"/>
        </w:rPr>
        <w:t>&lt;This subsection should provide the definitions of all terms, acronyms, and abbreviations required to interpret properly the SRS.  This information may be provided by reference to the project Glossary.&gt;</w:t>
      </w:r>
    </w:p>
    <w:p w:rsidR="004C5960" w:rsidRPr="003232D2" w:rsidRDefault="004C5960" w:rsidP="000D64A2">
      <w:pPr>
        <w:pStyle w:val="Heading2"/>
        <w:spacing w:line="360" w:lineRule="auto"/>
        <w:rPr>
          <w:rFonts w:asciiTheme="minorBidi" w:hAnsiTheme="minorBidi" w:cstheme="minorBidi"/>
          <w:sz w:val="24"/>
          <w:szCs w:val="24"/>
        </w:rPr>
      </w:pPr>
      <w:bookmarkStart w:id="10" w:name="__RefHeading___Toc317768618"/>
      <w:bookmarkEnd w:id="10"/>
      <w:r w:rsidRPr="003232D2">
        <w:rPr>
          <w:rFonts w:asciiTheme="minorBidi" w:hAnsiTheme="minorBidi" w:cstheme="minorBidi"/>
          <w:sz w:val="32"/>
          <w:szCs w:val="32"/>
        </w:rPr>
        <w:t>References</w:t>
      </w:r>
    </w:p>
    <w:p w:rsidR="004C5960" w:rsidRPr="003232D2" w:rsidRDefault="004C5960" w:rsidP="000D64A2">
      <w:pPr>
        <w:pStyle w:val="InfoBlue"/>
        <w:spacing w:line="360" w:lineRule="auto"/>
        <w:rPr>
          <w:rFonts w:asciiTheme="minorBidi" w:hAnsiTheme="minorBidi" w:cstheme="minorBidi"/>
          <w:sz w:val="32"/>
          <w:szCs w:val="32"/>
        </w:rPr>
      </w:pPr>
      <w:r w:rsidRPr="003232D2">
        <w:rPr>
          <w:rFonts w:asciiTheme="minorBidi" w:hAnsiTheme="minorBidi" w:cstheme="minorBidi"/>
          <w:sz w:val="32"/>
          <w:szCs w:val="32"/>
        </w:rPr>
        <w:t xml:space="preserve">[This subsection should provide a complete list of all documents referenced elsewhere in the SRS.  Each </w:t>
      </w:r>
      <w:r w:rsidRPr="003232D2">
        <w:rPr>
          <w:rFonts w:asciiTheme="minorBidi" w:hAnsiTheme="minorBidi" w:cstheme="minorBidi"/>
          <w:sz w:val="32"/>
          <w:szCs w:val="32"/>
        </w:rPr>
        <w:lastRenderedPageBreak/>
        <w:t>document should be identified by title, report number (if applicable), date, and publishing organization.  Specify the sources from which the references can be obtained. This information may be provided by reference to an appendix or to another document.]</w:t>
      </w:r>
    </w:p>
    <w:p w:rsidR="004C5960" w:rsidRPr="003232D2" w:rsidRDefault="004C5960" w:rsidP="000D64A2">
      <w:pPr>
        <w:pStyle w:val="Heading2"/>
        <w:spacing w:line="360" w:lineRule="auto"/>
        <w:rPr>
          <w:rFonts w:asciiTheme="minorBidi" w:hAnsiTheme="minorBidi" w:cstheme="minorBidi"/>
          <w:sz w:val="24"/>
          <w:szCs w:val="24"/>
        </w:rPr>
      </w:pPr>
      <w:bookmarkStart w:id="11" w:name="__RefHeading___Toc317768619"/>
      <w:bookmarkEnd w:id="11"/>
      <w:r w:rsidRPr="003232D2">
        <w:rPr>
          <w:rFonts w:asciiTheme="minorBidi" w:hAnsiTheme="minorBidi" w:cstheme="minorBidi"/>
          <w:sz w:val="32"/>
          <w:szCs w:val="32"/>
        </w:rPr>
        <w:t>Overview</w:t>
      </w:r>
    </w:p>
    <w:p w:rsidR="004C5960" w:rsidRPr="003232D2" w:rsidRDefault="004C5960" w:rsidP="000D64A2">
      <w:pPr>
        <w:pStyle w:val="InfoBlue"/>
        <w:spacing w:line="360" w:lineRule="auto"/>
        <w:rPr>
          <w:rFonts w:asciiTheme="minorBidi" w:hAnsiTheme="minorBidi" w:cstheme="minorBidi"/>
          <w:sz w:val="32"/>
          <w:szCs w:val="32"/>
        </w:rPr>
      </w:pPr>
      <w:r w:rsidRPr="003232D2">
        <w:rPr>
          <w:rFonts w:asciiTheme="minorBidi" w:hAnsiTheme="minorBidi" w:cstheme="minorBidi"/>
          <w:sz w:val="32"/>
          <w:szCs w:val="32"/>
        </w:rPr>
        <w:t>[This subsection should describe what the rest of the SRS contains and explain how the SRS is organized.]</w:t>
      </w:r>
    </w:p>
    <w:p w:rsidR="004C5960" w:rsidRPr="003232D2" w:rsidRDefault="004C5960" w:rsidP="000D64A2">
      <w:pPr>
        <w:pStyle w:val="Heading1"/>
        <w:spacing w:line="360" w:lineRule="auto"/>
        <w:rPr>
          <w:rFonts w:asciiTheme="minorBidi" w:hAnsiTheme="minorBidi" w:cstheme="minorBidi"/>
          <w:sz w:val="32"/>
          <w:szCs w:val="24"/>
        </w:rPr>
      </w:pPr>
      <w:bookmarkStart w:id="12" w:name="__RefHeading___Toc317768620"/>
      <w:bookmarkEnd w:id="12"/>
      <w:r w:rsidRPr="003232D2">
        <w:rPr>
          <w:rFonts w:asciiTheme="minorBidi" w:hAnsiTheme="minorBidi" w:cstheme="minorBidi"/>
          <w:sz w:val="36"/>
          <w:szCs w:val="36"/>
        </w:rPr>
        <w:t>Market Survey</w:t>
      </w:r>
    </w:p>
    <w:p w:rsidR="004C5960" w:rsidRPr="003232D2" w:rsidRDefault="004C5960" w:rsidP="000D64A2">
      <w:pPr>
        <w:spacing w:line="360" w:lineRule="auto"/>
        <w:jc w:val="both"/>
        <w:rPr>
          <w:rFonts w:asciiTheme="minorBidi" w:hAnsiTheme="minorBidi" w:cstheme="minorBidi"/>
          <w:sz w:val="32"/>
          <w:szCs w:val="32"/>
        </w:rPr>
      </w:pPr>
    </w:p>
    <w:p w:rsidR="004C5960" w:rsidRPr="003232D2" w:rsidRDefault="004C5960" w:rsidP="000D64A2">
      <w:pPr>
        <w:pStyle w:val="Heading2"/>
        <w:spacing w:line="360" w:lineRule="auto"/>
        <w:rPr>
          <w:rFonts w:asciiTheme="minorBidi" w:hAnsiTheme="minorBidi" w:cstheme="minorBidi"/>
          <w:sz w:val="24"/>
          <w:szCs w:val="24"/>
        </w:rPr>
      </w:pPr>
      <w:r w:rsidRPr="003232D2">
        <w:rPr>
          <w:rFonts w:asciiTheme="minorBidi" w:eastAsia="Arial" w:hAnsiTheme="minorBidi" w:cstheme="minorBidi"/>
          <w:sz w:val="32"/>
          <w:szCs w:val="32"/>
        </w:rPr>
        <w:t xml:space="preserve"> Coursera and Udacity</w:t>
      </w:r>
    </w:p>
    <w:p w:rsidR="004C5960" w:rsidRPr="003232D2" w:rsidRDefault="004C5960" w:rsidP="000D64A2">
      <w:pPr>
        <w:pStyle w:val="Heading3"/>
        <w:spacing w:line="360" w:lineRule="auto"/>
        <w:ind w:left="540"/>
        <w:rPr>
          <w:rFonts w:asciiTheme="minorBidi" w:hAnsiTheme="minorBidi" w:cstheme="minorBidi"/>
          <w:sz w:val="24"/>
          <w:szCs w:val="24"/>
        </w:rPr>
      </w:pPr>
      <w:bookmarkStart w:id="13" w:name="__RefHeading___Toc317768622"/>
      <w:bookmarkEnd w:id="13"/>
      <w:r w:rsidRPr="003232D2">
        <w:rPr>
          <w:rFonts w:asciiTheme="minorBidi" w:hAnsiTheme="minorBidi" w:cstheme="minorBidi"/>
          <w:b/>
          <w:bCs/>
          <w:sz w:val="32"/>
          <w:szCs w:val="32"/>
        </w:rPr>
        <w:t>Project Description</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sz w:val="32"/>
          <w:szCs w:val="32"/>
        </w:rPr>
        <w:t>Coursera and Udacity are websites in which you learn about many different specializations varying from robotics to art.</w:t>
      </w:r>
    </w:p>
    <w:p w:rsidR="004C5960" w:rsidRPr="003232D2" w:rsidRDefault="004C5960" w:rsidP="000D64A2">
      <w:pPr>
        <w:pStyle w:val="Heading3"/>
        <w:spacing w:line="360" w:lineRule="auto"/>
        <w:ind w:left="540"/>
        <w:rPr>
          <w:rFonts w:asciiTheme="minorBidi" w:hAnsiTheme="minorBidi" w:cstheme="minorBidi"/>
          <w:sz w:val="24"/>
          <w:szCs w:val="24"/>
        </w:rPr>
      </w:pPr>
      <w:bookmarkStart w:id="14" w:name="__RefHeading___Toc317768623"/>
      <w:bookmarkEnd w:id="14"/>
      <w:r w:rsidRPr="003232D2">
        <w:rPr>
          <w:rFonts w:asciiTheme="minorBidi" w:hAnsiTheme="minorBidi" w:cstheme="minorBidi"/>
          <w:b/>
          <w:bCs/>
          <w:sz w:val="32"/>
          <w:szCs w:val="32"/>
        </w:rPr>
        <w:t>Functional Specifications</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2.1.2.1 Registration</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sz w:val="32"/>
          <w:szCs w:val="32"/>
        </w:rPr>
        <w:tab/>
        <w:t>both sites allow free registration via e-mail after which one can access a variety of courses directly.</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2.1.2.2 Layout</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ab/>
      </w:r>
      <w:r w:rsidRPr="003232D2">
        <w:rPr>
          <w:rFonts w:asciiTheme="minorBidi" w:hAnsiTheme="minorBidi" w:cstheme="minorBidi"/>
          <w:sz w:val="32"/>
          <w:szCs w:val="32"/>
        </w:rPr>
        <w:t xml:space="preserve">both sites have a catalog of courses that users “enroll” in. </w:t>
      </w:r>
      <w:proofErr w:type="gramStart"/>
      <w:r w:rsidRPr="003232D2">
        <w:rPr>
          <w:rFonts w:asciiTheme="minorBidi" w:hAnsiTheme="minorBidi" w:cstheme="minorBidi"/>
          <w:sz w:val="32"/>
          <w:szCs w:val="32"/>
        </w:rPr>
        <w:t>there</w:t>
      </w:r>
      <w:proofErr w:type="gramEnd"/>
      <w:r w:rsidRPr="003232D2">
        <w:rPr>
          <w:rFonts w:asciiTheme="minorBidi" w:hAnsiTheme="minorBidi" w:cstheme="minorBidi"/>
          <w:sz w:val="32"/>
          <w:szCs w:val="32"/>
        </w:rPr>
        <w:t xml:space="preserve"> courses are divided into classes that users take at </w:t>
      </w:r>
      <w:proofErr w:type="spellStart"/>
      <w:r w:rsidRPr="003232D2">
        <w:rPr>
          <w:rFonts w:asciiTheme="minorBidi" w:hAnsiTheme="minorBidi" w:cstheme="minorBidi"/>
          <w:sz w:val="32"/>
          <w:szCs w:val="32"/>
        </w:rPr>
        <w:lastRenderedPageBreak/>
        <w:t>there</w:t>
      </w:r>
      <w:proofErr w:type="spellEnd"/>
      <w:r w:rsidRPr="003232D2">
        <w:rPr>
          <w:rFonts w:asciiTheme="minorBidi" w:hAnsiTheme="minorBidi" w:cstheme="minorBidi"/>
          <w:sz w:val="32"/>
          <w:szCs w:val="32"/>
        </w:rPr>
        <w:t xml:space="preserve"> comfortable pace.</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2.1.2.3 videos and</w:t>
      </w:r>
      <w:r w:rsidRPr="003232D2">
        <w:rPr>
          <w:rFonts w:asciiTheme="minorBidi" w:hAnsiTheme="minorBidi" w:cstheme="minorBidi"/>
          <w:sz w:val="32"/>
          <w:szCs w:val="32"/>
        </w:rPr>
        <w:t xml:space="preserve"> </w:t>
      </w:r>
      <w:r w:rsidRPr="003232D2">
        <w:rPr>
          <w:rFonts w:asciiTheme="minorBidi" w:hAnsiTheme="minorBidi" w:cstheme="minorBidi"/>
          <w:b/>
          <w:bCs/>
          <w:sz w:val="32"/>
          <w:szCs w:val="32"/>
        </w:rPr>
        <w:t>quizzes</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ab/>
      </w:r>
      <w:r w:rsidRPr="003232D2">
        <w:rPr>
          <w:rFonts w:asciiTheme="minorBidi" w:hAnsiTheme="minorBidi" w:cstheme="minorBidi"/>
          <w:sz w:val="32"/>
          <w:szCs w:val="32"/>
        </w:rPr>
        <w:t>classes in these courses are two parts, the first is an instructional video on a subject in the course and the second one is an interactive quiz about the information in the video</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2.1.2.4 Career Building</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ab/>
      </w:r>
      <w:r w:rsidRPr="003232D2">
        <w:rPr>
          <w:rFonts w:asciiTheme="minorBidi" w:hAnsiTheme="minorBidi" w:cstheme="minorBidi"/>
          <w:sz w:val="32"/>
          <w:szCs w:val="32"/>
        </w:rPr>
        <w:t>a section for job hunting and recommendations</w:t>
      </w:r>
    </w:p>
    <w:p w:rsidR="004C5960" w:rsidRPr="003232D2" w:rsidRDefault="004C5960" w:rsidP="000D64A2">
      <w:pPr>
        <w:pStyle w:val="Heading3"/>
        <w:spacing w:line="360" w:lineRule="auto"/>
        <w:ind w:left="540"/>
        <w:rPr>
          <w:rFonts w:asciiTheme="minorBidi" w:hAnsiTheme="minorBidi" w:cstheme="minorBidi"/>
          <w:sz w:val="24"/>
          <w:szCs w:val="24"/>
        </w:rPr>
      </w:pPr>
      <w:bookmarkStart w:id="15" w:name="__RefHeading___Toc317768624"/>
      <w:bookmarkEnd w:id="15"/>
      <w:r w:rsidRPr="003232D2">
        <w:rPr>
          <w:rFonts w:asciiTheme="minorBidi" w:hAnsiTheme="minorBidi" w:cstheme="minorBidi"/>
          <w:b/>
          <w:bCs/>
          <w:sz w:val="32"/>
          <w:szCs w:val="32"/>
        </w:rPr>
        <w:t>Non-Functional Specifications</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2.1.3.1 Usability</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ab/>
      </w:r>
      <w:r w:rsidRPr="003232D2">
        <w:rPr>
          <w:rFonts w:asciiTheme="minorBidi" w:hAnsiTheme="minorBidi" w:cstheme="minorBidi"/>
          <w:sz w:val="32"/>
          <w:szCs w:val="32"/>
        </w:rPr>
        <w:t>the courses are divided such that users can have hours long sessions or bite sized</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sz w:val="32"/>
          <w:szCs w:val="32"/>
        </w:rPr>
        <w:t>lessons</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2.1.3.2 Accessibility</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rPr>
        <w:tab/>
      </w:r>
      <w:r w:rsidRPr="003232D2">
        <w:rPr>
          <w:rFonts w:asciiTheme="minorBidi" w:hAnsiTheme="minorBidi" w:cstheme="minorBidi"/>
          <w:sz w:val="32"/>
          <w:szCs w:val="32"/>
        </w:rPr>
        <w:t>the courses often start with no prerequisites and if they do this specify it with link to the prerequisite course.</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b/>
          <w:bCs/>
          <w:sz w:val="32"/>
          <w:szCs w:val="32"/>
          <w:lang w:bidi="ar-EG"/>
        </w:rPr>
        <w:t>2.1.3.3 Maintenance</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sz w:val="32"/>
          <w:szCs w:val="32"/>
          <w:lang w:bidi="ar-EG"/>
        </w:rPr>
        <w:tab/>
        <w:t>many of the courses offered on both sites gets updated regularly</w:t>
      </w:r>
      <w:r w:rsidRPr="003232D2">
        <w:rPr>
          <w:rFonts w:asciiTheme="minorBidi" w:hAnsiTheme="minorBidi" w:cstheme="minorBidi"/>
          <w:sz w:val="32"/>
          <w:szCs w:val="32"/>
        </w:rPr>
        <w:t xml:space="preserve"> </w:t>
      </w:r>
    </w:p>
    <w:p w:rsidR="004C5960" w:rsidRPr="003232D2" w:rsidRDefault="004C5960" w:rsidP="000D64A2">
      <w:pPr>
        <w:spacing w:line="360" w:lineRule="auto"/>
        <w:ind w:left="720"/>
        <w:jc w:val="both"/>
        <w:rPr>
          <w:rFonts w:asciiTheme="minorBidi" w:hAnsiTheme="minorBidi" w:cstheme="minorBidi"/>
          <w:b/>
          <w:bCs/>
          <w:sz w:val="24"/>
          <w:szCs w:val="24"/>
        </w:rPr>
      </w:pPr>
    </w:p>
    <w:p w:rsidR="004C5960" w:rsidRPr="003232D2" w:rsidRDefault="004C5960" w:rsidP="000D64A2">
      <w:pPr>
        <w:pStyle w:val="Heading3"/>
        <w:spacing w:line="360" w:lineRule="auto"/>
        <w:ind w:left="540"/>
        <w:rPr>
          <w:rFonts w:asciiTheme="minorBidi" w:hAnsiTheme="minorBidi" w:cstheme="minorBidi"/>
          <w:sz w:val="24"/>
          <w:szCs w:val="24"/>
        </w:rPr>
      </w:pPr>
      <w:bookmarkStart w:id="16" w:name="__RefHeading___Toc317768625"/>
      <w:bookmarkEnd w:id="16"/>
      <w:r w:rsidRPr="003232D2">
        <w:rPr>
          <w:rFonts w:asciiTheme="minorBidi" w:hAnsiTheme="minorBidi" w:cstheme="minorBidi"/>
          <w:b/>
          <w:bCs/>
          <w:sz w:val="32"/>
          <w:szCs w:val="32"/>
        </w:rPr>
        <w:t xml:space="preserve">Limitations </w:t>
      </w:r>
    </w:p>
    <w:p w:rsidR="004C5960" w:rsidRPr="003232D2" w:rsidRDefault="004C5960" w:rsidP="000D64A2">
      <w:pPr>
        <w:spacing w:line="360" w:lineRule="auto"/>
        <w:ind w:left="720"/>
        <w:jc w:val="both"/>
        <w:rPr>
          <w:rFonts w:asciiTheme="minorBidi" w:hAnsiTheme="minorBidi" w:cstheme="minorBidi"/>
          <w:sz w:val="24"/>
          <w:szCs w:val="24"/>
        </w:rPr>
      </w:pPr>
      <w:r w:rsidRPr="003232D2">
        <w:rPr>
          <w:rFonts w:asciiTheme="minorBidi" w:hAnsiTheme="minorBidi" w:cstheme="minorBidi"/>
          <w:sz w:val="32"/>
          <w:szCs w:val="32"/>
        </w:rPr>
        <w:t xml:space="preserve">The main drawback is the limited interactivity. Although there are blogs and forums, instructors aren’t always available due to time zone difference. </w:t>
      </w:r>
    </w:p>
    <w:p w:rsidR="004C5960" w:rsidRPr="003232D2" w:rsidRDefault="004C5960" w:rsidP="000D64A2">
      <w:pPr>
        <w:pStyle w:val="Heading2"/>
        <w:spacing w:line="360" w:lineRule="auto"/>
        <w:rPr>
          <w:rFonts w:asciiTheme="minorBidi" w:hAnsiTheme="minorBidi" w:cstheme="minorBidi"/>
          <w:sz w:val="24"/>
          <w:szCs w:val="24"/>
        </w:rPr>
      </w:pPr>
      <w:bookmarkStart w:id="17" w:name="__RefHeading___Toc317768628"/>
      <w:bookmarkEnd w:id="17"/>
      <w:r w:rsidRPr="003232D2">
        <w:rPr>
          <w:rFonts w:asciiTheme="minorBidi" w:hAnsiTheme="minorBidi" w:cstheme="minorBidi"/>
          <w:sz w:val="32"/>
          <w:szCs w:val="32"/>
        </w:rPr>
        <w:lastRenderedPageBreak/>
        <w:t>Summary</w:t>
      </w:r>
    </w:p>
    <w:p w:rsidR="004C5960" w:rsidRPr="003232D2" w:rsidRDefault="004C5960" w:rsidP="000D64A2">
      <w:pPr>
        <w:spacing w:line="360" w:lineRule="auto"/>
        <w:jc w:val="both"/>
        <w:rPr>
          <w:rFonts w:asciiTheme="minorBidi" w:hAnsiTheme="minorBidi" w:cstheme="minorBidi"/>
          <w:sz w:val="32"/>
          <w:szCs w:val="32"/>
        </w:rPr>
      </w:pPr>
    </w:p>
    <w:p w:rsidR="004C5960" w:rsidRPr="003232D2" w:rsidRDefault="004C5960" w:rsidP="000D64A2">
      <w:pPr>
        <w:pStyle w:val="Heading3"/>
        <w:spacing w:line="360" w:lineRule="auto"/>
        <w:ind w:left="540"/>
        <w:rPr>
          <w:rFonts w:asciiTheme="minorBidi" w:hAnsiTheme="minorBidi" w:cstheme="minorBidi"/>
          <w:sz w:val="24"/>
          <w:szCs w:val="24"/>
        </w:rPr>
      </w:pPr>
      <w:bookmarkStart w:id="18" w:name="__RefHeading___Toc317768629"/>
      <w:bookmarkEnd w:id="18"/>
      <w:r w:rsidRPr="003232D2">
        <w:rPr>
          <w:rFonts w:asciiTheme="minorBidi" w:hAnsiTheme="minorBidi" w:cstheme="minorBidi"/>
          <w:b/>
          <w:bCs/>
          <w:i w:val="0"/>
          <w:iCs/>
          <w:sz w:val="32"/>
          <w:szCs w:val="32"/>
        </w:rPr>
        <w:t>Functional Specifications</w:t>
      </w:r>
    </w:p>
    <w:p w:rsidR="004C5960" w:rsidRPr="003232D2" w:rsidRDefault="004C5960" w:rsidP="000D64A2">
      <w:pPr>
        <w:spacing w:line="360" w:lineRule="auto"/>
        <w:jc w:val="both"/>
        <w:rPr>
          <w:rFonts w:asciiTheme="minorBidi" w:hAnsiTheme="minorBidi" w:cstheme="minorBidi"/>
          <w:sz w:val="32"/>
          <w:szCs w:val="32"/>
        </w:rPr>
      </w:pPr>
    </w:p>
    <w:p w:rsidR="004C5960" w:rsidRPr="003232D2" w:rsidRDefault="004C5960" w:rsidP="000D64A2">
      <w:pPr>
        <w:pStyle w:val="Heading4"/>
        <w:spacing w:line="360" w:lineRule="auto"/>
        <w:ind w:left="540"/>
        <w:rPr>
          <w:rFonts w:asciiTheme="minorBidi" w:hAnsiTheme="minorBidi" w:cstheme="minorBidi"/>
          <w:sz w:val="24"/>
          <w:szCs w:val="24"/>
        </w:rPr>
      </w:pPr>
      <w:r w:rsidRPr="003232D2">
        <w:rPr>
          <w:rFonts w:asciiTheme="minorBidi" w:hAnsiTheme="minorBidi" w:cstheme="minorBidi"/>
          <w:b/>
          <w:bCs/>
          <w:i/>
          <w:iCs/>
          <w:sz w:val="32"/>
          <w:szCs w:val="32"/>
        </w:rPr>
        <w:t>Essential Specifications</w:t>
      </w: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2.2.1.1.1 Registration: the first essential step for users to become students in the app</w:t>
      </w:r>
    </w:p>
    <w:p w:rsidR="004C5960" w:rsidRPr="003232D2" w:rsidRDefault="004C5960" w:rsidP="000D64A2">
      <w:pPr>
        <w:spacing w:line="360" w:lineRule="auto"/>
        <w:ind w:left="540"/>
        <w:rPr>
          <w:rFonts w:asciiTheme="minorBidi" w:hAnsiTheme="minorBidi" w:cstheme="minorBidi"/>
          <w:sz w:val="32"/>
          <w:szCs w:val="32"/>
        </w:rPr>
      </w:pP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 xml:space="preserve">2.2.1.1.2 Home Page: the page that has the users data (classes they enrolled in, their progress in classes, their grades in </w:t>
      </w:r>
      <w:proofErr w:type="gramStart"/>
      <w:r w:rsidRPr="003232D2">
        <w:rPr>
          <w:rFonts w:asciiTheme="minorBidi" w:hAnsiTheme="minorBidi" w:cstheme="minorBidi"/>
          <w:sz w:val="32"/>
          <w:szCs w:val="32"/>
        </w:rPr>
        <w:t>quizzes,...</w:t>
      </w:r>
      <w:proofErr w:type="spellStart"/>
      <w:proofErr w:type="gramEnd"/>
      <w:r w:rsidRPr="003232D2">
        <w:rPr>
          <w:rFonts w:asciiTheme="minorBidi" w:hAnsiTheme="minorBidi" w:cstheme="minorBidi"/>
          <w:sz w:val="32"/>
          <w:szCs w:val="32"/>
        </w:rPr>
        <w:t>etc</w:t>
      </w:r>
      <w:proofErr w:type="spellEnd"/>
      <w:r w:rsidRPr="003232D2">
        <w:rPr>
          <w:rFonts w:asciiTheme="minorBidi" w:hAnsiTheme="minorBidi" w:cstheme="minorBidi"/>
          <w:sz w:val="32"/>
          <w:szCs w:val="32"/>
        </w:rPr>
        <w:t>)</w:t>
      </w:r>
    </w:p>
    <w:p w:rsidR="004C5960" w:rsidRPr="003232D2" w:rsidRDefault="004C5960" w:rsidP="000D64A2">
      <w:pPr>
        <w:spacing w:line="360" w:lineRule="auto"/>
        <w:ind w:left="540"/>
        <w:rPr>
          <w:rFonts w:asciiTheme="minorBidi" w:hAnsiTheme="minorBidi" w:cstheme="minorBidi"/>
          <w:sz w:val="32"/>
          <w:szCs w:val="32"/>
        </w:rPr>
      </w:pP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2.2.1.1.3 classroom page: the page that has the content and material of the course (videos, texts, examples and quizzes about single specific topics)</w:t>
      </w:r>
    </w:p>
    <w:p w:rsidR="004C5960" w:rsidRPr="003232D2" w:rsidRDefault="004C5960" w:rsidP="000D64A2">
      <w:pPr>
        <w:spacing w:line="360" w:lineRule="auto"/>
        <w:ind w:left="540"/>
        <w:rPr>
          <w:rFonts w:asciiTheme="minorBidi" w:hAnsiTheme="minorBidi" w:cstheme="minorBidi"/>
          <w:sz w:val="32"/>
          <w:szCs w:val="32"/>
        </w:rPr>
      </w:pP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2.2.1.1.4 forums: the page that allows interaction between students in the same course and allows instructors to answer question about the course.</w:t>
      </w:r>
    </w:p>
    <w:p w:rsidR="004C5960" w:rsidRPr="003232D2" w:rsidRDefault="004C5960" w:rsidP="000D64A2">
      <w:pPr>
        <w:spacing w:line="360" w:lineRule="auto"/>
        <w:rPr>
          <w:rFonts w:asciiTheme="minorBidi" w:hAnsiTheme="minorBidi" w:cstheme="minorBidi"/>
          <w:b/>
          <w:bCs/>
          <w:i/>
          <w:iCs/>
          <w:sz w:val="32"/>
          <w:szCs w:val="32"/>
        </w:rPr>
      </w:pPr>
    </w:p>
    <w:p w:rsidR="004C5960" w:rsidRPr="003232D2" w:rsidRDefault="004C5960" w:rsidP="000D64A2">
      <w:pPr>
        <w:pStyle w:val="Heading4"/>
        <w:spacing w:line="360" w:lineRule="auto"/>
        <w:ind w:left="540"/>
        <w:rPr>
          <w:rFonts w:asciiTheme="minorBidi" w:hAnsiTheme="minorBidi" w:cstheme="minorBidi"/>
          <w:sz w:val="24"/>
          <w:szCs w:val="24"/>
        </w:rPr>
      </w:pPr>
      <w:r w:rsidRPr="003232D2">
        <w:rPr>
          <w:rFonts w:asciiTheme="minorBidi" w:hAnsiTheme="minorBidi" w:cstheme="minorBidi"/>
          <w:b/>
          <w:bCs/>
          <w:i/>
          <w:iCs/>
          <w:sz w:val="32"/>
          <w:szCs w:val="32"/>
        </w:rPr>
        <w:t>Non-Essential Specifications</w:t>
      </w: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 xml:space="preserve">2.2.1.2.1 achievements: medals and perks for students who </w:t>
      </w:r>
      <w:r w:rsidRPr="003232D2">
        <w:rPr>
          <w:rFonts w:asciiTheme="minorBidi" w:hAnsiTheme="minorBidi" w:cstheme="minorBidi"/>
          <w:sz w:val="32"/>
          <w:szCs w:val="32"/>
        </w:rPr>
        <w:lastRenderedPageBreak/>
        <w:t>excel in course (finish quickly with fewer mistakes in quizzes)</w:t>
      </w:r>
    </w:p>
    <w:p w:rsidR="004C5960" w:rsidRPr="003232D2" w:rsidRDefault="004C5960" w:rsidP="000D64A2">
      <w:pPr>
        <w:spacing w:line="360" w:lineRule="auto"/>
        <w:ind w:left="540"/>
        <w:rPr>
          <w:rFonts w:asciiTheme="minorBidi" w:hAnsiTheme="minorBidi" w:cstheme="minorBidi"/>
          <w:sz w:val="24"/>
          <w:szCs w:val="24"/>
        </w:rPr>
      </w:pP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2.2.1.2.2 live chat and video call support: the ability to communicate in real time with students and instructors</w:t>
      </w:r>
    </w:p>
    <w:p w:rsidR="004C5960" w:rsidRPr="003232D2" w:rsidRDefault="004C5960" w:rsidP="000D64A2">
      <w:pPr>
        <w:spacing w:line="360" w:lineRule="auto"/>
        <w:ind w:left="540"/>
        <w:rPr>
          <w:rFonts w:asciiTheme="minorBidi" w:hAnsiTheme="minorBidi" w:cstheme="minorBidi"/>
          <w:sz w:val="24"/>
          <w:szCs w:val="24"/>
        </w:rPr>
      </w:pPr>
    </w:p>
    <w:p w:rsidR="004C5960" w:rsidRPr="003232D2" w:rsidRDefault="004C5960" w:rsidP="000D64A2">
      <w:pPr>
        <w:pStyle w:val="Heading3"/>
        <w:spacing w:line="360" w:lineRule="auto"/>
        <w:ind w:left="540"/>
        <w:rPr>
          <w:rFonts w:asciiTheme="minorBidi" w:hAnsiTheme="minorBidi" w:cstheme="minorBidi"/>
          <w:sz w:val="24"/>
          <w:szCs w:val="24"/>
        </w:rPr>
      </w:pPr>
      <w:bookmarkStart w:id="19" w:name="__RefHeading___Toc317768630"/>
      <w:bookmarkEnd w:id="19"/>
      <w:r w:rsidRPr="003232D2">
        <w:rPr>
          <w:rFonts w:asciiTheme="minorBidi" w:hAnsiTheme="minorBidi" w:cstheme="minorBidi"/>
          <w:b/>
          <w:bCs/>
          <w:i w:val="0"/>
          <w:iCs/>
          <w:sz w:val="32"/>
          <w:szCs w:val="32"/>
        </w:rPr>
        <w:t>Non-Functional Specifications</w:t>
      </w:r>
    </w:p>
    <w:p w:rsidR="004C5960" w:rsidRPr="003232D2" w:rsidRDefault="004C5960" w:rsidP="000D64A2">
      <w:pPr>
        <w:spacing w:line="360" w:lineRule="auto"/>
        <w:jc w:val="both"/>
        <w:rPr>
          <w:rFonts w:asciiTheme="minorBidi" w:hAnsiTheme="minorBidi" w:cstheme="minorBidi"/>
          <w:sz w:val="32"/>
          <w:szCs w:val="32"/>
        </w:rPr>
      </w:pPr>
    </w:p>
    <w:p w:rsidR="004C5960" w:rsidRPr="003232D2" w:rsidRDefault="004C5960" w:rsidP="000D64A2">
      <w:pPr>
        <w:pStyle w:val="Heading4"/>
        <w:spacing w:line="360" w:lineRule="auto"/>
        <w:ind w:left="540"/>
        <w:rPr>
          <w:rFonts w:asciiTheme="minorBidi" w:hAnsiTheme="minorBidi" w:cstheme="minorBidi"/>
          <w:sz w:val="24"/>
          <w:szCs w:val="24"/>
        </w:rPr>
      </w:pPr>
      <w:r w:rsidRPr="003232D2">
        <w:rPr>
          <w:rFonts w:asciiTheme="minorBidi" w:hAnsiTheme="minorBidi" w:cstheme="minorBidi"/>
          <w:b/>
          <w:bCs/>
          <w:i/>
          <w:iCs/>
          <w:sz w:val="32"/>
          <w:szCs w:val="32"/>
        </w:rPr>
        <w:t>Essential Specifications</w:t>
      </w: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 xml:space="preserve">2.2.2.1.1 </w:t>
      </w:r>
      <w:proofErr w:type="spellStart"/>
      <w:r w:rsidRPr="003232D2">
        <w:rPr>
          <w:rFonts w:asciiTheme="minorBidi" w:hAnsiTheme="minorBidi" w:cstheme="minorBidi"/>
          <w:sz w:val="32"/>
          <w:szCs w:val="32"/>
        </w:rPr>
        <w:t>extendability</w:t>
      </w:r>
      <w:proofErr w:type="spellEnd"/>
      <w:r w:rsidRPr="003232D2">
        <w:rPr>
          <w:rFonts w:asciiTheme="minorBidi" w:hAnsiTheme="minorBidi" w:cstheme="minorBidi"/>
          <w:sz w:val="32"/>
          <w:szCs w:val="32"/>
        </w:rPr>
        <w:t>: the app could be easily built upon and enhanced</w:t>
      </w: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2.2.2.1.2 flexibility: the content of courses should be changeable (for updating and fixing possible errors) and more-so within reach of instructors.</w:t>
      </w:r>
    </w:p>
    <w:p w:rsidR="004C5960" w:rsidRPr="003232D2" w:rsidRDefault="004C5960" w:rsidP="000D64A2">
      <w:pPr>
        <w:spacing w:line="360" w:lineRule="auto"/>
        <w:ind w:left="540"/>
        <w:rPr>
          <w:rFonts w:asciiTheme="minorBidi" w:hAnsiTheme="minorBidi" w:cstheme="minorBidi"/>
          <w:sz w:val="24"/>
          <w:szCs w:val="24"/>
        </w:rPr>
      </w:pPr>
      <w:r w:rsidRPr="003232D2">
        <w:rPr>
          <w:rFonts w:asciiTheme="minorBidi" w:hAnsiTheme="minorBidi" w:cstheme="minorBidi"/>
          <w:sz w:val="32"/>
          <w:szCs w:val="32"/>
        </w:rPr>
        <w:t xml:space="preserve">2.2.2.1.3 stability: the app (and database) should not crash under high traffic. </w:t>
      </w:r>
    </w:p>
    <w:p w:rsidR="004C5960" w:rsidRPr="003232D2" w:rsidRDefault="004C5960" w:rsidP="000D64A2">
      <w:pPr>
        <w:spacing w:line="360" w:lineRule="auto"/>
        <w:jc w:val="both"/>
        <w:rPr>
          <w:rFonts w:asciiTheme="minorBidi" w:hAnsiTheme="minorBidi" w:cstheme="minorBidi"/>
          <w:b/>
          <w:bCs/>
          <w:i/>
          <w:iCs/>
          <w:sz w:val="32"/>
          <w:szCs w:val="32"/>
        </w:rPr>
      </w:pPr>
    </w:p>
    <w:p w:rsidR="004C5960" w:rsidRPr="003232D2" w:rsidRDefault="004C5960" w:rsidP="000D64A2">
      <w:pPr>
        <w:pStyle w:val="Heading4"/>
        <w:spacing w:line="360" w:lineRule="auto"/>
        <w:ind w:left="540"/>
        <w:rPr>
          <w:rFonts w:asciiTheme="minorBidi" w:hAnsiTheme="minorBidi" w:cstheme="minorBidi"/>
          <w:sz w:val="24"/>
          <w:szCs w:val="24"/>
        </w:rPr>
      </w:pPr>
      <w:r w:rsidRPr="003232D2">
        <w:rPr>
          <w:rFonts w:asciiTheme="minorBidi" w:hAnsiTheme="minorBidi" w:cstheme="minorBidi"/>
          <w:b/>
          <w:bCs/>
          <w:i/>
          <w:iCs/>
          <w:sz w:val="32"/>
          <w:szCs w:val="32"/>
        </w:rPr>
        <w:t>Non-Essential Specifications</w:t>
      </w:r>
    </w:p>
    <w:p w:rsidR="004C5960" w:rsidRPr="003232D2" w:rsidRDefault="004C5960" w:rsidP="000D64A2">
      <w:pPr>
        <w:spacing w:line="360" w:lineRule="auto"/>
        <w:ind w:left="540"/>
        <w:jc w:val="both"/>
        <w:rPr>
          <w:rFonts w:asciiTheme="minorBidi" w:hAnsiTheme="minorBidi" w:cstheme="minorBidi"/>
          <w:b/>
          <w:bCs/>
          <w:i/>
          <w:iCs/>
          <w:sz w:val="32"/>
          <w:szCs w:val="32"/>
        </w:rPr>
      </w:pPr>
    </w:p>
    <w:p w:rsidR="004C5960" w:rsidRPr="003232D2" w:rsidRDefault="004C5960" w:rsidP="000D64A2">
      <w:pPr>
        <w:spacing w:line="360" w:lineRule="auto"/>
        <w:ind w:left="540"/>
        <w:jc w:val="both"/>
        <w:rPr>
          <w:rFonts w:asciiTheme="minorBidi" w:hAnsiTheme="minorBidi" w:cstheme="minorBidi"/>
          <w:b/>
          <w:bCs/>
          <w:i/>
          <w:iCs/>
          <w:sz w:val="32"/>
          <w:szCs w:val="32"/>
        </w:rPr>
      </w:pPr>
    </w:p>
    <w:p w:rsidR="004C5960" w:rsidRPr="003232D2" w:rsidRDefault="004C5960" w:rsidP="000D64A2">
      <w:pPr>
        <w:pStyle w:val="Heading3"/>
        <w:spacing w:line="360" w:lineRule="auto"/>
        <w:ind w:left="540"/>
        <w:rPr>
          <w:rFonts w:asciiTheme="minorBidi" w:hAnsiTheme="minorBidi" w:cstheme="minorBidi"/>
          <w:sz w:val="24"/>
          <w:szCs w:val="24"/>
        </w:rPr>
      </w:pPr>
      <w:bookmarkStart w:id="20" w:name="__RefHeading___Toc317768631"/>
      <w:bookmarkEnd w:id="20"/>
      <w:r w:rsidRPr="003232D2">
        <w:rPr>
          <w:rFonts w:asciiTheme="minorBidi" w:hAnsiTheme="minorBidi" w:cstheme="minorBidi"/>
          <w:b/>
          <w:bCs/>
          <w:i w:val="0"/>
          <w:iCs/>
          <w:sz w:val="32"/>
          <w:szCs w:val="32"/>
        </w:rPr>
        <w:t xml:space="preserve">Limitations </w:t>
      </w:r>
    </w:p>
    <w:p w:rsidR="004C5960" w:rsidRPr="003232D2" w:rsidRDefault="004C5960" w:rsidP="000D64A2">
      <w:pPr>
        <w:spacing w:line="360" w:lineRule="auto"/>
        <w:ind w:left="360"/>
        <w:jc w:val="both"/>
        <w:rPr>
          <w:rFonts w:asciiTheme="minorBidi" w:hAnsiTheme="minorBidi" w:cstheme="minorBidi"/>
          <w:sz w:val="24"/>
          <w:szCs w:val="24"/>
        </w:rPr>
      </w:pPr>
      <w:r w:rsidRPr="003232D2">
        <w:rPr>
          <w:rFonts w:asciiTheme="minorBidi" w:hAnsiTheme="minorBidi" w:cstheme="minorBidi"/>
          <w:b/>
          <w:bCs/>
          <w:sz w:val="32"/>
          <w:szCs w:val="32"/>
        </w:rPr>
        <w:tab/>
      </w:r>
      <w:r w:rsidRPr="003232D2">
        <w:rPr>
          <w:rFonts w:asciiTheme="minorBidi" w:hAnsiTheme="minorBidi" w:cstheme="minorBidi"/>
          <w:b/>
          <w:bCs/>
          <w:sz w:val="32"/>
          <w:szCs w:val="32"/>
        </w:rPr>
        <w:tab/>
      </w:r>
      <w:r w:rsidRPr="003232D2">
        <w:rPr>
          <w:rFonts w:asciiTheme="minorBidi" w:hAnsiTheme="minorBidi" w:cstheme="minorBidi"/>
          <w:sz w:val="32"/>
          <w:szCs w:val="32"/>
        </w:rPr>
        <w:t xml:space="preserve">Regarding </w:t>
      </w:r>
      <w:proofErr w:type="gramStart"/>
      <w:r w:rsidRPr="003232D2">
        <w:rPr>
          <w:rFonts w:asciiTheme="minorBidi" w:hAnsiTheme="minorBidi" w:cstheme="minorBidi"/>
          <w:sz w:val="32"/>
          <w:szCs w:val="32"/>
        </w:rPr>
        <w:t>instructors</w:t>
      </w:r>
      <w:proofErr w:type="gramEnd"/>
      <w:r w:rsidRPr="003232D2">
        <w:rPr>
          <w:rFonts w:asciiTheme="minorBidi" w:hAnsiTheme="minorBidi" w:cstheme="minorBidi"/>
          <w:sz w:val="32"/>
          <w:szCs w:val="32"/>
        </w:rPr>
        <w:t xml:space="preserve"> unavailability region specific classrooms could help solve time zone difference related </w:t>
      </w:r>
      <w:r w:rsidRPr="003232D2">
        <w:rPr>
          <w:rFonts w:asciiTheme="minorBidi" w:hAnsiTheme="minorBidi" w:cstheme="minorBidi"/>
          <w:sz w:val="32"/>
          <w:szCs w:val="32"/>
        </w:rPr>
        <w:lastRenderedPageBreak/>
        <w:t>problems</w:t>
      </w:r>
    </w:p>
    <w:p w:rsidR="004C5960" w:rsidRPr="003232D2" w:rsidRDefault="004C5960" w:rsidP="000D64A2">
      <w:pPr>
        <w:spacing w:line="360" w:lineRule="auto"/>
        <w:rPr>
          <w:rFonts w:asciiTheme="minorBidi" w:hAnsiTheme="minorBidi" w:cstheme="minorBidi"/>
          <w:sz w:val="32"/>
          <w:szCs w:val="32"/>
        </w:rPr>
      </w:pPr>
    </w:p>
    <w:p w:rsidR="004C5960" w:rsidRPr="003232D2" w:rsidRDefault="004C5960" w:rsidP="000D64A2">
      <w:pPr>
        <w:spacing w:line="360" w:lineRule="auto"/>
        <w:rPr>
          <w:rFonts w:asciiTheme="minorBidi" w:hAnsiTheme="minorBidi" w:cstheme="minorBidi"/>
          <w:sz w:val="32"/>
          <w:szCs w:val="32"/>
        </w:rPr>
      </w:pPr>
    </w:p>
    <w:p w:rsidR="004C5960" w:rsidRPr="003232D2" w:rsidRDefault="004C5960" w:rsidP="000D64A2">
      <w:pPr>
        <w:spacing w:line="360" w:lineRule="auto"/>
        <w:rPr>
          <w:rFonts w:asciiTheme="minorBidi" w:hAnsiTheme="minorBidi" w:cstheme="minorBidi"/>
          <w:sz w:val="32"/>
          <w:szCs w:val="32"/>
        </w:rPr>
      </w:pPr>
    </w:p>
    <w:p w:rsidR="004C5960" w:rsidRPr="003232D2" w:rsidRDefault="004C5960" w:rsidP="000D64A2">
      <w:pPr>
        <w:spacing w:line="360" w:lineRule="auto"/>
        <w:rPr>
          <w:rFonts w:asciiTheme="minorBidi" w:hAnsiTheme="minorBidi" w:cstheme="minorBidi"/>
          <w:sz w:val="32"/>
          <w:szCs w:val="32"/>
        </w:rPr>
      </w:pPr>
    </w:p>
    <w:p w:rsidR="004C5960" w:rsidRPr="003232D2" w:rsidRDefault="004C5960" w:rsidP="000D64A2">
      <w:pPr>
        <w:pStyle w:val="Heading1"/>
        <w:spacing w:line="360" w:lineRule="auto"/>
        <w:rPr>
          <w:rFonts w:asciiTheme="minorBidi" w:hAnsiTheme="minorBidi" w:cstheme="minorBidi"/>
          <w:sz w:val="32"/>
          <w:szCs w:val="24"/>
        </w:rPr>
      </w:pPr>
      <w:bookmarkStart w:id="21" w:name="__RefHeading___Toc317768632"/>
      <w:bookmarkEnd w:id="21"/>
      <w:r w:rsidRPr="003232D2">
        <w:rPr>
          <w:rFonts w:asciiTheme="minorBidi" w:hAnsiTheme="minorBidi" w:cstheme="minorBidi"/>
          <w:sz w:val="36"/>
          <w:szCs w:val="36"/>
        </w:rPr>
        <w:t>Cost</w:t>
      </w:r>
      <w:r w:rsidRPr="003232D2">
        <w:rPr>
          <w:rFonts w:asciiTheme="minorBidi" w:hAnsiTheme="minorBidi" w:cstheme="minorBidi"/>
          <w:sz w:val="32"/>
          <w:szCs w:val="24"/>
        </w:rPr>
        <w:t xml:space="preserve"> </w:t>
      </w:r>
      <w:r w:rsidRPr="003232D2">
        <w:rPr>
          <w:rFonts w:asciiTheme="minorBidi" w:hAnsiTheme="minorBidi" w:cstheme="minorBidi"/>
          <w:sz w:val="36"/>
          <w:szCs w:val="36"/>
        </w:rPr>
        <w:t>Estimate</w:t>
      </w:r>
    </w:p>
    <w:p w:rsidR="004C5960" w:rsidRPr="003232D2" w:rsidRDefault="004C5960" w:rsidP="000D64A2">
      <w:pPr>
        <w:spacing w:line="360" w:lineRule="auto"/>
        <w:jc w:val="both"/>
        <w:rPr>
          <w:rFonts w:asciiTheme="minorBidi" w:hAnsiTheme="minorBidi" w:cstheme="minorBidi"/>
          <w:sz w:val="24"/>
          <w:szCs w:val="24"/>
        </w:rPr>
      </w:pPr>
    </w:p>
    <w:tbl>
      <w:tblPr>
        <w:tblW w:w="0" w:type="auto"/>
        <w:tblInd w:w="108" w:type="dxa"/>
        <w:tblLayout w:type="fixed"/>
        <w:tblLook w:val="0000" w:firstRow="0" w:lastRow="0" w:firstColumn="0" w:lastColumn="0" w:noHBand="0" w:noVBand="0"/>
      </w:tblPr>
      <w:tblGrid>
        <w:gridCol w:w="4207"/>
        <w:gridCol w:w="2250"/>
        <w:gridCol w:w="2535"/>
        <w:gridCol w:w="10"/>
      </w:tblGrid>
      <w:tr w:rsidR="004C5960" w:rsidRPr="003232D2" w:rsidTr="0066680F">
        <w:trPr>
          <w:gridAfter w:val="1"/>
          <w:wAfter w:w="10" w:type="dxa"/>
          <w:cantSplit/>
          <w:trHeight w:val="270"/>
        </w:trPr>
        <w:tc>
          <w:tcPr>
            <w:tcW w:w="4207" w:type="dxa"/>
            <w:vMerge w:val="restart"/>
            <w:tcBorders>
              <w:top w:val="single" w:sz="4" w:space="0" w:color="000000"/>
              <w:left w:val="single" w:sz="4" w:space="0" w:color="000000"/>
              <w:bottom w:val="single" w:sz="6" w:space="0" w:color="000000"/>
            </w:tcBorders>
            <w:shd w:val="clear" w:color="auto" w:fill="auto"/>
            <w:vAlign w:val="center"/>
          </w:tcPr>
          <w:p w:rsidR="004C5960" w:rsidRPr="003232D2" w:rsidRDefault="004C5960" w:rsidP="000D64A2">
            <w:pPr>
              <w:pStyle w:val="CMId"/>
              <w:widowControl w:val="0"/>
              <w:spacing w:before="0" w:after="0" w:line="360" w:lineRule="auto"/>
              <w:rPr>
                <w:rFonts w:asciiTheme="minorBidi" w:hAnsiTheme="minorBidi" w:cstheme="minorBidi"/>
                <w:sz w:val="32"/>
                <w:szCs w:val="32"/>
              </w:rPr>
            </w:pPr>
            <w:r w:rsidRPr="003232D2">
              <w:rPr>
                <w:rFonts w:asciiTheme="minorBidi" w:hAnsiTheme="minorBidi" w:cstheme="minorBidi"/>
                <w:sz w:val="32"/>
                <w:szCs w:val="32"/>
                <w:lang w:val="en-US"/>
              </w:rPr>
              <w:t>Item</w:t>
            </w:r>
          </w:p>
        </w:tc>
        <w:tc>
          <w:tcPr>
            <w:tcW w:w="4785" w:type="dxa"/>
            <w:gridSpan w:val="2"/>
            <w:tcBorders>
              <w:top w:val="single" w:sz="4" w:space="0" w:color="000000"/>
              <w:left w:val="single" w:sz="4" w:space="0" w:color="000000"/>
              <w:bottom w:val="single" w:sz="4" w:space="0" w:color="000000"/>
              <w:right w:val="single" w:sz="4" w:space="0" w:color="000000"/>
            </w:tcBorders>
            <w:shd w:val="clear" w:color="auto" w:fill="auto"/>
          </w:tcPr>
          <w:p w:rsidR="004C5960" w:rsidRPr="003232D2" w:rsidRDefault="004C5960" w:rsidP="000D64A2">
            <w:pPr>
              <w:pStyle w:val="CMId"/>
              <w:widowControl w:val="0"/>
              <w:spacing w:before="0" w:after="0" w:line="360" w:lineRule="auto"/>
              <w:rPr>
                <w:rFonts w:asciiTheme="minorBidi" w:hAnsiTheme="minorBidi" w:cstheme="minorBidi"/>
                <w:sz w:val="32"/>
                <w:szCs w:val="32"/>
              </w:rPr>
            </w:pPr>
            <w:r w:rsidRPr="003232D2">
              <w:rPr>
                <w:rFonts w:asciiTheme="minorBidi" w:hAnsiTheme="minorBidi" w:cstheme="minorBidi"/>
                <w:sz w:val="32"/>
                <w:szCs w:val="32"/>
                <w:lang w:val="en-US"/>
              </w:rPr>
              <w:t>Estimated Cost</w:t>
            </w:r>
          </w:p>
        </w:tc>
      </w:tr>
      <w:tr w:rsidR="004C5960" w:rsidRPr="003232D2" w:rsidTr="0066680F">
        <w:trPr>
          <w:gridAfter w:val="1"/>
          <w:wAfter w:w="10" w:type="dxa"/>
          <w:cantSplit/>
          <w:trHeight w:val="240"/>
        </w:trPr>
        <w:tc>
          <w:tcPr>
            <w:tcW w:w="4207" w:type="dxa"/>
            <w:vMerge/>
            <w:tcBorders>
              <w:top w:val="single" w:sz="4" w:space="0" w:color="000000"/>
              <w:left w:val="single" w:sz="4" w:space="0" w:color="000000"/>
              <w:bottom w:val="single" w:sz="6" w:space="0" w:color="000000"/>
            </w:tcBorders>
            <w:shd w:val="clear" w:color="auto" w:fill="auto"/>
            <w:vAlign w:val="center"/>
          </w:tcPr>
          <w:p w:rsidR="004C5960" w:rsidRPr="003232D2" w:rsidRDefault="004C5960" w:rsidP="000D64A2">
            <w:pPr>
              <w:snapToGrid w:val="0"/>
              <w:spacing w:line="360" w:lineRule="auto"/>
              <w:rPr>
                <w:rFonts w:asciiTheme="minorBidi" w:hAnsiTheme="minorBidi" w:cstheme="minorBidi"/>
                <w:sz w:val="24"/>
                <w:szCs w:val="24"/>
              </w:rPr>
            </w:pPr>
          </w:p>
        </w:tc>
        <w:tc>
          <w:tcPr>
            <w:tcW w:w="2250" w:type="dxa"/>
            <w:tcBorders>
              <w:top w:val="single" w:sz="4" w:space="0" w:color="000000"/>
              <w:left w:val="single" w:sz="4" w:space="0" w:color="000000"/>
              <w:bottom w:val="single" w:sz="4" w:space="0" w:color="000000"/>
            </w:tcBorders>
            <w:shd w:val="clear" w:color="auto" w:fill="auto"/>
          </w:tcPr>
          <w:p w:rsidR="004C5960" w:rsidRPr="003232D2" w:rsidRDefault="004C5960" w:rsidP="000D64A2">
            <w:pPr>
              <w:pStyle w:val="CMId"/>
              <w:widowControl w:val="0"/>
              <w:spacing w:before="0" w:after="0" w:line="360" w:lineRule="auto"/>
              <w:rPr>
                <w:rFonts w:asciiTheme="minorBidi" w:hAnsiTheme="minorBidi" w:cstheme="minorBidi"/>
                <w:sz w:val="32"/>
                <w:szCs w:val="32"/>
              </w:rPr>
            </w:pPr>
            <w:r w:rsidRPr="003232D2">
              <w:rPr>
                <w:rFonts w:asciiTheme="minorBidi" w:hAnsiTheme="minorBidi" w:cstheme="minorBidi"/>
                <w:sz w:val="32"/>
                <w:szCs w:val="32"/>
                <w:lang w:val="en-US"/>
              </w:rPr>
              <w:t>US Dollars</w:t>
            </w:r>
          </w:p>
        </w:tc>
        <w:tc>
          <w:tcPr>
            <w:tcW w:w="2535" w:type="dxa"/>
            <w:tcBorders>
              <w:top w:val="single" w:sz="4" w:space="0" w:color="000000"/>
              <w:left w:val="single" w:sz="4" w:space="0" w:color="000000"/>
              <w:bottom w:val="single" w:sz="4" w:space="0" w:color="000000"/>
              <w:right w:val="single" w:sz="4" w:space="0" w:color="000000"/>
            </w:tcBorders>
            <w:shd w:val="clear" w:color="auto" w:fill="auto"/>
          </w:tcPr>
          <w:p w:rsidR="004C5960" w:rsidRPr="003232D2" w:rsidRDefault="004C5960" w:rsidP="000D64A2">
            <w:pPr>
              <w:pStyle w:val="CMId"/>
              <w:widowControl w:val="0"/>
              <w:spacing w:before="0" w:after="0" w:line="360" w:lineRule="auto"/>
              <w:rPr>
                <w:rFonts w:asciiTheme="minorBidi" w:hAnsiTheme="minorBidi" w:cstheme="minorBidi"/>
                <w:sz w:val="32"/>
                <w:szCs w:val="32"/>
              </w:rPr>
            </w:pPr>
            <w:r w:rsidRPr="003232D2">
              <w:rPr>
                <w:rFonts w:asciiTheme="minorBidi" w:hAnsiTheme="minorBidi" w:cstheme="minorBidi"/>
                <w:sz w:val="32"/>
                <w:szCs w:val="32"/>
                <w:lang w:val="en-US"/>
              </w:rPr>
              <w:t>L.E.</w:t>
            </w:r>
          </w:p>
        </w:tc>
      </w:tr>
      <w:tr w:rsidR="004C5960" w:rsidRPr="003232D2" w:rsidTr="0066680F">
        <w:trPr>
          <w:cantSplit/>
          <w:trHeight w:val="106"/>
        </w:trPr>
        <w:tc>
          <w:tcPr>
            <w:tcW w:w="4207" w:type="dxa"/>
            <w:tcBorders>
              <w:top w:val="single" w:sz="4" w:space="0" w:color="000000"/>
              <w:left w:val="single" w:sz="6" w:space="0" w:color="000000"/>
              <w:bottom w:val="single" w:sz="6" w:space="0" w:color="000000"/>
            </w:tcBorders>
            <w:shd w:val="clear" w:color="auto" w:fill="auto"/>
          </w:tcPr>
          <w:p w:rsidR="004C5960" w:rsidRPr="003232D2" w:rsidRDefault="004C5960" w:rsidP="000D64A2">
            <w:pPr>
              <w:pStyle w:val="Header"/>
              <w:spacing w:line="360" w:lineRule="auto"/>
              <w:rPr>
                <w:rFonts w:asciiTheme="minorBidi" w:hAnsiTheme="minorBidi" w:cstheme="minorBidi"/>
                <w:sz w:val="24"/>
                <w:szCs w:val="24"/>
              </w:rPr>
            </w:pPr>
            <w:r w:rsidRPr="003232D2">
              <w:rPr>
                <w:rFonts w:asciiTheme="minorBidi" w:hAnsiTheme="minorBidi" w:cstheme="minorBidi"/>
                <w:sz w:val="32"/>
                <w:szCs w:val="32"/>
              </w:rPr>
              <w:t xml:space="preserve">1. </w:t>
            </w:r>
            <w:r w:rsidRPr="003232D2">
              <w:rPr>
                <w:rFonts w:asciiTheme="minorBidi" w:hAnsiTheme="minorBidi" w:cstheme="minorBidi"/>
                <w:b/>
                <w:bCs/>
                <w:sz w:val="32"/>
                <w:szCs w:val="32"/>
              </w:rPr>
              <w:t>Development Cost</w:t>
            </w:r>
          </w:p>
        </w:tc>
        <w:tc>
          <w:tcPr>
            <w:tcW w:w="2250" w:type="dxa"/>
            <w:tcBorders>
              <w:top w:val="single" w:sz="4" w:space="0" w:color="000000"/>
              <w:left w:val="single" w:sz="6" w:space="0" w:color="000000"/>
              <w:bottom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32"/>
                <w:szCs w:val="32"/>
              </w:rPr>
            </w:pPr>
          </w:p>
        </w:tc>
        <w:tc>
          <w:tcPr>
            <w:tcW w:w="2545" w:type="dxa"/>
            <w:gridSpan w:val="2"/>
            <w:tcBorders>
              <w:top w:val="single" w:sz="4" w:space="0" w:color="000000"/>
              <w:left w:val="single" w:sz="4" w:space="0" w:color="000000"/>
              <w:bottom w:val="single" w:sz="6"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32"/>
                <w:szCs w:val="32"/>
              </w:rPr>
            </w:pPr>
          </w:p>
        </w:tc>
      </w:tr>
      <w:tr w:rsidR="004C5960" w:rsidRPr="003232D2" w:rsidTr="0066680F">
        <w:trPr>
          <w:cantSplit/>
          <w:trHeight w:val="105"/>
        </w:trPr>
        <w:tc>
          <w:tcPr>
            <w:tcW w:w="4207" w:type="dxa"/>
            <w:tcBorders>
              <w:top w:val="single" w:sz="6" w:space="0" w:color="000000"/>
              <w:left w:val="single" w:sz="6" w:space="0" w:color="000000"/>
              <w:bottom w:val="single" w:sz="4" w:space="0" w:color="000000"/>
            </w:tcBorders>
            <w:shd w:val="clear" w:color="auto" w:fill="auto"/>
          </w:tcPr>
          <w:p w:rsidR="004C5960" w:rsidRPr="003232D2" w:rsidRDefault="004C5960" w:rsidP="000D64A2">
            <w:pPr>
              <w:spacing w:line="360" w:lineRule="auto"/>
              <w:ind w:left="720"/>
              <w:rPr>
                <w:rFonts w:asciiTheme="minorBidi" w:hAnsiTheme="minorBidi" w:cstheme="minorBidi"/>
                <w:sz w:val="24"/>
                <w:szCs w:val="24"/>
              </w:rPr>
            </w:pPr>
            <w:r w:rsidRPr="003232D2">
              <w:rPr>
                <w:rFonts w:asciiTheme="minorBidi" w:hAnsiTheme="minorBidi" w:cstheme="minorBidi"/>
                <w:sz w:val="32"/>
                <w:szCs w:val="32"/>
              </w:rPr>
              <w:t>1.1. Software Engineers</w:t>
            </w:r>
          </w:p>
        </w:tc>
        <w:tc>
          <w:tcPr>
            <w:tcW w:w="2250" w:type="dxa"/>
            <w:tcBorders>
              <w:top w:val="single" w:sz="6" w:space="0" w:color="000000"/>
              <w:left w:val="single" w:sz="6" w:space="0" w:color="000000"/>
              <w:bottom w:val="single" w:sz="4"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10000</w:t>
            </w:r>
          </w:p>
        </w:tc>
        <w:tc>
          <w:tcPr>
            <w:tcW w:w="2545" w:type="dxa"/>
            <w:gridSpan w:val="2"/>
            <w:tcBorders>
              <w:top w:val="single" w:sz="6" w:space="0" w:color="000000"/>
              <w:left w:val="single" w:sz="4" w:space="0" w:color="000000"/>
              <w:bottom w:val="single" w:sz="4"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170000</w:t>
            </w:r>
          </w:p>
        </w:tc>
      </w:tr>
      <w:tr w:rsidR="004C5960" w:rsidRPr="003232D2" w:rsidTr="0066680F">
        <w:trPr>
          <w:cantSplit/>
          <w:trHeight w:val="105"/>
        </w:trPr>
        <w:tc>
          <w:tcPr>
            <w:tcW w:w="4207" w:type="dxa"/>
            <w:tcBorders>
              <w:top w:val="single" w:sz="6" w:space="0" w:color="000000"/>
              <w:left w:val="single" w:sz="6" w:space="0" w:color="000000"/>
              <w:bottom w:val="single" w:sz="4" w:space="0" w:color="000000"/>
            </w:tcBorders>
            <w:shd w:val="clear" w:color="auto" w:fill="auto"/>
          </w:tcPr>
          <w:p w:rsidR="004C5960" w:rsidRPr="003232D2" w:rsidRDefault="004C5960" w:rsidP="000D64A2">
            <w:pPr>
              <w:spacing w:line="360" w:lineRule="auto"/>
              <w:ind w:left="720"/>
              <w:rPr>
                <w:rFonts w:asciiTheme="minorBidi" w:hAnsiTheme="minorBidi" w:cstheme="minorBidi"/>
                <w:sz w:val="24"/>
                <w:szCs w:val="24"/>
              </w:rPr>
            </w:pPr>
            <w:r w:rsidRPr="003232D2">
              <w:rPr>
                <w:rFonts w:asciiTheme="minorBidi" w:hAnsiTheme="minorBidi" w:cstheme="minorBidi"/>
                <w:sz w:val="32"/>
                <w:szCs w:val="32"/>
              </w:rPr>
              <w:t xml:space="preserve">1.2 Designers </w:t>
            </w:r>
          </w:p>
        </w:tc>
        <w:tc>
          <w:tcPr>
            <w:tcW w:w="2250" w:type="dxa"/>
            <w:tcBorders>
              <w:top w:val="single" w:sz="6" w:space="0" w:color="000000"/>
              <w:left w:val="single" w:sz="6" w:space="0" w:color="000000"/>
              <w:bottom w:val="single" w:sz="4"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4000</w:t>
            </w:r>
          </w:p>
        </w:tc>
        <w:tc>
          <w:tcPr>
            <w:tcW w:w="2545" w:type="dxa"/>
            <w:gridSpan w:val="2"/>
            <w:tcBorders>
              <w:top w:val="single" w:sz="6" w:space="0" w:color="000000"/>
              <w:left w:val="single" w:sz="4" w:space="0" w:color="000000"/>
              <w:bottom w:val="single" w:sz="4"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68000</w:t>
            </w:r>
          </w:p>
        </w:tc>
      </w:tr>
      <w:tr w:rsidR="004C5960" w:rsidRPr="003232D2" w:rsidTr="0066680F">
        <w:trPr>
          <w:cantSplit/>
          <w:trHeight w:val="105"/>
        </w:trPr>
        <w:tc>
          <w:tcPr>
            <w:tcW w:w="4207" w:type="dxa"/>
            <w:tcBorders>
              <w:top w:val="single" w:sz="6" w:space="0" w:color="000000"/>
              <w:left w:val="single" w:sz="6" w:space="0" w:color="000000"/>
              <w:bottom w:val="single" w:sz="4" w:space="0" w:color="000000"/>
            </w:tcBorders>
            <w:shd w:val="clear" w:color="auto" w:fill="auto"/>
          </w:tcPr>
          <w:p w:rsidR="004C5960" w:rsidRPr="003232D2" w:rsidRDefault="004C5960" w:rsidP="000D64A2">
            <w:pPr>
              <w:spacing w:line="360" w:lineRule="auto"/>
              <w:ind w:left="720"/>
              <w:rPr>
                <w:rFonts w:asciiTheme="minorBidi" w:hAnsiTheme="minorBidi" w:cstheme="minorBidi"/>
                <w:sz w:val="24"/>
                <w:szCs w:val="24"/>
              </w:rPr>
            </w:pPr>
            <w:r w:rsidRPr="003232D2">
              <w:rPr>
                <w:rFonts w:asciiTheme="minorBidi" w:hAnsiTheme="minorBidi" w:cstheme="minorBidi"/>
                <w:sz w:val="32"/>
                <w:szCs w:val="32"/>
              </w:rPr>
              <w:t>1.3 Testers</w:t>
            </w:r>
          </w:p>
        </w:tc>
        <w:tc>
          <w:tcPr>
            <w:tcW w:w="2250" w:type="dxa"/>
            <w:tcBorders>
              <w:top w:val="single" w:sz="6" w:space="0" w:color="000000"/>
              <w:left w:val="single" w:sz="6" w:space="0" w:color="000000"/>
              <w:bottom w:val="single" w:sz="4"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3000</w:t>
            </w:r>
          </w:p>
        </w:tc>
        <w:tc>
          <w:tcPr>
            <w:tcW w:w="2545" w:type="dxa"/>
            <w:gridSpan w:val="2"/>
            <w:tcBorders>
              <w:top w:val="single" w:sz="6" w:space="0" w:color="000000"/>
              <w:left w:val="single" w:sz="4" w:space="0" w:color="000000"/>
              <w:bottom w:val="single" w:sz="4"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51000</w:t>
            </w:r>
          </w:p>
        </w:tc>
      </w:tr>
      <w:tr w:rsidR="004C5960" w:rsidRPr="003232D2" w:rsidTr="0066680F">
        <w:trPr>
          <w:cantSplit/>
          <w:trHeight w:val="270"/>
        </w:trPr>
        <w:tc>
          <w:tcPr>
            <w:tcW w:w="4207" w:type="dxa"/>
            <w:tcBorders>
              <w:top w:val="single" w:sz="4" w:space="0" w:color="000000"/>
              <w:left w:val="single" w:sz="6" w:space="0" w:color="000000"/>
              <w:bottom w:val="double" w:sz="4" w:space="0" w:color="000000"/>
            </w:tcBorders>
            <w:shd w:val="clear" w:color="auto" w:fill="auto"/>
          </w:tcPr>
          <w:p w:rsidR="004C5960" w:rsidRPr="003232D2" w:rsidRDefault="004C5960" w:rsidP="000D64A2">
            <w:pPr>
              <w:spacing w:line="360" w:lineRule="auto"/>
              <w:ind w:left="720"/>
              <w:rPr>
                <w:rFonts w:asciiTheme="minorBidi" w:hAnsiTheme="minorBidi" w:cstheme="minorBidi"/>
                <w:sz w:val="24"/>
                <w:szCs w:val="24"/>
              </w:rPr>
            </w:pPr>
            <w:r w:rsidRPr="003232D2">
              <w:rPr>
                <w:rFonts w:asciiTheme="minorBidi" w:hAnsiTheme="minorBidi" w:cstheme="minorBidi"/>
                <w:sz w:val="32"/>
                <w:szCs w:val="32"/>
              </w:rPr>
              <w:t>1.</w:t>
            </w:r>
            <w:proofErr w:type="gramStart"/>
            <w:r w:rsidRPr="003232D2">
              <w:rPr>
                <w:rFonts w:asciiTheme="minorBidi" w:hAnsiTheme="minorBidi" w:cstheme="minorBidi"/>
                <w:sz w:val="32"/>
                <w:szCs w:val="32"/>
              </w:rPr>
              <w:t>2.Tools</w:t>
            </w:r>
            <w:proofErr w:type="gramEnd"/>
          </w:p>
        </w:tc>
        <w:tc>
          <w:tcPr>
            <w:tcW w:w="2250" w:type="dxa"/>
            <w:tcBorders>
              <w:top w:val="single" w:sz="4" w:space="0" w:color="000000"/>
              <w:left w:val="single" w:sz="6" w:space="0" w:color="000000"/>
              <w:bottom w:val="double" w:sz="4"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3000/year</w:t>
            </w:r>
          </w:p>
        </w:tc>
        <w:tc>
          <w:tcPr>
            <w:tcW w:w="2545" w:type="dxa"/>
            <w:gridSpan w:val="2"/>
            <w:tcBorders>
              <w:top w:val="single" w:sz="4" w:space="0" w:color="000000"/>
              <w:left w:val="single" w:sz="4" w:space="0" w:color="000000"/>
              <w:bottom w:val="double" w:sz="4"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51000/year</w:t>
            </w:r>
          </w:p>
        </w:tc>
      </w:tr>
      <w:tr w:rsidR="004C5960" w:rsidRPr="003232D2" w:rsidTr="0066680F">
        <w:trPr>
          <w:cantSplit/>
          <w:trHeight w:val="106"/>
        </w:trPr>
        <w:tc>
          <w:tcPr>
            <w:tcW w:w="4207" w:type="dxa"/>
            <w:tcBorders>
              <w:top w:val="double" w:sz="4" w:space="0" w:color="000000"/>
              <w:left w:val="single" w:sz="6" w:space="0" w:color="000000"/>
              <w:bottom w:val="double" w:sz="4" w:space="0" w:color="000000"/>
            </w:tcBorders>
            <w:shd w:val="clear" w:color="auto" w:fill="auto"/>
          </w:tcPr>
          <w:p w:rsidR="004C5960" w:rsidRPr="003232D2" w:rsidRDefault="004C5960" w:rsidP="000D64A2">
            <w:pPr>
              <w:spacing w:line="360" w:lineRule="auto"/>
              <w:jc w:val="center"/>
              <w:rPr>
                <w:rFonts w:asciiTheme="minorBidi" w:hAnsiTheme="minorBidi" w:cstheme="minorBidi"/>
                <w:sz w:val="24"/>
                <w:szCs w:val="24"/>
              </w:rPr>
            </w:pPr>
            <w:r w:rsidRPr="003232D2">
              <w:rPr>
                <w:rFonts w:asciiTheme="minorBidi" w:hAnsiTheme="minorBidi" w:cstheme="minorBidi"/>
                <w:sz w:val="32"/>
                <w:szCs w:val="32"/>
              </w:rPr>
              <w:t>Total</w:t>
            </w:r>
          </w:p>
        </w:tc>
        <w:tc>
          <w:tcPr>
            <w:tcW w:w="2250" w:type="dxa"/>
            <w:tcBorders>
              <w:top w:val="double" w:sz="4" w:space="0" w:color="000000"/>
              <w:left w:val="single" w:sz="6" w:space="0" w:color="000000"/>
              <w:bottom w:val="double" w:sz="4"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17000-3000/year</w:t>
            </w:r>
          </w:p>
        </w:tc>
        <w:tc>
          <w:tcPr>
            <w:tcW w:w="2545" w:type="dxa"/>
            <w:gridSpan w:val="2"/>
            <w:tcBorders>
              <w:top w:val="double" w:sz="4" w:space="0" w:color="000000"/>
              <w:left w:val="single" w:sz="4" w:space="0" w:color="000000"/>
              <w:bottom w:val="double" w:sz="4"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289,250-51000/year</w:t>
            </w:r>
          </w:p>
        </w:tc>
      </w:tr>
      <w:tr w:rsidR="004C5960" w:rsidRPr="003232D2" w:rsidTr="0066680F">
        <w:trPr>
          <w:cantSplit/>
          <w:trHeight w:val="106"/>
        </w:trPr>
        <w:tc>
          <w:tcPr>
            <w:tcW w:w="4207" w:type="dxa"/>
            <w:tcBorders>
              <w:top w:val="double" w:sz="4" w:space="0" w:color="000000"/>
              <w:left w:val="single" w:sz="6" w:space="0" w:color="000000"/>
              <w:bottom w:val="single" w:sz="6" w:space="0" w:color="000000"/>
            </w:tcBorders>
            <w:shd w:val="clear" w:color="auto" w:fill="auto"/>
          </w:tcPr>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b/>
                <w:bCs/>
                <w:sz w:val="32"/>
                <w:szCs w:val="32"/>
              </w:rPr>
              <w:t>2. Deployment Cost</w:t>
            </w:r>
          </w:p>
        </w:tc>
        <w:tc>
          <w:tcPr>
            <w:tcW w:w="2250" w:type="dxa"/>
            <w:tcBorders>
              <w:top w:val="double" w:sz="4" w:space="0" w:color="000000"/>
              <w:left w:val="single" w:sz="6" w:space="0" w:color="000000"/>
              <w:bottom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b/>
                <w:bCs/>
                <w:sz w:val="32"/>
                <w:szCs w:val="32"/>
              </w:rPr>
            </w:pPr>
          </w:p>
        </w:tc>
        <w:tc>
          <w:tcPr>
            <w:tcW w:w="2545" w:type="dxa"/>
            <w:gridSpan w:val="2"/>
            <w:tcBorders>
              <w:top w:val="double" w:sz="4" w:space="0" w:color="000000"/>
              <w:left w:val="single" w:sz="4" w:space="0" w:color="000000"/>
              <w:bottom w:val="single" w:sz="6"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b/>
                <w:bCs/>
                <w:sz w:val="32"/>
                <w:szCs w:val="32"/>
              </w:rPr>
            </w:pPr>
          </w:p>
        </w:tc>
      </w:tr>
      <w:tr w:rsidR="004C5960" w:rsidRPr="003232D2" w:rsidTr="0066680F">
        <w:trPr>
          <w:cantSplit/>
          <w:trHeight w:val="106"/>
        </w:trPr>
        <w:tc>
          <w:tcPr>
            <w:tcW w:w="4207"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pacing w:line="360" w:lineRule="auto"/>
              <w:ind w:left="720"/>
              <w:rPr>
                <w:rFonts w:asciiTheme="minorBidi" w:hAnsiTheme="minorBidi" w:cstheme="minorBidi"/>
                <w:sz w:val="24"/>
                <w:szCs w:val="24"/>
              </w:rPr>
            </w:pPr>
            <w:r w:rsidRPr="003232D2">
              <w:rPr>
                <w:rFonts w:asciiTheme="minorBidi" w:hAnsiTheme="minorBidi" w:cstheme="minorBidi"/>
                <w:sz w:val="32"/>
                <w:szCs w:val="32"/>
              </w:rPr>
              <w:t>1.1 Maintenance</w:t>
            </w:r>
          </w:p>
        </w:tc>
        <w:tc>
          <w:tcPr>
            <w:tcW w:w="2250"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300/month</w:t>
            </w:r>
          </w:p>
        </w:tc>
        <w:tc>
          <w:tcPr>
            <w:tcW w:w="2545" w:type="dxa"/>
            <w:gridSpan w:val="2"/>
            <w:tcBorders>
              <w:top w:val="single" w:sz="6" w:space="0" w:color="000000"/>
              <w:left w:val="single" w:sz="4" w:space="0" w:color="000000"/>
              <w:bottom w:val="single" w:sz="6"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5100/month</w:t>
            </w:r>
          </w:p>
        </w:tc>
      </w:tr>
      <w:tr w:rsidR="004C5960" w:rsidRPr="003232D2" w:rsidTr="0066680F">
        <w:trPr>
          <w:cantSplit/>
          <w:trHeight w:val="106"/>
        </w:trPr>
        <w:tc>
          <w:tcPr>
            <w:tcW w:w="4207"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pacing w:line="360" w:lineRule="auto"/>
              <w:ind w:left="720"/>
              <w:rPr>
                <w:rFonts w:asciiTheme="minorBidi" w:hAnsiTheme="minorBidi" w:cstheme="minorBidi"/>
                <w:sz w:val="24"/>
                <w:szCs w:val="24"/>
              </w:rPr>
            </w:pPr>
            <w:r w:rsidRPr="003232D2">
              <w:rPr>
                <w:rFonts w:asciiTheme="minorBidi" w:hAnsiTheme="minorBidi" w:cstheme="minorBidi"/>
                <w:sz w:val="32"/>
                <w:szCs w:val="32"/>
              </w:rPr>
              <w:t>1.2 Servers</w:t>
            </w:r>
          </w:p>
        </w:tc>
        <w:tc>
          <w:tcPr>
            <w:tcW w:w="2250" w:type="dxa"/>
            <w:tcBorders>
              <w:top w:val="single" w:sz="6" w:space="0" w:color="000000"/>
              <w:left w:val="single" w:sz="6" w:space="0" w:color="000000"/>
              <w:bottom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750/year</w:t>
            </w:r>
          </w:p>
        </w:tc>
        <w:tc>
          <w:tcPr>
            <w:tcW w:w="2545" w:type="dxa"/>
            <w:gridSpan w:val="2"/>
            <w:tcBorders>
              <w:top w:val="single" w:sz="6" w:space="0" w:color="000000"/>
              <w:left w:val="single" w:sz="4" w:space="0" w:color="000000"/>
              <w:bottom w:val="single" w:sz="6"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12750/year</w:t>
            </w:r>
          </w:p>
        </w:tc>
      </w:tr>
      <w:tr w:rsidR="004C5960" w:rsidRPr="003232D2" w:rsidTr="0066680F">
        <w:trPr>
          <w:cantSplit/>
          <w:trHeight w:val="106"/>
        </w:trPr>
        <w:tc>
          <w:tcPr>
            <w:tcW w:w="4207" w:type="dxa"/>
            <w:tcBorders>
              <w:top w:val="single" w:sz="6" w:space="0" w:color="000000"/>
              <w:left w:val="single" w:sz="6" w:space="0" w:color="000000"/>
              <w:bottom w:val="double" w:sz="4" w:space="0" w:color="000000"/>
            </w:tcBorders>
            <w:shd w:val="clear" w:color="auto" w:fill="auto"/>
          </w:tcPr>
          <w:p w:rsidR="004C5960" w:rsidRPr="003232D2" w:rsidRDefault="004C5960" w:rsidP="000D64A2">
            <w:pPr>
              <w:spacing w:line="360" w:lineRule="auto"/>
              <w:ind w:left="720"/>
              <w:rPr>
                <w:rFonts w:asciiTheme="minorBidi" w:hAnsiTheme="minorBidi" w:cstheme="minorBidi"/>
                <w:sz w:val="24"/>
                <w:szCs w:val="24"/>
              </w:rPr>
            </w:pPr>
            <w:r w:rsidRPr="003232D2">
              <w:rPr>
                <w:rFonts w:asciiTheme="minorBidi" w:hAnsiTheme="minorBidi" w:cstheme="minorBidi"/>
                <w:sz w:val="32"/>
                <w:szCs w:val="32"/>
              </w:rPr>
              <w:t>1.3 Marketing</w:t>
            </w:r>
          </w:p>
        </w:tc>
        <w:tc>
          <w:tcPr>
            <w:tcW w:w="2250" w:type="dxa"/>
            <w:tcBorders>
              <w:top w:val="single" w:sz="6" w:space="0" w:color="000000"/>
              <w:left w:val="single" w:sz="6" w:space="0" w:color="000000"/>
              <w:bottom w:val="double" w:sz="4"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6000</w:t>
            </w:r>
          </w:p>
        </w:tc>
        <w:tc>
          <w:tcPr>
            <w:tcW w:w="2545" w:type="dxa"/>
            <w:gridSpan w:val="2"/>
            <w:tcBorders>
              <w:top w:val="single" w:sz="6" w:space="0" w:color="000000"/>
              <w:left w:val="single" w:sz="4" w:space="0" w:color="000000"/>
              <w:bottom w:val="double" w:sz="4"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102000</w:t>
            </w:r>
          </w:p>
        </w:tc>
      </w:tr>
      <w:tr w:rsidR="004C5960" w:rsidRPr="003232D2" w:rsidTr="0066680F">
        <w:trPr>
          <w:cantSplit/>
          <w:trHeight w:val="106"/>
        </w:trPr>
        <w:tc>
          <w:tcPr>
            <w:tcW w:w="4207" w:type="dxa"/>
            <w:tcBorders>
              <w:top w:val="double" w:sz="4" w:space="0" w:color="000000"/>
              <w:left w:val="single" w:sz="6" w:space="0" w:color="000000"/>
              <w:bottom w:val="double" w:sz="4" w:space="0" w:color="000000"/>
            </w:tcBorders>
            <w:shd w:val="clear" w:color="auto" w:fill="auto"/>
          </w:tcPr>
          <w:p w:rsidR="004C5960" w:rsidRPr="003232D2" w:rsidRDefault="004C5960" w:rsidP="000D64A2">
            <w:pPr>
              <w:spacing w:line="360" w:lineRule="auto"/>
              <w:jc w:val="center"/>
              <w:rPr>
                <w:rFonts w:asciiTheme="minorBidi" w:hAnsiTheme="minorBidi" w:cstheme="minorBidi"/>
                <w:sz w:val="24"/>
                <w:szCs w:val="24"/>
              </w:rPr>
            </w:pPr>
            <w:r w:rsidRPr="003232D2">
              <w:rPr>
                <w:rFonts w:asciiTheme="minorBidi" w:hAnsiTheme="minorBidi" w:cstheme="minorBidi"/>
                <w:sz w:val="32"/>
                <w:szCs w:val="32"/>
              </w:rPr>
              <w:lastRenderedPageBreak/>
              <w:t>Total</w:t>
            </w:r>
          </w:p>
        </w:tc>
        <w:tc>
          <w:tcPr>
            <w:tcW w:w="2250" w:type="dxa"/>
            <w:tcBorders>
              <w:top w:val="double" w:sz="4" w:space="0" w:color="000000"/>
              <w:left w:val="single" w:sz="6" w:space="0" w:color="000000"/>
              <w:bottom w:val="double" w:sz="4"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6000-750/year-300/month</w:t>
            </w:r>
          </w:p>
        </w:tc>
        <w:tc>
          <w:tcPr>
            <w:tcW w:w="2545" w:type="dxa"/>
            <w:gridSpan w:val="2"/>
            <w:tcBorders>
              <w:top w:val="double" w:sz="4" w:space="0" w:color="000000"/>
              <w:left w:val="single" w:sz="4" w:space="0" w:color="000000"/>
              <w:bottom w:val="double" w:sz="4"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102000-5100/month-12750/year</w:t>
            </w:r>
          </w:p>
        </w:tc>
      </w:tr>
      <w:tr w:rsidR="004C5960" w:rsidRPr="003232D2" w:rsidTr="0066680F">
        <w:trPr>
          <w:cantSplit/>
          <w:trHeight w:val="106"/>
        </w:trPr>
        <w:tc>
          <w:tcPr>
            <w:tcW w:w="4207" w:type="dxa"/>
            <w:tcBorders>
              <w:top w:val="double" w:sz="4" w:space="0" w:color="000000"/>
              <w:left w:val="single" w:sz="6" w:space="0" w:color="000000"/>
              <w:bottom w:val="single" w:sz="6" w:space="0" w:color="000000"/>
            </w:tcBorders>
            <w:shd w:val="clear" w:color="auto" w:fill="auto"/>
          </w:tcPr>
          <w:p w:rsidR="004C5960" w:rsidRPr="003232D2" w:rsidRDefault="004C5960" w:rsidP="000D64A2">
            <w:pPr>
              <w:pStyle w:val="CMId"/>
              <w:widowControl w:val="0"/>
              <w:spacing w:before="0" w:after="0" w:line="360" w:lineRule="auto"/>
              <w:rPr>
                <w:rFonts w:asciiTheme="minorBidi" w:hAnsiTheme="minorBidi" w:cstheme="minorBidi"/>
                <w:sz w:val="32"/>
                <w:szCs w:val="32"/>
              </w:rPr>
            </w:pPr>
            <w:r w:rsidRPr="003232D2">
              <w:rPr>
                <w:rFonts w:asciiTheme="minorBidi" w:hAnsiTheme="minorBidi" w:cstheme="minorBidi"/>
                <w:sz w:val="32"/>
                <w:szCs w:val="32"/>
                <w:lang w:val="en-US"/>
              </w:rPr>
              <w:t>Total Estimated Cost</w:t>
            </w:r>
          </w:p>
        </w:tc>
        <w:tc>
          <w:tcPr>
            <w:tcW w:w="2250" w:type="dxa"/>
            <w:tcBorders>
              <w:top w:val="double" w:sz="4" w:space="0" w:color="000000"/>
              <w:left w:val="single" w:sz="6" w:space="0" w:color="000000"/>
              <w:bottom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23000-3750/year-300month</w:t>
            </w:r>
          </w:p>
        </w:tc>
        <w:tc>
          <w:tcPr>
            <w:tcW w:w="2545" w:type="dxa"/>
            <w:gridSpan w:val="2"/>
            <w:tcBorders>
              <w:top w:val="double" w:sz="4" w:space="0" w:color="000000"/>
              <w:left w:val="single" w:sz="4" w:space="0" w:color="000000"/>
              <w:bottom w:val="single" w:sz="6" w:space="0" w:color="000000"/>
              <w:right w:val="single" w:sz="6" w:space="0" w:color="000000"/>
            </w:tcBorders>
            <w:shd w:val="clear" w:color="auto" w:fill="auto"/>
          </w:tcPr>
          <w:p w:rsidR="004C5960" w:rsidRPr="003232D2" w:rsidRDefault="004C5960" w:rsidP="000D64A2">
            <w:pPr>
              <w:snapToGrid w:val="0"/>
              <w:spacing w:line="360" w:lineRule="auto"/>
              <w:jc w:val="center"/>
              <w:rPr>
                <w:rFonts w:asciiTheme="minorBidi" w:hAnsiTheme="minorBidi" w:cstheme="minorBidi"/>
                <w:sz w:val="24"/>
                <w:szCs w:val="24"/>
              </w:rPr>
            </w:pPr>
            <w:r w:rsidRPr="003232D2">
              <w:rPr>
                <w:rFonts w:asciiTheme="minorBidi" w:hAnsiTheme="minorBidi" w:cstheme="minorBidi"/>
                <w:sz w:val="32"/>
                <w:szCs w:val="32"/>
              </w:rPr>
              <w:t>391,250-63,750/year-5100/month</w:t>
            </w:r>
          </w:p>
        </w:tc>
      </w:tr>
    </w:tbl>
    <w:p w:rsidR="004C5960" w:rsidRPr="003232D2" w:rsidRDefault="004C5960" w:rsidP="000D64A2">
      <w:pPr>
        <w:pStyle w:val="Caption"/>
        <w:spacing w:before="120" w:line="360" w:lineRule="auto"/>
        <w:rPr>
          <w:rFonts w:asciiTheme="minorBidi" w:hAnsiTheme="minorBidi" w:cstheme="minorBidi"/>
          <w:sz w:val="32"/>
          <w:szCs w:val="32"/>
        </w:rPr>
      </w:pPr>
      <w:r w:rsidRPr="003232D2">
        <w:rPr>
          <w:rFonts w:asciiTheme="minorBidi" w:hAnsiTheme="minorBidi" w:cstheme="minorBidi"/>
          <w:b/>
          <w:bCs/>
          <w:sz w:val="32"/>
          <w:szCs w:val="32"/>
        </w:rPr>
        <w:t>Table 2: Cost Estimate</w:t>
      </w:r>
    </w:p>
    <w:p w:rsidR="004C5960" w:rsidRPr="003232D2" w:rsidRDefault="004C5960" w:rsidP="000D64A2">
      <w:pPr>
        <w:spacing w:line="360" w:lineRule="auto"/>
        <w:jc w:val="center"/>
        <w:rPr>
          <w:rFonts w:asciiTheme="minorBidi" w:hAnsiTheme="minorBidi" w:cstheme="minorBidi"/>
          <w:b/>
          <w:bCs/>
          <w:sz w:val="32"/>
          <w:szCs w:val="32"/>
        </w:rPr>
      </w:pPr>
    </w:p>
    <w:p w:rsidR="004C5960" w:rsidRPr="003232D2" w:rsidRDefault="004C5960" w:rsidP="000D64A2">
      <w:pPr>
        <w:spacing w:line="360" w:lineRule="auto"/>
        <w:jc w:val="both"/>
        <w:rPr>
          <w:rFonts w:asciiTheme="minorBidi" w:hAnsiTheme="minorBidi" w:cstheme="minorBidi"/>
          <w:b/>
          <w:bCs/>
          <w:sz w:val="32"/>
          <w:szCs w:val="32"/>
        </w:rPr>
      </w:pPr>
    </w:p>
    <w:p w:rsidR="004C5960" w:rsidRPr="003232D2" w:rsidRDefault="004C5960" w:rsidP="000D64A2">
      <w:pPr>
        <w:spacing w:line="360" w:lineRule="auto"/>
        <w:rPr>
          <w:rFonts w:asciiTheme="minorBidi" w:hAnsiTheme="minorBidi" w:cstheme="minorBidi"/>
          <w:b/>
          <w:bCs/>
          <w:sz w:val="32"/>
          <w:szCs w:val="32"/>
        </w:rPr>
      </w:pPr>
    </w:p>
    <w:p w:rsidR="004C5960" w:rsidRPr="003232D2" w:rsidRDefault="004C5960" w:rsidP="000D64A2">
      <w:pPr>
        <w:pStyle w:val="Heading1"/>
        <w:spacing w:line="360" w:lineRule="auto"/>
        <w:rPr>
          <w:rFonts w:asciiTheme="minorBidi" w:hAnsiTheme="minorBidi" w:cstheme="minorBidi"/>
          <w:sz w:val="32"/>
          <w:szCs w:val="24"/>
        </w:rPr>
      </w:pPr>
      <w:bookmarkStart w:id="22" w:name="__RefHeading___Toc317768633"/>
      <w:bookmarkEnd w:id="22"/>
      <w:r w:rsidRPr="003232D2">
        <w:rPr>
          <w:rFonts w:asciiTheme="minorBidi" w:hAnsiTheme="minorBidi" w:cstheme="minorBidi"/>
          <w:sz w:val="36"/>
          <w:szCs w:val="36"/>
        </w:rPr>
        <w:t>Feasibility Study</w:t>
      </w:r>
    </w:p>
    <w:p w:rsidR="004C5960" w:rsidRPr="003232D2" w:rsidRDefault="004C5960" w:rsidP="000D64A2">
      <w:pPr>
        <w:spacing w:line="360" w:lineRule="auto"/>
        <w:rPr>
          <w:rFonts w:asciiTheme="minorBidi" w:hAnsiTheme="minorBidi" w:cstheme="minorBidi"/>
          <w:sz w:val="24"/>
          <w:szCs w:val="24"/>
        </w:rPr>
      </w:pPr>
      <w:r w:rsidRPr="003232D2">
        <w:rPr>
          <w:rStyle w:val="fontstyle01"/>
          <w:rFonts w:asciiTheme="minorBidi" w:hAnsiTheme="minorBidi" w:cstheme="minorBidi"/>
          <w:sz w:val="28"/>
          <w:szCs w:val="28"/>
        </w:rPr>
        <w:t xml:space="preserve"> </w:t>
      </w:r>
      <w:r w:rsidRPr="003232D2">
        <w:rPr>
          <w:rStyle w:val="fontstyle21"/>
          <w:rFonts w:asciiTheme="minorBidi" w:hAnsiTheme="minorBidi" w:cstheme="minorBidi"/>
          <w:sz w:val="28"/>
          <w:szCs w:val="28"/>
        </w:rPr>
        <w:t>Business Justification:</w:t>
      </w:r>
    </w:p>
    <w:p w:rsidR="004C5960" w:rsidRPr="003232D2" w:rsidRDefault="004C5960" w:rsidP="00262460">
      <w:pPr>
        <w:numPr>
          <w:ilvl w:val="0"/>
          <w:numId w:val="7"/>
        </w:numPr>
        <w:spacing w:line="360" w:lineRule="auto"/>
        <w:rPr>
          <w:rFonts w:asciiTheme="minorBidi" w:hAnsiTheme="minorBidi" w:cstheme="minorBidi"/>
          <w:sz w:val="24"/>
          <w:szCs w:val="24"/>
        </w:rPr>
      </w:pPr>
      <w:r w:rsidRPr="003232D2">
        <w:rPr>
          <w:rStyle w:val="fontstyle21"/>
          <w:rFonts w:asciiTheme="minorBidi" w:hAnsiTheme="minorBidi" w:cstheme="minorBidi"/>
          <w:sz w:val="28"/>
          <w:szCs w:val="28"/>
        </w:rPr>
        <w:t xml:space="preserve">It will add full functional android </w:t>
      </w:r>
      <w:proofErr w:type="gramStart"/>
      <w:r w:rsidRPr="003232D2">
        <w:rPr>
          <w:rStyle w:val="fontstyle21"/>
          <w:rFonts w:asciiTheme="minorBidi" w:hAnsiTheme="minorBidi" w:cstheme="minorBidi"/>
          <w:sz w:val="28"/>
          <w:szCs w:val="28"/>
        </w:rPr>
        <w:t>app  that</w:t>
      </w:r>
      <w:proofErr w:type="gramEnd"/>
      <w:r w:rsidRPr="003232D2">
        <w:rPr>
          <w:rStyle w:val="fontstyle21"/>
          <w:rFonts w:asciiTheme="minorBidi" w:hAnsiTheme="minorBidi" w:cstheme="minorBidi"/>
          <w:sz w:val="28"/>
          <w:szCs w:val="28"/>
        </w:rPr>
        <w:t xml:space="preserve"> serves as a community for young programmers </w:t>
      </w:r>
      <w:r w:rsidRPr="003232D2">
        <w:rPr>
          <w:rFonts w:asciiTheme="minorBidi" w:hAnsiTheme="minorBidi" w:cstheme="minorBidi"/>
          <w:color w:val="000000"/>
          <w:sz w:val="28"/>
          <w:szCs w:val="28"/>
        </w:rPr>
        <w:t xml:space="preserve">and their instructors </w:t>
      </w:r>
    </w:p>
    <w:p w:rsidR="004C5960" w:rsidRPr="003232D2" w:rsidRDefault="004C5960" w:rsidP="000D64A2">
      <w:pPr>
        <w:spacing w:line="360" w:lineRule="auto"/>
        <w:ind w:left="360"/>
        <w:rPr>
          <w:rFonts w:asciiTheme="minorBidi" w:hAnsiTheme="minorBidi" w:cstheme="minorBidi"/>
          <w:color w:val="000000"/>
          <w:sz w:val="28"/>
          <w:szCs w:val="28"/>
        </w:rPr>
      </w:pPr>
    </w:p>
    <w:p w:rsidR="004C5960" w:rsidRPr="003232D2" w:rsidRDefault="004C5960" w:rsidP="000D64A2">
      <w:pPr>
        <w:spacing w:line="360" w:lineRule="auto"/>
        <w:ind w:left="360"/>
        <w:rPr>
          <w:rFonts w:asciiTheme="minorBidi" w:hAnsiTheme="minorBidi" w:cstheme="minorBidi"/>
          <w:sz w:val="24"/>
          <w:szCs w:val="24"/>
        </w:rPr>
      </w:pPr>
      <w:r w:rsidRPr="003232D2">
        <w:rPr>
          <w:rStyle w:val="fontstyle21"/>
          <w:rFonts w:asciiTheme="minorBidi" w:hAnsiTheme="minorBidi" w:cstheme="minorBidi"/>
          <w:sz w:val="28"/>
          <w:szCs w:val="28"/>
        </w:rPr>
        <w:t>System Engineering</w:t>
      </w:r>
    </w:p>
    <w:p w:rsidR="004C5960" w:rsidRPr="003232D2" w:rsidRDefault="004C5960" w:rsidP="000D64A2">
      <w:pPr>
        <w:spacing w:line="360" w:lineRule="auto"/>
        <w:ind w:left="360"/>
        <w:rPr>
          <w:rFonts w:asciiTheme="minorBidi" w:hAnsiTheme="minorBidi" w:cstheme="minorBidi"/>
          <w:sz w:val="24"/>
          <w:szCs w:val="24"/>
        </w:rPr>
      </w:pPr>
    </w:p>
    <w:p w:rsidR="004C5960" w:rsidRPr="003232D2" w:rsidRDefault="004C5960" w:rsidP="00262460">
      <w:pPr>
        <w:numPr>
          <w:ilvl w:val="0"/>
          <w:numId w:val="7"/>
        </w:numPr>
        <w:spacing w:line="360" w:lineRule="auto"/>
        <w:rPr>
          <w:rFonts w:asciiTheme="minorBidi" w:hAnsiTheme="minorBidi" w:cstheme="minorBidi"/>
          <w:sz w:val="24"/>
          <w:szCs w:val="24"/>
        </w:rPr>
      </w:pPr>
      <w:r w:rsidRPr="003232D2">
        <w:rPr>
          <w:rStyle w:val="fontstyle21"/>
          <w:rFonts w:asciiTheme="minorBidi" w:hAnsiTheme="minorBidi" w:cstheme="minorBidi"/>
          <w:sz w:val="28"/>
          <w:szCs w:val="28"/>
        </w:rPr>
        <w:t xml:space="preserve">System will be developed using android studio, </w:t>
      </w:r>
      <w:proofErr w:type="spellStart"/>
      <w:r w:rsidRPr="003232D2">
        <w:rPr>
          <w:rStyle w:val="fontstyle21"/>
          <w:rFonts w:asciiTheme="minorBidi" w:hAnsiTheme="minorBidi" w:cstheme="minorBidi"/>
          <w:sz w:val="28"/>
          <w:szCs w:val="28"/>
        </w:rPr>
        <w:t>mysql</w:t>
      </w:r>
      <w:proofErr w:type="spellEnd"/>
      <w:r w:rsidRPr="003232D2">
        <w:rPr>
          <w:rStyle w:val="fontstyle21"/>
          <w:rFonts w:asciiTheme="minorBidi" w:hAnsiTheme="minorBidi" w:cstheme="minorBidi"/>
          <w:sz w:val="28"/>
          <w:szCs w:val="28"/>
        </w:rPr>
        <w:t xml:space="preserve"> database and java programming          language</w:t>
      </w:r>
    </w:p>
    <w:p w:rsidR="004C5960" w:rsidRPr="003232D2" w:rsidRDefault="004C5960" w:rsidP="00262460">
      <w:pPr>
        <w:numPr>
          <w:ilvl w:val="0"/>
          <w:numId w:val="7"/>
        </w:numPr>
        <w:spacing w:line="360" w:lineRule="auto"/>
        <w:rPr>
          <w:rFonts w:asciiTheme="minorBidi" w:hAnsiTheme="minorBidi" w:cstheme="minorBidi"/>
          <w:sz w:val="24"/>
          <w:szCs w:val="24"/>
        </w:rPr>
      </w:pPr>
      <w:r w:rsidRPr="003232D2">
        <w:rPr>
          <w:rStyle w:val="fontstyle21"/>
          <w:rFonts w:asciiTheme="minorBidi" w:hAnsiTheme="minorBidi" w:cstheme="minorBidi"/>
          <w:sz w:val="28"/>
          <w:szCs w:val="28"/>
        </w:rPr>
        <w:t>Project will be done within budget as expenditures are all fixed and not price-changing</w:t>
      </w:r>
      <w:r w:rsidRPr="003232D2">
        <w:rPr>
          <w:rFonts w:asciiTheme="minorBidi" w:hAnsiTheme="minorBidi" w:cstheme="minorBidi"/>
          <w:color w:val="000000"/>
          <w:sz w:val="24"/>
          <w:szCs w:val="24"/>
        </w:rPr>
        <w:br/>
      </w:r>
      <w:r w:rsidRPr="003232D2">
        <w:rPr>
          <w:rStyle w:val="fontstyle01"/>
          <w:rFonts w:asciiTheme="minorBidi" w:hAnsiTheme="minorBidi" w:cstheme="minorBidi"/>
          <w:sz w:val="28"/>
          <w:szCs w:val="28"/>
        </w:rPr>
        <w:t xml:space="preserve"> </w:t>
      </w:r>
      <w:r w:rsidRPr="003232D2">
        <w:rPr>
          <w:rStyle w:val="fontstyle21"/>
          <w:rFonts w:asciiTheme="minorBidi" w:hAnsiTheme="minorBidi" w:cstheme="minorBidi"/>
          <w:sz w:val="28"/>
          <w:szCs w:val="28"/>
        </w:rPr>
        <w:t xml:space="preserve">Time constraints (e.g. exams, other projects, </w:t>
      </w:r>
      <w:proofErr w:type="gramStart"/>
      <w:r w:rsidRPr="003232D2">
        <w:rPr>
          <w:rStyle w:val="fontstyle21"/>
          <w:rFonts w:asciiTheme="minorBidi" w:hAnsiTheme="minorBidi" w:cstheme="minorBidi"/>
          <w:sz w:val="28"/>
          <w:szCs w:val="28"/>
        </w:rPr>
        <w:t>deadlines,...</w:t>
      </w:r>
      <w:proofErr w:type="spellStart"/>
      <w:proofErr w:type="gramEnd"/>
      <w:r w:rsidRPr="003232D2">
        <w:rPr>
          <w:rStyle w:val="fontstyle21"/>
          <w:rFonts w:asciiTheme="minorBidi" w:hAnsiTheme="minorBidi" w:cstheme="minorBidi"/>
          <w:sz w:val="28"/>
          <w:szCs w:val="28"/>
        </w:rPr>
        <w:t>etc</w:t>
      </w:r>
      <w:proofErr w:type="spellEnd"/>
      <w:r w:rsidRPr="003232D2">
        <w:rPr>
          <w:rStyle w:val="fontstyle21"/>
          <w:rFonts w:asciiTheme="minorBidi" w:hAnsiTheme="minorBidi" w:cstheme="minorBidi"/>
          <w:sz w:val="28"/>
          <w:szCs w:val="28"/>
        </w:rPr>
        <w:t>) will be handled</w:t>
      </w:r>
      <w:r w:rsidRPr="003232D2">
        <w:rPr>
          <w:rFonts w:asciiTheme="minorBidi" w:hAnsiTheme="minorBidi" w:cstheme="minorBidi"/>
          <w:color w:val="000000"/>
          <w:sz w:val="24"/>
          <w:szCs w:val="24"/>
        </w:rPr>
        <w:br/>
      </w:r>
      <w:r w:rsidRPr="003232D2">
        <w:rPr>
          <w:rStyle w:val="fontstyle21"/>
          <w:rFonts w:asciiTheme="minorBidi" w:hAnsiTheme="minorBidi" w:cstheme="minorBidi"/>
          <w:sz w:val="28"/>
          <w:szCs w:val="28"/>
        </w:rPr>
        <w:t>effectively by tasks assignment on well managed time plan</w:t>
      </w:r>
    </w:p>
    <w:p w:rsidR="004C5960" w:rsidRPr="003232D2" w:rsidRDefault="004C5960" w:rsidP="000D64A2">
      <w:pPr>
        <w:spacing w:line="360" w:lineRule="auto"/>
        <w:rPr>
          <w:rFonts w:asciiTheme="minorBidi" w:hAnsiTheme="minorBidi" w:cstheme="minorBidi"/>
          <w:sz w:val="24"/>
          <w:szCs w:val="24"/>
        </w:rPr>
      </w:pPr>
      <w:r w:rsidRPr="003232D2">
        <w:rPr>
          <w:rFonts w:asciiTheme="minorBidi" w:hAnsiTheme="minorBidi" w:cstheme="minorBidi"/>
          <w:color w:val="000000"/>
          <w:sz w:val="24"/>
          <w:szCs w:val="24"/>
        </w:rPr>
        <w:lastRenderedPageBreak/>
        <w:br/>
      </w:r>
      <w:r w:rsidRPr="003232D2">
        <w:rPr>
          <w:rStyle w:val="fontstyle01"/>
          <w:rFonts w:asciiTheme="minorBidi" w:hAnsiTheme="minorBidi" w:cstheme="minorBidi"/>
          <w:sz w:val="28"/>
          <w:szCs w:val="28"/>
        </w:rPr>
        <w:t xml:space="preserve"> </w:t>
      </w:r>
      <w:r w:rsidRPr="003232D2">
        <w:rPr>
          <w:rStyle w:val="fontstyle21"/>
          <w:rFonts w:asciiTheme="minorBidi" w:hAnsiTheme="minorBidi" w:cstheme="minorBidi"/>
          <w:sz w:val="28"/>
          <w:szCs w:val="28"/>
        </w:rPr>
        <w:t>System Integration:</w:t>
      </w:r>
    </w:p>
    <w:p w:rsidR="004C5960" w:rsidRPr="003232D2" w:rsidRDefault="004C5960" w:rsidP="000D64A2">
      <w:pPr>
        <w:spacing w:line="360" w:lineRule="auto"/>
        <w:rPr>
          <w:rFonts w:asciiTheme="minorBidi" w:hAnsiTheme="minorBidi" w:cstheme="minorBidi"/>
          <w:sz w:val="24"/>
          <w:szCs w:val="24"/>
        </w:rPr>
      </w:pPr>
    </w:p>
    <w:p w:rsidR="004C5960" w:rsidRPr="003232D2" w:rsidRDefault="004C5960" w:rsidP="00262460">
      <w:pPr>
        <w:numPr>
          <w:ilvl w:val="0"/>
          <w:numId w:val="8"/>
        </w:numPr>
        <w:spacing w:line="360" w:lineRule="auto"/>
        <w:rPr>
          <w:rFonts w:asciiTheme="minorBidi" w:hAnsiTheme="minorBidi" w:cstheme="minorBidi"/>
          <w:sz w:val="24"/>
          <w:szCs w:val="24"/>
        </w:rPr>
      </w:pPr>
      <w:r w:rsidRPr="003232D2">
        <w:rPr>
          <w:rStyle w:val="fontstyle21"/>
          <w:rFonts w:asciiTheme="minorBidi" w:hAnsiTheme="minorBidi" w:cstheme="minorBidi"/>
          <w:sz w:val="28"/>
          <w:szCs w:val="28"/>
        </w:rPr>
        <w:t xml:space="preserve"> This system can be easily expanded with </w:t>
      </w:r>
      <w:proofErr w:type="gramStart"/>
      <w:r w:rsidRPr="003232D2">
        <w:rPr>
          <w:rStyle w:val="fontstyle21"/>
          <w:rFonts w:asciiTheme="minorBidi" w:hAnsiTheme="minorBidi" w:cstheme="minorBidi"/>
          <w:sz w:val="28"/>
          <w:szCs w:val="28"/>
        </w:rPr>
        <w:t>larger  functionalities</w:t>
      </w:r>
      <w:proofErr w:type="gramEnd"/>
      <w:r w:rsidRPr="003232D2">
        <w:rPr>
          <w:rStyle w:val="fontstyle21"/>
          <w:rFonts w:asciiTheme="minorBidi" w:hAnsiTheme="minorBidi" w:cstheme="minorBidi"/>
          <w:sz w:val="28"/>
          <w:szCs w:val="28"/>
        </w:rPr>
        <w:t xml:space="preserve"> later</w:t>
      </w:r>
    </w:p>
    <w:p w:rsidR="004C5960" w:rsidRPr="003232D2" w:rsidRDefault="004C5960" w:rsidP="00262460">
      <w:pPr>
        <w:numPr>
          <w:ilvl w:val="0"/>
          <w:numId w:val="8"/>
        </w:numPr>
        <w:spacing w:line="360" w:lineRule="auto"/>
        <w:rPr>
          <w:rFonts w:asciiTheme="minorBidi" w:hAnsiTheme="minorBidi" w:cstheme="minorBidi"/>
          <w:sz w:val="24"/>
          <w:szCs w:val="24"/>
        </w:rPr>
      </w:pPr>
      <w:r w:rsidRPr="003232D2">
        <w:rPr>
          <w:rStyle w:val="fontstyle21"/>
          <w:rFonts w:asciiTheme="minorBidi" w:hAnsiTheme="minorBidi" w:cstheme="minorBidi"/>
          <w:sz w:val="28"/>
          <w:szCs w:val="28"/>
        </w:rPr>
        <w:t xml:space="preserve">This system can be efficiently integrated with a college system </w:t>
      </w:r>
    </w:p>
    <w:p w:rsidR="004C5960" w:rsidRPr="003232D2" w:rsidRDefault="004C5960" w:rsidP="0066680F">
      <w:pPr>
        <w:pStyle w:val="Heading1"/>
        <w:spacing w:line="360" w:lineRule="auto"/>
        <w:rPr>
          <w:rFonts w:asciiTheme="minorBidi" w:hAnsiTheme="minorBidi" w:cstheme="minorBidi"/>
          <w:sz w:val="32"/>
          <w:szCs w:val="24"/>
        </w:rPr>
      </w:pPr>
      <w:bookmarkStart w:id="23" w:name="__RefHeading___Toc317768634"/>
      <w:bookmarkEnd w:id="23"/>
      <w:r w:rsidRPr="003232D2">
        <w:rPr>
          <w:rFonts w:asciiTheme="minorBidi" w:hAnsiTheme="minorBidi" w:cstheme="minorBidi"/>
          <w:sz w:val="36"/>
          <w:szCs w:val="36"/>
        </w:rPr>
        <w:t>Requirements Specifications</w:t>
      </w:r>
    </w:p>
    <w:p w:rsidR="004C5960" w:rsidRPr="003232D2" w:rsidRDefault="004C5960" w:rsidP="000D64A2">
      <w:pPr>
        <w:pStyle w:val="Heading2"/>
        <w:spacing w:line="360" w:lineRule="auto"/>
        <w:rPr>
          <w:rFonts w:asciiTheme="minorBidi" w:hAnsiTheme="minorBidi" w:cstheme="minorBidi"/>
          <w:sz w:val="24"/>
          <w:szCs w:val="24"/>
        </w:rPr>
      </w:pPr>
      <w:bookmarkStart w:id="24" w:name="__RefHeading___Toc317768635"/>
      <w:bookmarkEnd w:id="24"/>
      <w:r w:rsidRPr="003232D2">
        <w:rPr>
          <w:rFonts w:asciiTheme="minorBidi" w:hAnsiTheme="minorBidi" w:cstheme="minorBidi"/>
          <w:sz w:val="32"/>
          <w:szCs w:val="32"/>
        </w:rPr>
        <w:t>User Requirements (User Stories)</w:t>
      </w:r>
    </w:p>
    <w:p w:rsidR="004A7992" w:rsidRPr="003232D2" w:rsidRDefault="004A7992" w:rsidP="000D64A2">
      <w:pPr>
        <w:spacing w:line="360" w:lineRule="auto"/>
        <w:ind w:left="360"/>
        <w:rPr>
          <w:rFonts w:asciiTheme="minorBidi" w:hAnsiTheme="minorBidi" w:cstheme="minorBidi"/>
          <w:sz w:val="24"/>
          <w:szCs w:val="24"/>
        </w:rPr>
      </w:pP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7465"/>
      </w:tblGrid>
      <w:tr w:rsidR="004A7992" w:rsidRPr="003232D2" w:rsidTr="00FB2E4B">
        <w:trPr>
          <w:trHeight w:val="278"/>
        </w:trPr>
        <w:tc>
          <w:tcPr>
            <w:tcW w:w="2160" w:type="dxa"/>
          </w:tcPr>
          <w:p w:rsidR="004A7992" w:rsidRPr="003232D2" w:rsidRDefault="00150322" w:rsidP="0042039D">
            <w:pPr>
              <w:pStyle w:val="ListParagraph"/>
              <w:numPr>
                <w:ilvl w:val="0"/>
                <w:numId w:val="67"/>
              </w:numPr>
              <w:spacing w:line="480" w:lineRule="auto"/>
              <w:jc w:val="both"/>
              <w:rPr>
                <w:rFonts w:asciiTheme="minorBidi" w:hAnsiTheme="minorBidi" w:cstheme="minorBidi"/>
                <w:b/>
                <w:bCs/>
                <w:sz w:val="28"/>
                <w:szCs w:val="28"/>
              </w:rPr>
            </w:pPr>
            <w:r w:rsidRPr="003232D2">
              <w:rPr>
                <w:rFonts w:asciiTheme="minorBidi" w:hAnsiTheme="minorBidi" w:cstheme="minorBidi"/>
                <w:b/>
                <w:bCs/>
                <w:sz w:val="28"/>
                <w:szCs w:val="28"/>
              </w:rPr>
              <w:t>identifier</w:t>
            </w:r>
          </w:p>
        </w:tc>
        <w:tc>
          <w:tcPr>
            <w:tcW w:w="7465" w:type="dxa"/>
          </w:tcPr>
          <w:p w:rsidR="004A7992" w:rsidRPr="003232D2" w:rsidRDefault="00150322" w:rsidP="0066680F">
            <w:pPr>
              <w:spacing w:line="480" w:lineRule="auto"/>
              <w:rPr>
                <w:rFonts w:asciiTheme="minorBidi" w:hAnsiTheme="minorBidi" w:cstheme="minorBidi"/>
                <w:b/>
                <w:bCs/>
                <w:sz w:val="28"/>
                <w:szCs w:val="28"/>
              </w:rPr>
            </w:pPr>
            <w:r w:rsidRPr="003232D2">
              <w:rPr>
                <w:rFonts w:asciiTheme="minorBidi" w:hAnsiTheme="minorBidi" w:cstheme="minorBidi"/>
                <w:b/>
                <w:bCs/>
                <w:sz w:val="28"/>
                <w:szCs w:val="28"/>
              </w:rPr>
              <w:t>Description</w:t>
            </w:r>
          </w:p>
        </w:tc>
      </w:tr>
      <w:tr w:rsidR="00150322" w:rsidRPr="003232D2" w:rsidTr="00FB2E4B">
        <w:trPr>
          <w:trHeight w:val="278"/>
        </w:trPr>
        <w:tc>
          <w:tcPr>
            <w:tcW w:w="2160" w:type="dxa"/>
          </w:tcPr>
          <w:p w:rsidR="00150322" w:rsidRPr="003232D2" w:rsidRDefault="00150322" w:rsidP="0042039D">
            <w:pPr>
              <w:pStyle w:val="ListParagraph"/>
              <w:numPr>
                <w:ilvl w:val="0"/>
                <w:numId w:val="67"/>
              </w:numPr>
              <w:spacing w:line="480" w:lineRule="auto"/>
              <w:rPr>
                <w:rFonts w:asciiTheme="minorBidi" w:hAnsiTheme="minorBidi" w:cstheme="minorBidi"/>
                <w:b/>
                <w:bCs/>
                <w:sz w:val="24"/>
                <w:szCs w:val="24"/>
              </w:rPr>
            </w:pPr>
            <w:r w:rsidRPr="003232D2">
              <w:rPr>
                <w:rFonts w:asciiTheme="minorBidi" w:hAnsiTheme="minorBidi" w:cstheme="minorBidi"/>
                <w:b/>
                <w:bCs/>
                <w:sz w:val="24"/>
                <w:szCs w:val="24"/>
              </w:rPr>
              <w:t>US-01</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 learner I need to have a private account so that I can see my own progress</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66680F" w:rsidRPr="003232D2">
              <w:rPr>
                <w:rFonts w:asciiTheme="minorBidi" w:hAnsiTheme="minorBidi" w:cstheme="minorBidi"/>
                <w:b/>
                <w:bCs/>
                <w:sz w:val="24"/>
                <w:szCs w:val="24"/>
              </w:rPr>
              <w:t>02</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 learner I need levels of content so that I can’t see stuff above my level</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66680F" w:rsidRPr="003232D2">
              <w:rPr>
                <w:rFonts w:asciiTheme="minorBidi" w:hAnsiTheme="minorBidi" w:cstheme="minorBidi"/>
                <w:b/>
                <w:bCs/>
                <w:sz w:val="24"/>
                <w:szCs w:val="24"/>
              </w:rPr>
              <w:t>03</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 learner I need to see my quizzes grades</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04</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 learner I need to be able to ask questions</w:t>
            </w:r>
            <w:r w:rsidR="00E5440C">
              <w:rPr>
                <w:rFonts w:asciiTheme="minorBidi" w:hAnsiTheme="minorBidi" w:cstheme="minorBidi"/>
                <w:sz w:val="22"/>
                <w:szCs w:val="22"/>
              </w:rPr>
              <w:t xml:space="preserve"> and answer other learner’s questions</w:t>
            </w:r>
          </w:p>
        </w:tc>
      </w:tr>
      <w:tr w:rsidR="00FB2E4B" w:rsidRPr="003232D2" w:rsidTr="00FB2E4B">
        <w:tc>
          <w:tcPr>
            <w:tcW w:w="2160" w:type="dxa"/>
          </w:tcPr>
          <w:p w:rsidR="00FB2E4B" w:rsidRPr="003232D2" w:rsidRDefault="00FB2E4B"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US-05</w:t>
            </w:r>
          </w:p>
        </w:tc>
        <w:tc>
          <w:tcPr>
            <w:tcW w:w="7465" w:type="dxa"/>
          </w:tcPr>
          <w:p w:rsidR="00FB2E4B" w:rsidRPr="003232D2" w:rsidRDefault="00FB2E4B"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 xml:space="preserve">As a learner I want to see other student’s questions and answers </w:t>
            </w:r>
          </w:p>
        </w:tc>
      </w:tr>
      <w:tr w:rsidR="000F0CBF" w:rsidRPr="003232D2" w:rsidTr="00FB2E4B">
        <w:tc>
          <w:tcPr>
            <w:tcW w:w="2160" w:type="dxa"/>
          </w:tcPr>
          <w:p w:rsidR="000F0CBF" w:rsidRPr="003232D2" w:rsidRDefault="000F0CBF"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US-0</w:t>
            </w:r>
            <w:r w:rsidR="00FB2E4B" w:rsidRPr="003232D2">
              <w:rPr>
                <w:rFonts w:asciiTheme="minorBidi" w:hAnsiTheme="minorBidi" w:cstheme="minorBidi"/>
                <w:b/>
                <w:bCs/>
                <w:sz w:val="24"/>
                <w:szCs w:val="24"/>
              </w:rPr>
              <w:t>6</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 xml:space="preserve">As </w:t>
            </w:r>
            <w:proofErr w:type="gramStart"/>
            <w:r w:rsidRPr="003232D2">
              <w:rPr>
                <w:rFonts w:asciiTheme="minorBidi" w:hAnsiTheme="minorBidi" w:cstheme="minorBidi"/>
                <w:sz w:val="22"/>
                <w:szCs w:val="22"/>
              </w:rPr>
              <w:t>an</w:t>
            </w:r>
            <w:proofErr w:type="gramEnd"/>
            <w:r w:rsidRPr="003232D2">
              <w:rPr>
                <w:rFonts w:asciiTheme="minorBidi" w:hAnsiTheme="minorBidi" w:cstheme="minorBidi"/>
                <w:sz w:val="22"/>
                <w:szCs w:val="22"/>
              </w:rPr>
              <w:t xml:space="preserve"> learner I want to be able to change my password/ username/email</w:t>
            </w:r>
          </w:p>
        </w:tc>
      </w:tr>
      <w:tr w:rsidR="003857BF" w:rsidRPr="003232D2" w:rsidTr="00FB2E4B">
        <w:tc>
          <w:tcPr>
            <w:tcW w:w="2160" w:type="dxa"/>
          </w:tcPr>
          <w:p w:rsidR="003857BF" w:rsidRPr="003232D2" w:rsidRDefault="00FB2E4B"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US-07</w:t>
            </w:r>
          </w:p>
        </w:tc>
        <w:tc>
          <w:tcPr>
            <w:tcW w:w="7465" w:type="dxa"/>
          </w:tcPr>
          <w:p w:rsidR="003857BF" w:rsidRPr="003232D2" w:rsidRDefault="003857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 learner I want to be able to apply to become an instructor after I finish all levels</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US-0</w:t>
            </w:r>
            <w:r w:rsidR="00FB2E4B" w:rsidRPr="003232D2">
              <w:rPr>
                <w:rFonts w:asciiTheme="minorBidi" w:hAnsiTheme="minorBidi" w:cstheme="minorBidi"/>
                <w:b/>
                <w:bCs/>
                <w:sz w:val="24"/>
                <w:szCs w:val="24"/>
              </w:rPr>
              <w:t>8</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instructor I need to have private identity so that other learners see me as an instructor</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E44F8C" w:rsidRPr="003232D2">
              <w:rPr>
                <w:rFonts w:asciiTheme="minorBidi" w:hAnsiTheme="minorBidi" w:cstheme="minorBidi"/>
                <w:b/>
                <w:bCs/>
                <w:sz w:val="24"/>
                <w:szCs w:val="24"/>
              </w:rPr>
              <w:t>09</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instructor I need to be able to put different learning content to learners</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lastRenderedPageBreak/>
              <w:t>US-</w:t>
            </w:r>
            <w:r w:rsidR="00E44F8C" w:rsidRPr="003232D2">
              <w:rPr>
                <w:rFonts w:asciiTheme="minorBidi" w:hAnsiTheme="minorBidi" w:cstheme="minorBidi"/>
                <w:b/>
                <w:bCs/>
                <w:sz w:val="24"/>
                <w:szCs w:val="24"/>
              </w:rPr>
              <w:t>10</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 xml:space="preserve">As an instructor I need to be able to put questions </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1</w:t>
            </w:r>
            <w:r w:rsidR="00E44F8C" w:rsidRPr="003232D2">
              <w:rPr>
                <w:rFonts w:asciiTheme="minorBidi" w:hAnsiTheme="minorBidi" w:cstheme="minorBidi"/>
                <w:b/>
                <w:bCs/>
                <w:sz w:val="24"/>
                <w:szCs w:val="24"/>
              </w:rPr>
              <w:t>1</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instructor I need the quizzes to be different every time a learner takes a quiz</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1</w:t>
            </w:r>
            <w:r w:rsidR="00E44F8C" w:rsidRPr="003232D2">
              <w:rPr>
                <w:rFonts w:asciiTheme="minorBidi" w:hAnsiTheme="minorBidi" w:cstheme="minorBidi"/>
                <w:b/>
                <w:bCs/>
                <w:sz w:val="24"/>
                <w:szCs w:val="24"/>
              </w:rPr>
              <w:t>2</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instructor I want to report on bad learner to admin who should be suspended</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1</w:t>
            </w:r>
            <w:r w:rsidR="00E44F8C" w:rsidRPr="003232D2">
              <w:rPr>
                <w:rFonts w:asciiTheme="minorBidi" w:hAnsiTheme="minorBidi" w:cstheme="minorBidi"/>
                <w:b/>
                <w:bCs/>
                <w:sz w:val="24"/>
                <w:szCs w:val="24"/>
              </w:rPr>
              <w:t>3</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instructor I want to see how good the learners do in levels by seeing the average of quizzes grades so that I know which section has incomplete information</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1</w:t>
            </w:r>
            <w:r w:rsidR="00E44F8C" w:rsidRPr="003232D2">
              <w:rPr>
                <w:rFonts w:asciiTheme="minorBidi" w:hAnsiTheme="minorBidi" w:cstheme="minorBidi"/>
                <w:b/>
                <w:bCs/>
                <w:sz w:val="24"/>
                <w:szCs w:val="24"/>
              </w:rPr>
              <w:t>4</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 xml:space="preserve">As an instructor I need to be able to answer to student questions </w:t>
            </w:r>
          </w:p>
        </w:tc>
      </w:tr>
      <w:tr w:rsidR="00150322" w:rsidRPr="003232D2" w:rsidTr="00FB2E4B">
        <w:tc>
          <w:tcPr>
            <w:tcW w:w="2160" w:type="dxa"/>
          </w:tcPr>
          <w:p w:rsidR="00150322" w:rsidRPr="003232D2" w:rsidRDefault="00150322"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1</w:t>
            </w:r>
            <w:r w:rsidR="00E44F8C" w:rsidRPr="003232D2">
              <w:rPr>
                <w:rFonts w:asciiTheme="minorBidi" w:hAnsiTheme="minorBidi" w:cstheme="minorBidi"/>
                <w:b/>
                <w:bCs/>
                <w:sz w:val="24"/>
                <w:szCs w:val="24"/>
              </w:rPr>
              <w:t>5</w:t>
            </w:r>
          </w:p>
        </w:tc>
        <w:tc>
          <w:tcPr>
            <w:tcW w:w="7465" w:type="dxa"/>
          </w:tcPr>
          <w:p w:rsidR="00150322" w:rsidRPr="003232D2" w:rsidRDefault="00150322"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instructor I don’t want any student to take higher level of information above his level</w:t>
            </w:r>
          </w:p>
        </w:tc>
      </w:tr>
      <w:tr w:rsidR="000F0CBF" w:rsidRPr="003232D2" w:rsidTr="00FB2E4B">
        <w:tc>
          <w:tcPr>
            <w:tcW w:w="2160" w:type="dxa"/>
          </w:tcPr>
          <w:p w:rsidR="000F0CBF" w:rsidRPr="003232D2" w:rsidRDefault="00FB2E4B"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US-1</w:t>
            </w:r>
            <w:r w:rsidR="00E44F8C" w:rsidRPr="003232D2">
              <w:rPr>
                <w:rFonts w:asciiTheme="minorBidi" w:hAnsiTheme="minorBidi" w:cstheme="minorBidi"/>
                <w:b/>
                <w:bCs/>
                <w:sz w:val="24"/>
                <w:szCs w:val="24"/>
              </w:rPr>
              <w:t>6</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instructor I want to be able to change my password/ username/email</w:t>
            </w:r>
          </w:p>
        </w:tc>
      </w:tr>
      <w:tr w:rsidR="003232D2" w:rsidRPr="003232D2" w:rsidTr="00FB2E4B">
        <w:tc>
          <w:tcPr>
            <w:tcW w:w="2160" w:type="dxa"/>
          </w:tcPr>
          <w:p w:rsidR="003232D2" w:rsidRPr="003232D2" w:rsidRDefault="003232D2" w:rsidP="0042039D">
            <w:pPr>
              <w:pStyle w:val="ListParagraph"/>
              <w:numPr>
                <w:ilvl w:val="0"/>
                <w:numId w:val="67"/>
              </w:numPr>
              <w:spacing w:line="480" w:lineRule="auto"/>
              <w:jc w:val="both"/>
              <w:rPr>
                <w:rFonts w:asciiTheme="minorBidi" w:hAnsiTheme="minorBidi" w:cstheme="minorBidi"/>
                <w:b/>
                <w:bCs/>
                <w:sz w:val="24"/>
                <w:szCs w:val="24"/>
              </w:rPr>
            </w:pPr>
            <w:r>
              <w:rPr>
                <w:rFonts w:asciiTheme="minorBidi" w:hAnsiTheme="minorBidi" w:cstheme="minorBidi"/>
                <w:b/>
                <w:bCs/>
                <w:sz w:val="24"/>
                <w:szCs w:val="24"/>
              </w:rPr>
              <w:t>US-17</w:t>
            </w:r>
          </w:p>
        </w:tc>
        <w:tc>
          <w:tcPr>
            <w:tcW w:w="7465" w:type="dxa"/>
          </w:tcPr>
          <w:p w:rsidR="003232D2" w:rsidRPr="003232D2" w:rsidRDefault="003232D2" w:rsidP="0066680F">
            <w:pPr>
              <w:spacing w:line="480" w:lineRule="auto"/>
              <w:rPr>
                <w:rFonts w:asciiTheme="minorBidi" w:hAnsiTheme="minorBidi" w:cstheme="minorBidi"/>
                <w:sz w:val="22"/>
                <w:szCs w:val="22"/>
                <w:lang w:bidi="ar-EG"/>
              </w:rPr>
            </w:pPr>
            <w:r>
              <w:rPr>
                <w:rFonts w:asciiTheme="minorBidi" w:hAnsiTheme="minorBidi" w:cstheme="minorBidi"/>
                <w:sz w:val="22"/>
                <w:szCs w:val="22"/>
              </w:rPr>
              <w:t xml:space="preserve">As an instructor </w:t>
            </w:r>
            <w:r w:rsidR="00E5440C">
              <w:rPr>
                <w:rFonts w:asciiTheme="minorBidi" w:hAnsiTheme="minorBidi" w:cstheme="minorBidi"/>
                <w:sz w:val="22"/>
                <w:szCs w:val="22"/>
              </w:rPr>
              <w:t>I want</w:t>
            </w:r>
            <w:r>
              <w:rPr>
                <w:rFonts w:asciiTheme="minorBidi" w:hAnsiTheme="minorBidi" w:cstheme="minorBidi"/>
                <w:sz w:val="22"/>
                <w:szCs w:val="22"/>
              </w:rPr>
              <w:t xml:space="preserve"> to log in to the app using my</w:t>
            </w:r>
            <w:r>
              <w:rPr>
                <w:rFonts w:asciiTheme="minorBidi" w:hAnsiTheme="minorBidi" w:cstheme="minorBidi" w:hint="cs"/>
                <w:sz w:val="22"/>
                <w:szCs w:val="22"/>
                <w:rtl/>
                <w:lang w:bidi="ar-EG"/>
              </w:rPr>
              <w:t xml:space="preserve"> </w:t>
            </w:r>
            <w:r>
              <w:rPr>
                <w:rFonts w:asciiTheme="minorBidi" w:hAnsiTheme="minorBidi" w:cstheme="minorBidi"/>
                <w:sz w:val="22"/>
                <w:szCs w:val="22"/>
                <w:lang w:bidi="ar-EG"/>
              </w:rPr>
              <w:t>username and password</w:t>
            </w:r>
          </w:p>
        </w:tc>
      </w:tr>
      <w:tr w:rsidR="000F0CBF" w:rsidRPr="003232D2" w:rsidTr="00FB2E4B">
        <w:tc>
          <w:tcPr>
            <w:tcW w:w="2160" w:type="dxa"/>
          </w:tcPr>
          <w:p w:rsidR="000F0CBF" w:rsidRPr="003232D2" w:rsidRDefault="000F0CBF"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1</w:t>
            </w:r>
            <w:r w:rsidR="003232D2">
              <w:rPr>
                <w:rFonts w:asciiTheme="minorBidi" w:hAnsiTheme="minorBidi" w:cstheme="minorBidi"/>
                <w:b/>
                <w:bCs/>
                <w:sz w:val="24"/>
                <w:szCs w:val="24"/>
              </w:rPr>
              <w:t>8</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admin I need to approve to a user to be a teacher so that not any user could make himself an instructor</w:t>
            </w:r>
          </w:p>
        </w:tc>
      </w:tr>
      <w:tr w:rsidR="000F0CBF" w:rsidRPr="003232D2" w:rsidTr="00FB2E4B">
        <w:trPr>
          <w:trHeight w:val="107"/>
        </w:trPr>
        <w:tc>
          <w:tcPr>
            <w:tcW w:w="2160" w:type="dxa"/>
          </w:tcPr>
          <w:p w:rsidR="000F0CBF" w:rsidRPr="003232D2" w:rsidRDefault="000F0CBF"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FB2E4B" w:rsidRPr="003232D2">
              <w:rPr>
                <w:rFonts w:asciiTheme="minorBidi" w:hAnsiTheme="minorBidi" w:cstheme="minorBidi"/>
                <w:b/>
                <w:bCs/>
                <w:sz w:val="24"/>
                <w:szCs w:val="24"/>
              </w:rPr>
              <w:t>1</w:t>
            </w:r>
            <w:r w:rsidR="003232D2">
              <w:rPr>
                <w:rFonts w:asciiTheme="minorBidi" w:hAnsiTheme="minorBidi" w:cstheme="minorBidi"/>
                <w:b/>
                <w:bCs/>
                <w:sz w:val="24"/>
                <w:szCs w:val="24"/>
              </w:rPr>
              <w:t>9</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admin I need to see any report</w:t>
            </w:r>
            <w:r w:rsidR="004B0364">
              <w:rPr>
                <w:rFonts w:asciiTheme="minorBidi" w:hAnsiTheme="minorBidi" w:cstheme="minorBidi"/>
                <w:sz w:val="22"/>
                <w:szCs w:val="22"/>
              </w:rPr>
              <w:t xml:space="preserve"> has been</w:t>
            </w:r>
            <w:r w:rsidRPr="003232D2">
              <w:rPr>
                <w:rFonts w:asciiTheme="minorBidi" w:hAnsiTheme="minorBidi" w:cstheme="minorBidi"/>
                <w:sz w:val="22"/>
                <w:szCs w:val="22"/>
              </w:rPr>
              <w:t xml:space="preserve"> made by </w:t>
            </w:r>
            <w:bookmarkStart w:id="25" w:name="_GoBack"/>
            <w:bookmarkEnd w:id="25"/>
            <w:r w:rsidRPr="003232D2">
              <w:rPr>
                <w:rFonts w:asciiTheme="minorBidi" w:hAnsiTheme="minorBidi" w:cstheme="minorBidi"/>
                <w:sz w:val="22"/>
                <w:szCs w:val="22"/>
              </w:rPr>
              <w:t>instructor</w:t>
            </w:r>
          </w:p>
        </w:tc>
      </w:tr>
      <w:tr w:rsidR="000F0CBF" w:rsidRPr="003232D2" w:rsidTr="00FB2E4B">
        <w:tc>
          <w:tcPr>
            <w:tcW w:w="2160" w:type="dxa"/>
          </w:tcPr>
          <w:p w:rsidR="000F0CBF" w:rsidRPr="003232D2" w:rsidRDefault="00FB2E4B"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3232D2">
              <w:rPr>
                <w:rFonts w:asciiTheme="minorBidi" w:hAnsiTheme="minorBidi" w:cstheme="minorBidi"/>
                <w:b/>
                <w:bCs/>
                <w:sz w:val="24"/>
                <w:szCs w:val="24"/>
              </w:rPr>
              <w:t>20</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 xml:space="preserve">As an admin I need to be able to approve if a learner </w:t>
            </w:r>
            <w:r w:rsidR="00427BDC" w:rsidRPr="003232D2">
              <w:rPr>
                <w:rFonts w:asciiTheme="minorBidi" w:hAnsiTheme="minorBidi" w:cstheme="minorBidi"/>
                <w:sz w:val="22"/>
                <w:szCs w:val="22"/>
              </w:rPr>
              <w:t>wants</w:t>
            </w:r>
            <w:r w:rsidRPr="003232D2">
              <w:rPr>
                <w:rFonts w:asciiTheme="minorBidi" w:hAnsiTheme="minorBidi" w:cstheme="minorBidi"/>
                <w:sz w:val="22"/>
                <w:szCs w:val="22"/>
              </w:rPr>
              <w:t xml:space="preserve"> to become instructor</w:t>
            </w:r>
          </w:p>
        </w:tc>
      </w:tr>
      <w:tr w:rsidR="000F0CBF" w:rsidRPr="003232D2" w:rsidTr="00FB2E4B">
        <w:tc>
          <w:tcPr>
            <w:tcW w:w="2160" w:type="dxa"/>
          </w:tcPr>
          <w:p w:rsidR="000F0CBF" w:rsidRPr="003232D2" w:rsidRDefault="00FB2E4B"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w:t>
            </w:r>
            <w:r w:rsidR="003232D2">
              <w:rPr>
                <w:rFonts w:asciiTheme="minorBidi" w:hAnsiTheme="minorBidi" w:cstheme="minorBidi"/>
                <w:b/>
                <w:bCs/>
                <w:sz w:val="24"/>
                <w:szCs w:val="24"/>
              </w:rPr>
              <w:t>21</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 xml:space="preserve">As an admin </w:t>
            </w:r>
            <w:r w:rsidR="00427BDC" w:rsidRPr="003232D2">
              <w:rPr>
                <w:rFonts w:asciiTheme="minorBidi" w:hAnsiTheme="minorBidi" w:cstheme="minorBidi"/>
                <w:sz w:val="22"/>
                <w:szCs w:val="22"/>
              </w:rPr>
              <w:t>I want</w:t>
            </w:r>
            <w:r w:rsidRPr="003232D2">
              <w:rPr>
                <w:rFonts w:asciiTheme="minorBidi" w:hAnsiTheme="minorBidi" w:cstheme="minorBidi"/>
                <w:sz w:val="22"/>
                <w:szCs w:val="22"/>
              </w:rPr>
              <w:t xml:space="preserve"> every user to create an account to be able to access to app</w:t>
            </w:r>
          </w:p>
        </w:tc>
      </w:tr>
      <w:tr w:rsidR="000F0CBF" w:rsidRPr="003232D2" w:rsidTr="00FB2E4B">
        <w:tc>
          <w:tcPr>
            <w:tcW w:w="2160" w:type="dxa"/>
          </w:tcPr>
          <w:p w:rsidR="000F0CBF" w:rsidRPr="003232D2" w:rsidRDefault="00FB2E4B"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US-2</w:t>
            </w:r>
            <w:r w:rsidR="003232D2">
              <w:rPr>
                <w:rFonts w:asciiTheme="minorBidi" w:hAnsiTheme="minorBidi" w:cstheme="minorBidi"/>
                <w:b/>
                <w:bCs/>
                <w:sz w:val="24"/>
                <w:szCs w:val="24"/>
              </w:rPr>
              <w:t>2</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 xml:space="preserve">As an admin I want a section to take users opinions about the app </w:t>
            </w:r>
          </w:p>
        </w:tc>
      </w:tr>
      <w:tr w:rsidR="000F0CBF" w:rsidRPr="003232D2" w:rsidTr="00FB2E4B">
        <w:tc>
          <w:tcPr>
            <w:tcW w:w="2160" w:type="dxa"/>
          </w:tcPr>
          <w:p w:rsidR="000F0CBF" w:rsidRPr="003232D2" w:rsidRDefault="00FB2E4B" w:rsidP="0042039D">
            <w:pPr>
              <w:pStyle w:val="ListParagraph"/>
              <w:numPr>
                <w:ilvl w:val="0"/>
                <w:numId w:val="67"/>
              </w:numPr>
              <w:spacing w:line="480" w:lineRule="auto"/>
              <w:jc w:val="both"/>
              <w:rPr>
                <w:rFonts w:asciiTheme="minorBidi" w:hAnsiTheme="minorBidi" w:cstheme="minorBidi"/>
                <w:b/>
                <w:bCs/>
                <w:sz w:val="24"/>
                <w:szCs w:val="24"/>
              </w:rPr>
            </w:pPr>
            <w:r w:rsidRPr="003232D2">
              <w:rPr>
                <w:rFonts w:asciiTheme="minorBidi" w:hAnsiTheme="minorBidi" w:cstheme="minorBidi"/>
                <w:b/>
                <w:bCs/>
                <w:sz w:val="24"/>
                <w:szCs w:val="24"/>
              </w:rPr>
              <w:t>US-2</w:t>
            </w:r>
            <w:r w:rsidR="003232D2">
              <w:rPr>
                <w:rFonts w:asciiTheme="minorBidi" w:hAnsiTheme="minorBidi" w:cstheme="minorBidi"/>
                <w:b/>
                <w:bCs/>
                <w:sz w:val="24"/>
                <w:szCs w:val="24"/>
              </w:rPr>
              <w:t>3</w:t>
            </w:r>
          </w:p>
        </w:tc>
        <w:tc>
          <w:tcPr>
            <w:tcW w:w="7465" w:type="dxa"/>
          </w:tcPr>
          <w:p w:rsidR="000F0CBF" w:rsidRPr="003232D2" w:rsidRDefault="000F0CBF" w:rsidP="0066680F">
            <w:pPr>
              <w:spacing w:line="480" w:lineRule="auto"/>
              <w:rPr>
                <w:rFonts w:asciiTheme="minorBidi" w:hAnsiTheme="minorBidi" w:cstheme="minorBidi"/>
                <w:sz w:val="22"/>
                <w:szCs w:val="22"/>
              </w:rPr>
            </w:pPr>
            <w:r w:rsidRPr="003232D2">
              <w:rPr>
                <w:rFonts w:asciiTheme="minorBidi" w:hAnsiTheme="minorBidi" w:cstheme="minorBidi"/>
                <w:sz w:val="22"/>
                <w:szCs w:val="22"/>
              </w:rPr>
              <w:t>As an admin I want to be able to change my password/ username/email</w:t>
            </w:r>
          </w:p>
        </w:tc>
      </w:tr>
      <w:tr w:rsidR="003232D2" w:rsidRPr="003232D2" w:rsidTr="00FB2E4B">
        <w:tc>
          <w:tcPr>
            <w:tcW w:w="2160" w:type="dxa"/>
          </w:tcPr>
          <w:p w:rsidR="003232D2" w:rsidRPr="003232D2" w:rsidRDefault="003232D2" w:rsidP="0042039D">
            <w:pPr>
              <w:pStyle w:val="ListParagraph"/>
              <w:numPr>
                <w:ilvl w:val="0"/>
                <w:numId w:val="67"/>
              </w:numPr>
              <w:spacing w:line="480" w:lineRule="auto"/>
              <w:jc w:val="both"/>
              <w:rPr>
                <w:rFonts w:asciiTheme="minorBidi" w:hAnsiTheme="minorBidi" w:cstheme="minorBidi"/>
                <w:b/>
                <w:bCs/>
                <w:sz w:val="24"/>
                <w:szCs w:val="24"/>
              </w:rPr>
            </w:pPr>
            <w:r>
              <w:rPr>
                <w:rFonts w:asciiTheme="minorBidi" w:hAnsiTheme="minorBidi" w:cstheme="minorBidi"/>
                <w:b/>
                <w:bCs/>
                <w:sz w:val="24"/>
                <w:szCs w:val="24"/>
              </w:rPr>
              <w:lastRenderedPageBreak/>
              <w:t>US-24</w:t>
            </w:r>
          </w:p>
        </w:tc>
        <w:tc>
          <w:tcPr>
            <w:tcW w:w="7465" w:type="dxa"/>
          </w:tcPr>
          <w:p w:rsidR="003232D2" w:rsidRDefault="003232D2" w:rsidP="0066680F">
            <w:pPr>
              <w:spacing w:line="480" w:lineRule="auto"/>
              <w:rPr>
                <w:rFonts w:asciiTheme="minorBidi" w:hAnsiTheme="minorBidi" w:cstheme="minorBidi"/>
                <w:sz w:val="22"/>
                <w:szCs w:val="22"/>
              </w:rPr>
            </w:pPr>
            <w:r>
              <w:rPr>
                <w:rFonts w:asciiTheme="minorBidi" w:hAnsiTheme="minorBidi" w:cstheme="minorBidi"/>
                <w:sz w:val="22"/>
                <w:szCs w:val="22"/>
              </w:rPr>
              <w:t xml:space="preserve">As an admin I want to enter the app from the log in menu using </w:t>
            </w:r>
            <w:proofErr w:type="gramStart"/>
            <w:r>
              <w:rPr>
                <w:rFonts w:asciiTheme="minorBidi" w:hAnsiTheme="minorBidi" w:cstheme="minorBidi"/>
                <w:sz w:val="22"/>
                <w:szCs w:val="22"/>
              </w:rPr>
              <w:t>my</w:t>
            </w:r>
            <w:proofErr w:type="gramEnd"/>
          </w:p>
          <w:p w:rsidR="003232D2" w:rsidRPr="003232D2" w:rsidRDefault="003232D2" w:rsidP="0066680F">
            <w:pPr>
              <w:spacing w:line="480" w:lineRule="auto"/>
              <w:rPr>
                <w:rFonts w:asciiTheme="minorBidi" w:hAnsiTheme="minorBidi" w:cstheme="minorBidi"/>
                <w:sz w:val="22"/>
                <w:szCs w:val="22"/>
              </w:rPr>
            </w:pPr>
            <w:r>
              <w:rPr>
                <w:rFonts w:asciiTheme="minorBidi" w:hAnsiTheme="minorBidi" w:cstheme="minorBidi"/>
                <w:sz w:val="22"/>
                <w:szCs w:val="22"/>
              </w:rPr>
              <w:t xml:space="preserve"> username and my password</w:t>
            </w:r>
          </w:p>
        </w:tc>
      </w:tr>
      <w:tr w:rsidR="00455627" w:rsidRPr="003232D2" w:rsidTr="00FB2E4B">
        <w:tc>
          <w:tcPr>
            <w:tcW w:w="2160" w:type="dxa"/>
          </w:tcPr>
          <w:p w:rsidR="00455627" w:rsidRDefault="00455627" w:rsidP="0042039D">
            <w:pPr>
              <w:pStyle w:val="ListParagraph"/>
              <w:numPr>
                <w:ilvl w:val="0"/>
                <w:numId w:val="67"/>
              </w:numPr>
              <w:spacing w:line="480" w:lineRule="auto"/>
              <w:jc w:val="both"/>
              <w:rPr>
                <w:rFonts w:asciiTheme="minorBidi" w:hAnsiTheme="minorBidi" w:cstheme="minorBidi"/>
                <w:b/>
                <w:bCs/>
                <w:sz w:val="24"/>
                <w:szCs w:val="24"/>
              </w:rPr>
            </w:pPr>
            <w:r>
              <w:rPr>
                <w:rFonts w:asciiTheme="minorBidi" w:hAnsiTheme="minorBidi" w:cstheme="minorBidi"/>
                <w:b/>
                <w:bCs/>
                <w:sz w:val="24"/>
                <w:szCs w:val="24"/>
              </w:rPr>
              <w:t>US-25</w:t>
            </w:r>
          </w:p>
        </w:tc>
        <w:tc>
          <w:tcPr>
            <w:tcW w:w="7465" w:type="dxa"/>
          </w:tcPr>
          <w:p w:rsidR="00455627" w:rsidRDefault="00455627" w:rsidP="0066680F">
            <w:pPr>
              <w:spacing w:line="480" w:lineRule="auto"/>
              <w:rPr>
                <w:rFonts w:asciiTheme="minorBidi" w:hAnsiTheme="minorBidi" w:cstheme="minorBidi"/>
                <w:sz w:val="22"/>
                <w:szCs w:val="22"/>
              </w:rPr>
            </w:pPr>
            <w:r>
              <w:rPr>
                <w:rFonts w:asciiTheme="minorBidi" w:hAnsiTheme="minorBidi" w:cstheme="minorBidi"/>
                <w:sz w:val="22"/>
                <w:szCs w:val="22"/>
              </w:rPr>
              <w:t xml:space="preserve">As an admin I want every user can know his username and password </w:t>
            </w:r>
          </w:p>
          <w:p w:rsidR="00455627" w:rsidRDefault="00455627" w:rsidP="0066680F">
            <w:pPr>
              <w:spacing w:line="480" w:lineRule="auto"/>
              <w:rPr>
                <w:rFonts w:asciiTheme="minorBidi" w:hAnsiTheme="minorBidi" w:cstheme="minorBidi"/>
                <w:sz w:val="22"/>
                <w:szCs w:val="22"/>
              </w:rPr>
            </w:pPr>
            <w:r>
              <w:rPr>
                <w:rFonts w:asciiTheme="minorBidi" w:hAnsiTheme="minorBidi" w:cstheme="minorBidi"/>
                <w:sz w:val="22"/>
                <w:szCs w:val="22"/>
              </w:rPr>
              <w:t>If he forgot it</w:t>
            </w:r>
          </w:p>
        </w:tc>
      </w:tr>
      <w:tr w:rsidR="004B0364" w:rsidRPr="003232D2" w:rsidTr="00FB2E4B">
        <w:tc>
          <w:tcPr>
            <w:tcW w:w="2160" w:type="dxa"/>
          </w:tcPr>
          <w:p w:rsidR="004B0364" w:rsidRDefault="004B0364" w:rsidP="0042039D">
            <w:pPr>
              <w:pStyle w:val="ListParagraph"/>
              <w:numPr>
                <w:ilvl w:val="0"/>
                <w:numId w:val="67"/>
              </w:numPr>
              <w:spacing w:line="480" w:lineRule="auto"/>
              <w:jc w:val="both"/>
              <w:rPr>
                <w:rFonts w:asciiTheme="minorBidi" w:hAnsiTheme="minorBidi" w:cstheme="minorBidi"/>
                <w:b/>
                <w:bCs/>
                <w:sz w:val="24"/>
                <w:szCs w:val="24"/>
              </w:rPr>
            </w:pPr>
            <w:r>
              <w:rPr>
                <w:rFonts w:asciiTheme="minorBidi" w:hAnsiTheme="minorBidi" w:cstheme="minorBidi"/>
                <w:b/>
                <w:bCs/>
                <w:sz w:val="24"/>
                <w:szCs w:val="24"/>
              </w:rPr>
              <w:t>US-26</w:t>
            </w:r>
          </w:p>
        </w:tc>
        <w:tc>
          <w:tcPr>
            <w:tcW w:w="7465" w:type="dxa"/>
          </w:tcPr>
          <w:p w:rsidR="004B0364" w:rsidRDefault="004B0364" w:rsidP="0066680F">
            <w:pPr>
              <w:spacing w:line="480" w:lineRule="auto"/>
              <w:rPr>
                <w:rFonts w:asciiTheme="minorBidi" w:hAnsiTheme="minorBidi" w:cstheme="minorBidi"/>
                <w:sz w:val="22"/>
                <w:szCs w:val="22"/>
              </w:rPr>
            </w:pPr>
            <w:r>
              <w:rPr>
                <w:rFonts w:asciiTheme="minorBidi" w:hAnsiTheme="minorBidi" w:cstheme="minorBidi"/>
                <w:sz w:val="22"/>
                <w:szCs w:val="22"/>
              </w:rPr>
              <w:t>As a learner I want to take quizzes so that I train myself more</w:t>
            </w:r>
          </w:p>
        </w:tc>
      </w:tr>
      <w:tr w:rsidR="00E5440C" w:rsidRPr="003232D2" w:rsidTr="00FB2E4B">
        <w:tc>
          <w:tcPr>
            <w:tcW w:w="2160" w:type="dxa"/>
          </w:tcPr>
          <w:p w:rsidR="00E5440C" w:rsidRDefault="00E5440C" w:rsidP="0042039D">
            <w:pPr>
              <w:pStyle w:val="ListParagraph"/>
              <w:numPr>
                <w:ilvl w:val="0"/>
                <w:numId w:val="67"/>
              </w:numPr>
              <w:spacing w:line="480" w:lineRule="auto"/>
              <w:jc w:val="both"/>
              <w:rPr>
                <w:rFonts w:asciiTheme="minorBidi" w:hAnsiTheme="minorBidi" w:cstheme="minorBidi"/>
                <w:b/>
                <w:bCs/>
                <w:sz w:val="24"/>
                <w:szCs w:val="24"/>
              </w:rPr>
            </w:pPr>
            <w:r>
              <w:rPr>
                <w:rFonts w:asciiTheme="minorBidi" w:hAnsiTheme="minorBidi" w:cstheme="minorBidi"/>
                <w:b/>
                <w:bCs/>
                <w:sz w:val="24"/>
                <w:szCs w:val="24"/>
              </w:rPr>
              <w:t>US-27</w:t>
            </w:r>
          </w:p>
        </w:tc>
        <w:tc>
          <w:tcPr>
            <w:tcW w:w="7465" w:type="dxa"/>
          </w:tcPr>
          <w:p w:rsidR="00E5440C" w:rsidRDefault="00E5440C" w:rsidP="0066680F">
            <w:pPr>
              <w:spacing w:line="480" w:lineRule="auto"/>
              <w:rPr>
                <w:rFonts w:asciiTheme="minorBidi" w:hAnsiTheme="minorBidi" w:cstheme="minorBidi"/>
                <w:sz w:val="22"/>
                <w:szCs w:val="22"/>
              </w:rPr>
            </w:pPr>
            <w:r>
              <w:rPr>
                <w:rFonts w:asciiTheme="minorBidi" w:hAnsiTheme="minorBidi" w:cstheme="minorBidi"/>
                <w:sz w:val="22"/>
                <w:szCs w:val="22"/>
              </w:rPr>
              <w:t xml:space="preserve">As a learner I want to set </w:t>
            </w:r>
            <w:r w:rsidR="00EA2C17">
              <w:rPr>
                <w:rFonts w:asciiTheme="minorBidi" w:hAnsiTheme="minorBidi" w:cstheme="minorBidi"/>
                <w:sz w:val="22"/>
                <w:szCs w:val="22"/>
              </w:rPr>
              <w:t>an answer</w:t>
            </w:r>
            <w:r>
              <w:rPr>
                <w:rFonts w:asciiTheme="minorBidi" w:hAnsiTheme="minorBidi" w:cstheme="minorBidi"/>
                <w:sz w:val="22"/>
                <w:szCs w:val="22"/>
              </w:rPr>
              <w:t xml:space="preserve"> as the best answer to my question</w:t>
            </w:r>
          </w:p>
        </w:tc>
      </w:tr>
    </w:tbl>
    <w:p w:rsidR="004C5960" w:rsidRPr="003232D2" w:rsidRDefault="004C5960" w:rsidP="000D64A2">
      <w:pPr>
        <w:spacing w:line="360" w:lineRule="auto"/>
        <w:ind w:left="360"/>
        <w:rPr>
          <w:rFonts w:asciiTheme="minorBidi" w:hAnsiTheme="minorBidi" w:cstheme="minorBidi"/>
          <w:sz w:val="32"/>
          <w:szCs w:val="32"/>
        </w:rPr>
      </w:pPr>
    </w:p>
    <w:p w:rsidR="003232D2" w:rsidRPr="003232D2" w:rsidRDefault="003232D2" w:rsidP="000D64A2">
      <w:pPr>
        <w:spacing w:line="360" w:lineRule="auto"/>
        <w:ind w:left="360"/>
        <w:rPr>
          <w:rFonts w:asciiTheme="minorBidi" w:hAnsiTheme="minorBidi" w:cstheme="minorBidi"/>
          <w:sz w:val="32"/>
          <w:szCs w:val="32"/>
        </w:rPr>
      </w:pPr>
    </w:p>
    <w:p w:rsidR="003232D2" w:rsidRPr="003232D2" w:rsidRDefault="003232D2" w:rsidP="000D64A2">
      <w:pPr>
        <w:spacing w:line="360" w:lineRule="auto"/>
        <w:ind w:left="360"/>
        <w:rPr>
          <w:rFonts w:asciiTheme="minorBidi" w:hAnsiTheme="minorBidi" w:cstheme="minorBidi"/>
          <w:sz w:val="32"/>
          <w:szCs w:val="32"/>
        </w:rPr>
      </w:pPr>
    </w:p>
    <w:p w:rsidR="003232D2" w:rsidRPr="003232D2" w:rsidRDefault="003232D2" w:rsidP="000D64A2">
      <w:pPr>
        <w:spacing w:line="360" w:lineRule="auto"/>
        <w:ind w:left="360"/>
        <w:rPr>
          <w:rFonts w:asciiTheme="minorBidi" w:hAnsiTheme="minorBidi" w:cstheme="minorBidi"/>
          <w:sz w:val="32"/>
          <w:szCs w:val="32"/>
        </w:rPr>
      </w:pPr>
    </w:p>
    <w:p w:rsidR="004C5960" w:rsidRPr="003232D2" w:rsidRDefault="004C5960" w:rsidP="000D64A2">
      <w:pPr>
        <w:spacing w:line="360" w:lineRule="auto"/>
        <w:ind w:left="720"/>
        <w:rPr>
          <w:rFonts w:asciiTheme="minorBidi" w:hAnsiTheme="minorBidi" w:cstheme="minorBidi"/>
          <w:b/>
          <w:bCs/>
          <w:sz w:val="32"/>
          <w:szCs w:val="32"/>
        </w:rPr>
      </w:pPr>
      <w:bookmarkStart w:id="26" w:name="__RefHeading___Toc317768636"/>
      <w:bookmarkEnd w:id="26"/>
    </w:p>
    <w:p w:rsidR="004C5960" w:rsidRPr="003232D2" w:rsidRDefault="004C5960" w:rsidP="000D64A2">
      <w:pPr>
        <w:pStyle w:val="Heading2"/>
        <w:spacing w:line="360" w:lineRule="auto"/>
        <w:rPr>
          <w:rFonts w:asciiTheme="minorBidi" w:hAnsiTheme="minorBidi" w:cstheme="minorBidi"/>
          <w:sz w:val="24"/>
          <w:szCs w:val="24"/>
        </w:rPr>
      </w:pPr>
      <w:bookmarkStart w:id="27" w:name="__RefHeading___Toc317768638"/>
      <w:bookmarkEnd w:id="27"/>
      <w:r w:rsidRPr="003232D2">
        <w:rPr>
          <w:rFonts w:asciiTheme="minorBidi" w:hAnsiTheme="minorBidi" w:cstheme="minorBidi"/>
          <w:sz w:val="32"/>
          <w:szCs w:val="32"/>
        </w:rPr>
        <w:t>System Requirements (Use Cases)</w:t>
      </w:r>
    </w:p>
    <w:p w:rsidR="004C5960" w:rsidRPr="003232D2" w:rsidRDefault="004C5960" w:rsidP="000D64A2">
      <w:pPr>
        <w:spacing w:line="360" w:lineRule="auto"/>
        <w:rPr>
          <w:rFonts w:asciiTheme="minorBidi" w:hAnsiTheme="minorBidi" w:cstheme="minorBidi"/>
          <w:sz w:val="32"/>
          <w:szCs w:val="32"/>
        </w:rPr>
      </w:pPr>
    </w:p>
    <w:p w:rsidR="004C5960" w:rsidRPr="003232D2" w:rsidRDefault="00781535" w:rsidP="00914E33">
      <w:pPr>
        <w:pStyle w:val="Heading3"/>
        <w:spacing w:line="276" w:lineRule="auto"/>
        <w:rPr>
          <w:rFonts w:asciiTheme="minorBidi" w:hAnsiTheme="minorBidi" w:cstheme="minorBidi"/>
          <w:sz w:val="24"/>
          <w:szCs w:val="24"/>
        </w:rPr>
      </w:pPr>
      <w:bookmarkStart w:id="28" w:name="__RefHeading___Toc317768639"/>
      <w:bookmarkEnd w:id="28"/>
      <w:r w:rsidRPr="003232D2">
        <w:rPr>
          <w:rFonts w:asciiTheme="minorBidi" w:hAnsiTheme="minorBidi" w:cstheme="minorBidi"/>
          <w:sz w:val="24"/>
          <w:szCs w:val="24"/>
        </w:rPr>
        <w:t>Logging in the app</w:t>
      </w:r>
    </w:p>
    <w:p w:rsidR="003232D2" w:rsidRPr="003232D2" w:rsidRDefault="003232D2" w:rsidP="00914E33">
      <w:pPr>
        <w:spacing w:line="276" w:lineRule="auto"/>
        <w:rPr>
          <w:rFonts w:asciiTheme="minorBidi" w:hAnsiTheme="minorBidi" w:cstheme="minorBidi"/>
        </w:rPr>
      </w:pPr>
    </w:p>
    <w:p w:rsidR="004C5960" w:rsidRPr="003232D2" w:rsidRDefault="004C5960"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Name:</w:t>
      </w:r>
      <w:r w:rsidRPr="00914E33">
        <w:rPr>
          <w:rFonts w:asciiTheme="minorBidi" w:hAnsiTheme="minorBidi" w:cstheme="minorBidi"/>
          <w:bCs/>
          <w:sz w:val="24"/>
          <w:szCs w:val="24"/>
        </w:rPr>
        <w:t xml:space="preserve"> </w:t>
      </w:r>
      <w:r w:rsidR="00150322" w:rsidRPr="00914E33">
        <w:rPr>
          <w:rFonts w:asciiTheme="minorBidi" w:hAnsiTheme="minorBidi" w:cstheme="minorBidi"/>
          <w:bCs/>
          <w:sz w:val="24"/>
          <w:szCs w:val="24"/>
        </w:rPr>
        <w:t xml:space="preserve">Login </w:t>
      </w:r>
      <w:r w:rsidR="00781535" w:rsidRPr="00914E33">
        <w:rPr>
          <w:rFonts w:asciiTheme="minorBidi" w:hAnsiTheme="minorBidi" w:cstheme="minorBidi"/>
          <w:bCs/>
          <w:sz w:val="24"/>
          <w:szCs w:val="24"/>
        </w:rPr>
        <w:t>in</w:t>
      </w:r>
    </w:p>
    <w:p w:rsidR="004C5960" w:rsidRPr="003232D2" w:rsidRDefault="004C5960" w:rsidP="00914E33">
      <w:pPr>
        <w:spacing w:line="276" w:lineRule="auto"/>
        <w:rPr>
          <w:rFonts w:asciiTheme="minorBidi" w:hAnsiTheme="minorBidi" w:cstheme="minorBidi"/>
          <w:b/>
          <w:sz w:val="24"/>
          <w:szCs w:val="24"/>
        </w:rPr>
      </w:pPr>
    </w:p>
    <w:p w:rsidR="004C5960" w:rsidRPr="003232D2" w:rsidRDefault="004C5960"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3232D2" w:rsidRPr="003232D2">
        <w:rPr>
          <w:rFonts w:asciiTheme="minorBidi" w:hAnsiTheme="minorBidi" w:cstheme="minorBidi"/>
          <w:b/>
          <w:sz w:val="24"/>
          <w:szCs w:val="24"/>
        </w:rPr>
        <w:t>:</w:t>
      </w:r>
      <w:r w:rsidRPr="003232D2">
        <w:rPr>
          <w:rFonts w:asciiTheme="minorBidi" w:hAnsiTheme="minorBidi" w:cstheme="minorBidi"/>
          <w:bCs/>
          <w:sz w:val="24"/>
          <w:szCs w:val="24"/>
        </w:rPr>
        <w:t xml:space="preserve"> </w:t>
      </w:r>
      <w:r w:rsidR="00150322" w:rsidRPr="003232D2">
        <w:rPr>
          <w:rFonts w:asciiTheme="minorBidi" w:hAnsiTheme="minorBidi" w:cstheme="minorBidi"/>
          <w:bCs/>
          <w:sz w:val="24"/>
          <w:szCs w:val="24"/>
        </w:rPr>
        <w:t>UC-01</w:t>
      </w:r>
    </w:p>
    <w:p w:rsidR="003232D2" w:rsidRPr="003232D2" w:rsidRDefault="003232D2" w:rsidP="00914E33">
      <w:pPr>
        <w:spacing w:line="276" w:lineRule="auto"/>
        <w:rPr>
          <w:rFonts w:asciiTheme="minorBidi" w:hAnsiTheme="minorBidi" w:cstheme="minorBidi"/>
          <w:bCs/>
          <w:sz w:val="24"/>
          <w:szCs w:val="24"/>
        </w:rPr>
      </w:pPr>
    </w:p>
    <w:p w:rsidR="004C5960" w:rsidRPr="003232D2" w:rsidRDefault="004C5960"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Preconditions </w:t>
      </w:r>
    </w:p>
    <w:p w:rsidR="004C5960" w:rsidRPr="003232D2" w:rsidRDefault="00150322" w:rsidP="00914E33">
      <w:pPr>
        <w:widowControl/>
        <w:numPr>
          <w:ilvl w:val="0"/>
          <w:numId w:val="2"/>
        </w:numPr>
        <w:spacing w:line="276" w:lineRule="auto"/>
        <w:rPr>
          <w:rFonts w:asciiTheme="minorBidi" w:hAnsiTheme="minorBidi" w:cstheme="minorBidi"/>
          <w:sz w:val="24"/>
          <w:szCs w:val="24"/>
        </w:rPr>
      </w:pPr>
      <w:r w:rsidRPr="003232D2">
        <w:rPr>
          <w:rFonts w:asciiTheme="minorBidi" w:hAnsiTheme="minorBidi" w:cstheme="minorBidi"/>
          <w:sz w:val="24"/>
          <w:szCs w:val="24"/>
        </w:rPr>
        <w:t>When the app open</w:t>
      </w:r>
    </w:p>
    <w:p w:rsidR="004C5960" w:rsidRPr="003232D2" w:rsidRDefault="004C5960" w:rsidP="00914E33">
      <w:pPr>
        <w:pStyle w:val="Header"/>
        <w:keepNext/>
        <w:tabs>
          <w:tab w:val="left" w:pos="720"/>
        </w:tabs>
        <w:spacing w:line="276" w:lineRule="auto"/>
        <w:rPr>
          <w:rFonts w:asciiTheme="minorBidi" w:hAnsiTheme="minorBidi" w:cstheme="minorBidi"/>
          <w:sz w:val="24"/>
          <w:szCs w:val="24"/>
        </w:rPr>
      </w:pPr>
    </w:p>
    <w:p w:rsidR="004C5960" w:rsidRPr="003232D2" w:rsidRDefault="004C5960"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4C5960" w:rsidRPr="003232D2" w:rsidRDefault="00150322" w:rsidP="00914E33">
      <w:pPr>
        <w:widowControl/>
        <w:numPr>
          <w:ilvl w:val="0"/>
          <w:numId w:val="4"/>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Fill username</w:t>
      </w:r>
    </w:p>
    <w:p w:rsidR="004C5960" w:rsidRPr="003232D2" w:rsidRDefault="00150322" w:rsidP="00914E33">
      <w:pPr>
        <w:widowControl/>
        <w:numPr>
          <w:ilvl w:val="0"/>
          <w:numId w:val="4"/>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Fill password</w:t>
      </w:r>
    </w:p>
    <w:p w:rsidR="004C5960" w:rsidRPr="003232D2" w:rsidRDefault="00150322" w:rsidP="00914E33">
      <w:pPr>
        <w:widowControl/>
        <w:numPr>
          <w:ilvl w:val="0"/>
          <w:numId w:val="4"/>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Click on login </w:t>
      </w:r>
    </w:p>
    <w:p w:rsidR="004C5960" w:rsidRPr="003232D2" w:rsidRDefault="004C5960" w:rsidP="00914E33">
      <w:pPr>
        <w:spacing w:line="276" w:lineRule="auto"/>
        <w:rPr>
          <w:rFonts w:asciiTheme="minorBidi" w:hAnsiTheme="minorBidi" w:cstheme="minorBidi"/>
          <w:sz w:val="24"/>
          <w:szCs w:val="24"/>
        </w:rPr>
      </w:pPr>
    </w:p>
    <w:p w:rsidR="004C5960" w:rsidRPr="003232D2" w:rsidRDefault="004C5960"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lastRenderedPageBreak/>
        <w:t xml:space="preserve">Alternate Course A: </w:t>
      </w:r>
    </w:p>
    <w:p w:rsidR="004C5960" w:rsidRPr="003232D2" w:rsidRDefault="004C5960"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00781535" w:rsidRPr="003232D2">
        <w:rPr>
          <w:rFonts w:asciiTheme="minorBidi" w:hAnsiTheme="minorBidi" w:cstheme="minorBidi"/>
          <w:sz w:val="24"/>
          <w:szCs w:val="24"/>
        </w:rPr>
        <w:t>if the app didn’t recognize the username/password</w:t>
      </w:r>
    </w:p>
    <w:p w:rsidR="00781535" w:rsidRPr="003232D2" w:rsidRDefault="00781535" w:rsidP="00914E33">
      <w:pPr>
        <w:keepNext/>
        <w:tabs>
          <w:tab w:val="left" w:pos="360"/>
        </w:tabs>
        <w:spacing w:line="276" w:lineRule="auto"/>
        <w:rPr>
          <w:rFonts w:asciiTheme="minorBidi" w:hAnsiTheme="minorBidi" w:cstheme="minorBidi"/>
          <w:sz w:val="24"/>
          <w:szCs w:val="24"/>
        </w:rPr>
      </w:pPr>
    </w:p>
    <w:p w:rsidR="004C5960" w:rsidRPr="003232D2" w:rsidRDefault="00781535"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bCs/>
          <w:sz w:val="24"/>
          <w:szCs w:val="24"/>
        </w:rPr>
        <w:t>Action</w:t>
      </w:r>
      <w:r w:rsidRPr="003232D2">
        <w:rPr>
          <w:rFonts w:asciiTheme="minorBidi" w:hAnsiTheme="minorBidi" w:cstheme="minorBidi"/>
          <w:sz w:val="24"/>
          <w:szCs w:val="24"/>
        </w:rPr>
        <w:t>: show message to inform him to check username / password</w:t>
      </w:r>
    </w:p>
    <w:p w:rsidR="003232D2" w:rsidRPr="003232D2" w:rsidRDefault="003232D2" w:rsidP="00914E33">
      <w:pPr>
        <w:keepNext/>
        <w:tabs>
          <w:tab w:val="left" w:pos="360"/>
        </w:tabs>
        <w:spacing w:line="276" w:lineRule="auto"/>
        <w:rPr>
          <w:rFonts w:asciiTheme="minorBidi" w:hAnsiTheme="minorBidi" w:cstheme="minorBidi"/>
          <w:sz w:val="24"/>
          <w:szCs w:val="24"/>
        </w:rPr>
      </w:pPr>
    </w:p>
    <w:p w:rsidR="004C5960" w:rsidRPr="003232D2" w:rsidRDefault="004C5960"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4C5960" w:rsidRPr="003232D2" w:rsidRDefault="00781535" w:rsidP="00914E33">
      <w:pPr>
        <w:pStyle w:val="Header"/>
        <w:keepNext/>
        <w:widowControl/>
        <w:numPr>
          <w:ilvl w:val="0"/>
          <w:numId w:val="3"/>
        </w:numPr>
        <w:spacing w:line="276" w:lineRule="auto"/>
        <w:rPr>
          <w:rFonts w:asciiTheme="minorBidi" w:hAnsiTheme="minorBidi" w:cstheme="minorBidi"/>
          <w:sz w:val="24"/>
          <w:szCs w:val="24"/>
        </w:rPr>
      </w:pPr>
      <w:r w:rsidRPr="003232D2">
        <w:rPr>
          <w:rFonts w:asciiTheme="minorBidi" w:hAnsiTheme="minorBidi" w:cstheme="minorBidi"/>
          <w:sz w:val="24"/>
          <w:szCs w:val="24"/>
        </w:rPr>
        <w:t>Open the main menu (student, instructor or admin) according to the account</w:t>
      </w:r>
    </w:p>
    <w:p w:rsidR="004C5960" w:rsidRPr="003232D2" w:rsidRDefault="004C5960" w:rsidP="00914E33">
      <w:pPr>
        <w:spacing w:line="276" w:lineRule="auto"/>
        <w:rPr>
          <w:rFonts w:asciiTheme="minorBidi" w:hAnsiTheme="minorBidi" w:cstheme="minorBidi"/>
          <w:b/>
          <w:sz w:val="32"/>
          <w:szCs w:val="32"/>
        </w:rPr>
      </w:pPr>
    </w:p>
    <w:p w:rsidR="001D126D" w:rsidRDefault="004C5960"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p>
    <w:p w:rsidR="004C5960" w:rsidRPr="001D126D" w:rsidRDefault="003232D2" w:rsidP="0042039D">
      <w:pPr>
        <w:pStyle w:val="ListParagraph"/>
        <w:keepNext/>
        <w:numPr>
          <w:ilvl w:val="0"/>
          <w:numId w:val="73"/>
        </w:numPr>
        <w:spacing w:line="276" w:lineRule="auto"/>
        <w:rPr>
          <w:rFonts w:asciiTheme="minorBidi" w:hAnsiTheme="minorBidi" w:cstheme="minorBidi"/>
          <w:sz w:val="24"/>
          <w:szCs w:val="24"/>
        </w:rPr>
      </w:pPr>
      <w:r w:rsidRPr="001D126D">
        <w:rPr>
          <w:rFonts w:asciiTheme="minorBidi" w:hAnsiTheme="minorBidi" w:cstheme="minorBidi"/>
          <w:bCs/>
          <w:sz w:val="24"/>
          <w:szCs w:val="24"/>
        </w:rPr>
        <w:t>US-01</w:t>
      </w:r>
    </w:p>
    <w:p w:rsidR="001D126D" w:rsidRDefault="001D126D" w:rsidP="0042039D">
      <w:pPr>
        <w:pStyle w:val="ListParagraph"/>
        <w:keepNext/>
        <w:numPr>
          <w:ilvl w:val="0"/>
          <w:numId w:val="73"/>
        </w:numPr>
        <w:spacing w:line="276" w:lineRule="auto"/>
        <w:rPr>
          <w:rFonts w:asciiTheme="minorBidi" w:hAnsiTheme="minorBidi" w:cstheme="minorBidi"/>
          <w:sz w:val="24"/>
          <w:szCs w:val="24"/>
        </w:rPr>
      </w:pPr>
      <w:r>
        <w:rPr>
          <w:rFonts w:asciiTheme="minorBidi" w:hAnsiTheme="minorBidi" w:cstheme="minorBidi"/>
          <w:sz w:val="24"/>
          <w:szCs w:val="24"/>
        </w:rPr>
        <w:t>US-17</w:t>
      </w:r>
    </w:p>
    <w:p w:rsidR="001D126D" w:rsidRDefault="001D126D" w:rsidP="0042039D">
      <w:pPr>
        <w:pStyle w:val="ListParagraph"/>
        <w:keepNext/>
        <w:numPr>
          <w:ilvl w:val="0"/>
          <w:numId w:val="73"/>
        </w:numPr>
        <w:spacing w:line="276" w:lineRule="auto"/>
        <w:rPr>
          <w:rFonts w:asciiTheme="minorBidi" w:hAnsiTheme="minorBidi" w:cstheme="minorBidi"/>
          <w:sz w:val="24"/>
          <w:szCs w:val="24"/>
        </w:rPr>
      </w:pPr>
      <w:r>
        <w:rPr>
          <w:rFonts w:asciiTheme="minorBidi" w:hAnsiTheme="minorBidi" w:cstheme="minorBidi"/>
          <w:sz w:val="24"/>
          <w:szCs w:val="24"/>
        </w:rPr>
        <w:t>US-24</w:t>
      </w:r>
    </w:p>
    <w:p w:rsidR="001D126D" w:rsidRDefault="001D126D" w:rsidP="001D126D">
      <w:pPr>
        <w:keepNext/>
        <w:pBdr>
          <w:bottom w:val="single" w:sz="6" w:space="1" w:color="auto"/>
        </w:pBdr>
        <w:spacing w:line="276" w:lineRule="auto"/>
        <w:rPr>
          <w:rFonts w:asciiTheme="minorBidi" w:hAnsiTheme="minorBidi" w:cstheme="minorBidi"/>
          <w:sz w:val="24"/>
          <w:szCs w:val="24"/>
        </w:rPr>
      </w:pPr>
    </w:p>
    <w:p w:rsidR="001D126D" w:rsidRPr="003232D2" w:rsidRDefault="001D126D" w:rsidP="00914E33">
      <w:pPr>
        <w:spacing w:line="276" w:lineRule="auto"/>
        <w:rPr>
          <w:rFonts w:asciiTheme="minorBidi" w:hAnsiTheme="minorBidi" w:cstheme="minorBidi"/>
          <w:b/>
          <w:sz w:val="32"/>
          <w:szCs w:val="32"/>
        </w:rPr>
      </w:pPr>
    </w:p>
    <w:p w:rsidR="004C5960" w:rsidRPr="003232D2" w:rsidRDefault="00125FDE" w:rsidP="00914E33">
      <w:pPr>
        <w:pStyle w:val="Heading3"/>
        <w:spacing w:line="276" w:lineRule="auto"/>
        <w:rPr>
          <w:rFonts w:asciiTheme="minorBidi" w:hAnsiTheme="minorBidi" w:cstheme="minorBidi"/>
          <w:sz w:val="24"/>
          <w:szCs w:val="24"/>
        </w:rPr>
      </w:pPr>
      <w:bookmarkStart w:id="29" w:name="__RefHeading___Toc317768640"/>
      <w:bookmarkEnd w:id="29"/>
      <w:r w:rsidRPr="003232D2">
        <w:rPr>
          <w:rFonts w:asciiTheme="minorBidi" w:hAnsiTheme="minorBidi" w:cstheme="minorBidi"/>
          <w:sz w:val="24"/>
          <w:szCs w:val="24"/>
        </w:rPr>
        <w:t>Signing up</w:t>
      </w:r>
    </w:p>
    <w:p w:rsidR="00781535" w:rsidRPr="003232D2" w:rsidRDefault="00781535" w:rsidP="00914E33">
      <w:pPr>
        <w:spacing w:line="276" w:lineRule="auto"/>
        <w:rPr>
          <w:rFonts w:asciiTheme="minorBidi" w:hAnsiTheme="minorBidi" w:cstheme="minorBidi"/>
          <w:sz w:val="24"/>
          <w:szCs w:val="24"/>
        </w:rPr>
      </w:pPr>
    </w:p>
    <w:p w:rsidR="00781535" w:rsidRPr="003232D2" w:rsidRDefault="00781535"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914E33">
        <w:rPr>
          <w:rFonts w:asciiTheme="minorBidi" w:hAnsiTheme="minorBidi" w:cstheme="minorBidi"/>
          <w:bCs/>
          <w:sz w:val="24"/>
          <w:szCs w:val="24"/>
        </w:rPr>
        <w:t>sign up</w:t>
      </w:r>
    </w:p>
    <w:p w:rsidR="00781535" w:rsidRPr="003232D2" w:rsidRDefault="00781535" w:rsidP="00914E33">
      <w:pPr>
        <w:spacing w:line="276" w:lineRule="auto"/>
        <w:rPr>
          <w:rFonts w:asciiTheme="minorBidi" w:hAnsiTheme="minorBidi" w:cstheme="minorBidi"/>
          <w:b/>
          <w:sz w:val="24"/>
          <w:szCs w:val="24"/>
        </w:rPr>
      </w:pPr>
    </w:p>
    <w:p w:rsidR="00781535" w:rsidRDefault="00781535"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3232D2">
        <w:rPr>
          <w:rFonts w:asciiTheme="minorBidi" w:hAnsiTheme="minorBidi" w:cstheme="minorBidi"/>
          <w:b/>
          <w:sz w:val="24"/>
          <w:szCs w:val="24"/>
        </w:rPr>
        <w:t>:</w:t>
      </w:r>
      <w:r w:rsidRPr="003232D2">
        <w:rPr>
          <w:rFonts w:asciiTheme="minorBidi" w:hAnsiTheme="minorBidi" w:cstheme="minorBidi"/>
          <w:bCs/>
          <w:sz w:val="24"/>
          <w:szCs w:val="24"/>
        </w:rPr>
        <w:t xml:space="preserve"> UC-02</w:t>
      </w:r>
    </w:p>
    <w:p w:rsidR="003232D2" w:rsidRPr="003232D2" w:rsidRDefault="003232D2" w:rsidP="00914E33">
      <w:pPr>
        <w:spacing w:line="276" w:lineRule="auto"/>
        <w:rPr>
          <w:rFonts w:asciiTheme="minorBidi" w:hAnsiTheme="minorBidi" w:cstheme="minorBidi"/>
          <w:bCs/>
          <w:sz w:val="24"/>
          <w:szCs w:val="24"/>
        </w:rPr>
      </w:pPr>
    </w:p>
    <w:p w:rsidR="00781535" w:rsidRPr="003232D2" w:rsidRDefault="0078153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Preconditions </w:t>
      </w:r>
    </w:p>
    <w:p w:rsidR="00781535" w:rsidRPr="003232D2" w:rsidRDefault="00781535" w:rsidP="00914E33">
      <w:pPr>
        <w:pStyle w:val="ListParagraph"/>
        <w:widowControl/>
        <w:numPr>
          <w:ilvl w:val="0"/>
          <w:numId w:val="9"/>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If the user </w:t>
      </w:r>
      <w:r w:rsidR="003232D2" w:rsidRPr="003232D2">
        <w:rPr>
          <w:rFonts w:asciiTheme="minorBidi" w:hAnsiTheme="minorBidi" w:cstheme="minorBidi"/>
          <w:sz w:val="24"/>
          <w:szCs w:val="24"/>
        </w:rPr>
        <w:t>doesn’t</w:t>
      </w:r>
      <w:r w:rsidRPr="003232D2">
        <w:rPr>
          <w:rFonts w:asciiTheme="minorBidi" w:hAnsiTheme="minorBidi" w:cstheme="minorBidi"/>
          <w:sz w:val="24"/>
          <w:szCs w:val="24"/>
        </w:rPr>
        <w:t xml:space="preserve"> have an account in logging in form so </w:t>
      </w:r>
      <w:r w:rsidR="00125FDE" w:rsidRPr="003232D2">
        <w:rPr>
          <w:rFonts w:asciiTheme="minorBidi" w:hAnsiTheme="minorBidi" w:cstheme="minorBidi"/>
          <w:sz w:val="24"/>
          <w:szCs w:val="24"/>
        </w:rPr>
        <w:t xml:space="preserve">he </w:t>
      </w:r>
      <w:r w:rsidR="003232D2" w:rsidRPr="003232D2">
        <w:rPr>
          <w:rFonts w:asciiTheme="minorBidi" w:hAnsiTheme="minorBidi" w:cstheme="minorBidi"/>
          <w:sz w:val="24"/>
          <w:szCs w:val="24"/>
        </w:rPr>
        <w:t>clicks</w:t>
      </w:r>
      <w:r w:rsidR="00125FDE" w:rsidRPr="003232D2">
        <w:rPr>
          <w:rFonts w:asciiTheme="minorBidi" w:hAnsiTheme="minorBidi" w:cstheme="minorBidi"/>
          <w:sz w:val="24"/>
          <w:szCs w:val="24"/>
        </w:rPr>
        <w:t xml:space="preserve"> on sign up</w:t>
      </w:r>
    </w:p>
    <w:p w:rsidR="00781535" w:rsidRPr="003232D2" w:rsidRDefault="00781535" w:rsidP="00914E33">
      <w:pPr>
        <w:pStyle w:val="Header"/>
        <w:keepNext/>
        <w:tabs>
          <w:tab w:val="left" w:pos="720"/>
        </w:tabs>
        <w:spacing w:line="276" w:lineRule="auto"/>
        <w:rPr>
          <w:rFonts w:asciiTheme="minorBidi" w:hAnsiTheme="minorBidi" w:cstheme="minorBidi"/>
          <w:sz w:val="24"/>
          <w:szCs w:val="24"/>
        </w:rPr>
      </w:pPr>
    </w:p>
    <w:p w:rsidR="00781535" w:rsidRPr="003232D2" w:rsidRDefault="0078153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781535" w:rsidRPr="003232D2" w:rsidRDefault="00781535" w:rsidP="00914E33">
      <w:pPr>
        <w:pStyle w:val="ListParagraph"/>
        <w:widowControl/>
        <w:numPr>
          <w:ilvl w:val="0"/>
          <w:numId w:val="10"/>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Fill username</w:t>
      </w:r>
    </w:p>
    <w:p w:rsidR="00781535" w:rsidRPr="003232D2" w:rsidRDefault="00781535" w:rsidP="00914E33">
      <w:pPr>
        <w:pStyle w:val="ListParagraph"/>
        <w:widowControl/>
        <w:numPr>
          <w:ilvl w:val="0"/>
          <w:numId w:val="10"/>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Fill password</w:t>
      </w:r>
    </w:p>
    <w:p w:rsidR="00781535" w:rsidRDefault="00125FDE" w:rsidP="00914E33">
      <w:pPr>
        <w:widowControl/>
        <w:numPr>
          <w:ilvl w:val="0"/>
          <w:numId w:val="10"/>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Fill email</w:t>
      </w:r>
    </w:p>
    <w:p w:rsidR="001D126D" w:rsidRDefault="001D126D" w:rsidP="00914E33">
      <w:pPr>
        <w:widowControl/>
        <w:numPr>
          <w:ilvl w:val="0"/>
          <w:numId w:val="10"/>
        </w:numPr>
        <w:tabs>
          <w:tab w:val="left" w:pos="1080"/>
        </w:tabs>
        <w:spacing w:line="276" w:lineRule="auto"/>
        <w:rPr>
          <w:rFonts w:asciiTheme="minorBidi" w:hAnsiTheme="minorBidi" w:cstheme="minorBidi"/>
          <w:sz w:val="24"/>
          <w:szCs w:val="24"/>
        </w:rPr>
      </w:pPr>
      <w:r>
        <w:rPr>
          <w:rFonts w:asciiTheme="minorBidi" w:hAnsiTheme="minorBidi" w:cstheme="minorBidi"/>
          <w:sz w:val="24"/>
          <w:szCs w:val="24"/>
        </w:rPr>
        <w:t>Choose if you want to be instructor or learner</w:t>
      </w:r>
    </w:p>
    <w:p w:rsidR="001D126D" w:rsidRPr="003232D2" w:rsidRDefault="001D126D" w:rsidP="00914E33">
      <w:pPr>
        <w:widowControl/>
        <w:numPr>
          <w:ilvl w:val="0"/>
          <w:numId w:val="10"/>
        </w:numPr>
        <w:tabs>
          <w:tab w:val="left" w:pos="1080"/>
        </w:tabs>
        <w:spacing w:line="276" w:lineRule="auto"/>
        <w:rPr>
          <w:rFonts w:asciiTheme="minorBidi" w:hAnsiTheme="minorBidi" w:cstheme="minorBidi"/>
          <w:sz w:val="24"/>
          <w:szCs w:val="24"/>
        </w:rPr>
      </w:pPr>
      <w:r>
        <w:rPr>
          <w:rFonts w:asciiTheme="minorBidi" w:hAnsiTheme="minorBidi" w:cstheme="minorBidi"/>
          <w:sz w:val="24"/>
          <w:szCs w:val="24"/>
        </w:rPr>
        <w:t>Click on the sign-up button</w:t>
      </w:r>
    </w:p>
    <w:p w:rsidR="00781535" w:rsidRPr="003232D2" w:rsidRDefault="00781535" w:rsidP="00914E33">
      <w:pPr>
        <w:spacing w:line="276" w:lineRule="auto"/>
        <w:rPr>
          <w:rFonts w:asciiTheme="minorBidi" w:hAnsiTheme="minorBidi" w:cstheme="minorBidi"/>
          <w:sz w:val="24"/>
          <w:szCs w:val="24"/>
        </w:rPr>
      </w:pPr>
    </w:p>
    <w:p w:rsidR="00781535" w:rsidRPr="003232D2" w:rsidRDefault="0078153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Alternate Course A: </w:t>
      </w:r>
    </w:p>
    <w:p w:rsidR="00781535" w:rsidRPr="003232D2" w:rsidRDefault="00781535"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00125FDE" w:rsidRPr="003232D2">
        <w:rPr>
          <w:rFonts w:asciiTheme="minorBidi" w:hAnsiTheme="minorBidi" w:cstheme="minorBidi"/>
          <w:sz w:val="24"/>
          <w:szCs w:val="24"/>
        </w:rPr>
        <w:t xml:space="preserve">if there is any another user have the same username </w:t>
      </w:r>
    </w:p>
    <w:p w:rsidR="00781535" w:rsidRPr="003232D2" w:rsidRDefault="00781535" w:rsidP="00914E33">
      <w:pPr>
        <w:keepNext/>
        <w:tabs>
          <w:tab w:val="left" w:pos="360"/>
        </w:tabs>
        <w:spacing w:line="276" w:lineRule="auto"/>
        <w:rPr>
          <w:rFonts w:asciiTheme="minorBidi" w:hAnsiTheme="minorBidi" w:cstheme="minorBidi"/>
          <w:sz w:val="24"/>
          <w:szCs w:val="24"/>
        </w:rPr>
      </w:pPr>
    </w:p>
    <w:p w:rsidR="00781535" w:rsidRPr="003232D2" w:rsidRDefault="00781535"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bCs/>
          <w:sz w:val="24"/>
          <w:szCs w:val="24"/>
        </w:rPr>
        <w:t>Action</w:t>
      </w:r>
      <w:r w:rsidRPr="003232D2">
        <w:rPr>
          <w:rFonts w:asciiTheme="minorBidi" w:hAnsiTheme="minorBidi" w:cstheme="minorBidi"/>
          <w:sz w:val="24"/>
          <w:szCs w:val="24"/>
        </w:rPr>
        <w:t xml:space="preserve">: show message to inform him to </w:t>
      </w:r>
      <w:r w:rsidR="00125FDE" w:rsidRPr="003232D2">
        <w:rPr>
          <w:rFonts w:asciiTheme="minorBidi" w:hAnsiTheme="minorBidi" w:cstheme="minorBidi"/>
          <w:sz w:val="24"/>
          <w:szCs w:val="24"/>
        </w:rPr>
        <w:t>change username</w:t>
      </w:r>
    </w:p>
    <w:p w:rsidR="00781535" w:rsidRPr="003232D2" w:rsidRDefault="00781535" w:rsidP="00914E33">
      <w:pPr>
        <w:spacing w:line="276" w:lineRule="auto"/>
        <w:rPr>
          <w:rFonts w:asciiTheme="minorBidi" w:hAnsiTheme="minorBidi" w:cstheme="minorBidi"/>
          <w:sz w:val="24"/>
          <w:szCs w:val="24"/>
        </w:rPr>
      </w:pPr>
    </w:p>
    <w:p w:rsidR="00781535" w:rsidRPr="003232D2" w:rsidRDefault="0078153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781535" w:rsidRPr="003232D2" w:rsidRDefault="00125FDE" w:rsidP="0042039D">
      <w:pPr>
        <w:pStyle w:val="Header"/>
        <w:keepNext/>
        <w:widowControl/>
        <w:numPr>
          <w:ilvl w:val="0"/>
          <w:numId w:val="11"/>
        </w:numPr>
        <w:spacing w:line="276" w:lineRule="auto"/>
        <w:rPr>
          <w:rFonts w:asciiTheme="minorBidi" w:hAnsiTheme="minorBidi" w:cstheme="minorBidi"/>
          <w:sz w:val="24"/>
          <w:szCs w:val="24"/>
        </w:rPr>
      </w:pPr>
      <w:r w:rsidRPr="003232D2">
        <w:rPr>
          <w:rFonts w:asciiTheme="minorBidi" w:hAnsiTheme="minorBidi" w:cstheme="minorBidi"/>
          <w:sz w:val="24"/>
          <w:szCs w:val="24"/>
        </w:rPr>
        <w:t>Show him a message that he successfully created the account</w:t>
      </w:r>
    </w:p>
    <w:p w:rsidR="00125FDE" w:rsidRPr="003232D2" w:rsidRDefault="00125FDE" w:rsidP="0042039D">
      <w:pPr>
        <w:pStyle w:val="Header"/>
        <w:keepNext/>
        <w:widowControl/>
        <w:numPr>
          <w:ilvl w:val="0"/>
          <w:numId w:val="11"/>
        </w:numPr>
        <w:spacing w:line="276" w:lineRule="auto"/>
        <w:rPr>
          <w:rFonts w:asciiTheme="minorBidi" w:hAnsiTheme="minorBidi" w:cstheme="minorBidi"/>
          <w:sz w:val="24"/>
          <w:szCs w:val="24"/>
        </w:rPr>
      </w:pPr>
      <w:r w:rsidRPr="003232D2">
        <w:rPr>
          <w:rFonts w:asciiTheme="minorBidi" w:hAnsiTheme="minorBidi" w:cstheme="minorBidi"/>
          <w:sz w:val="24"/>
          <w:szCs w:val="24"/>
        </w:rPr>
        <w:t>Go to log in form</w:t>
      </w:r>
    </w:p>
    <w:p w:rsidR="00781535" w:rsidRPr="003232D2" w:rsidRDefault="00781535" w:rsidP="00914E33">
      <w:pPr>
        <w:spacing w:line="276" w:lineRule="auto"/>
        <w:rPr>
          <w:rFonts w:asciiTheme="minorBidi" w:hAnsiTheme="minorBidi" w:cstheme="minorBidi"/>
          <w:b/>
          <w:sz w:val="32"/>
          <w:szCs w:val="32"/>
        </w:rPr>
      </w:pPr>
    </w:p>
    <w:p w:rsidR="00781535" w:rsidRDefault="00781535"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Map to:</w:t>
      </w:r>
    </w:p>
    <w:p w:rsidR="003232D2" w:rsidRDefault="003232D2" w:rsidP="0042039D">
      <w:pPr>
        <w:pStyle w:val="ListParagraph"/>
        <w:keepNext/>
        <w:numPr>
          <w:ilvl w:val="0"/>
          <w:numId w:val="68"/>
        </w:numPr>
        <w:spacing w:line="276" w:lineRule="auto"/>
        <w:rPr>
          <w:rFonts w:asciiTheme="minorBidi" w:hAnsiTheme="minorBidi" w:cstheme="minorBidi"/>
          <w:sz w:val="24"/>
          <w:szCs w:val="24"/>
        </w:rPr>
      </w:pPr>
      <w:r>
        <w:rPr>
          <w:rFonts w:asciiTheme="minorBidi" w:hAnsiTheme="minorBidi" w:cstheme="minorBidi"/>
          <w:sz w:val="24"/>
          <w:szCs w:val="24"/>
        </w:rPr>
        <w:t>US-</w:t>
      </w:r>
      <w:r w:rsidR="001D126D">
        <w:rPr>
          <w:rFonts w:asciiTheme="minorBidi" w:hAnsiTheme="minorBidi" w:cstheme="minorBidi"/>
          <w:sz w:val="24"/>
          <w:szCs w:val="24"/>
        </w:rPr>
        <w:t>0</w:t>
      </w:r>
      <w:r>
        <w:rPr>
          <w:rFonts w:asciiTheme="minorBidi" w:hAnsiTheme="minorBidi" w:cstheme="minorBidi"/>
          <w:sz w:val="24"/>
          <w:szCs w:val="24"/>
        </w:rPr>
        <w:t>1</w:t>
      </w:r>
    </w:p>
    <w:p w:rsidR="003232D2" w:rsidRDefault="003232D2" w:rsidP="0042039D">
      <w:pPr>
        <w:pStyle w:val="ListParagraph"/>
        <w:keepNext/>
        <w:numPr>
          <w:ilvl w:val="0"/>
          <w:numId w:val="68"/>
        </w:numPr>
        <w:spacing w:line="276" w:lineRule="auto"/>
        <w:rPr>
          <w:rFonts w:asciiTheme="minorBidi" w:hAnsiTheme="minorBidi" w:cstheme="minorBidi"/>
          <w:sz w:val="24"/>
          <w:szCs w:val="24"/>
        </w:rPr>
      </w:pPr>
      <w:r>
        <w:rPr>
          <w:rFonts w:asciiTheme="minorBidi" w:hAnsiTheme="minorBidi" w:cstheme="minorBidi"/>
          <w:sz w:val="24"/>
          <w:szCs w:val="24"/>
        </w:rPr>
        <w:t>US-</w:t>
      </w:r>
      <w:r w:rsidR="001D126D">
        <w:rPr>
          <w:rFonts w:asciiTheme="minorBidi" w:hAnsiTheme="minorBidi" w:cstheme="minorBidi"/>
          <w:sz w:val="24"/>
          <w:szCs w:val="24"/>
        </w:rPr>
        <w:t>08</w:t>
      </w:r>
    </w:p>
    <w:p w:rsidR="00A61E2C" w:rsidRDefault="00A61E2C" w:rsidP="0042039D">
      <w:pPr>
        <w:pStyle w:val="ListParagraph"/>
        <w:keepNext/>
        <w:numPr>
          <w:ilvl w:val="0"/>
          <w:numId w:val="68"/>
        </w:numPr>
        <w:spacing w:line="276" w:lineRule="auto"/>
        <w:rPr>
          <w:rFonts w:asciiTheme="minorBidi" w:hAnsiTheme="minorBidi" w:cstheme="minorBidi"/>
          <w:sz w:val="24"/>
          <w:szCs w:val="24"/>
        </w:rPr>
      </w:pPr>
      <w:r>
        <w:rPr>
          <w:rFonts w:asciiTheme="minorBidi" w:hAnsiTheme="minorBidi" w:cstheme="minorBidi"/>
          <w:sz w:val="24"/>
          <w:szCs w:val="24"/>
        </w:rPr>
        <w:t>US-21</w:t>
      </w:r>
    </w:p>
    <w:p w:rsidR="000F0CBF" w:rsidRDefault="000F0CBF" w:rsidP="00914E33">
      <w:pPr>
        <w:keepNext/>
        <w:pBdr>
          <w:bottom w:val="single" w:sz="6" w:space="1" w:color="auto"/>
        </w:pBdr>
        <w:spacing w:line="276" w:lineRule="auto"/>
        <w:rPr>
          <w:rFonts w:asciiTheme="minorBidi" w:hAnsiTheme="minorBidi" w:cstheme="minorBidi"/>
          <w:sz w:val="24"/>
          <w:szCs w:val="24"/>
        </w:rPr>
      </w:pPr>
    </w:p>
    <w:p w:rsidR="003232D2" w:rsidRPr="003232D2" w:rsidRDefault="003232D2" w:rsidP="00914E33">
      <w:pPr>
        <w:spacing w:line="276" w:lineRule="auto"/>
        <w:rPr>
          <w:rFonts w:asciiTheme="minorBidi" w:hAnsiTheme="minorBidi" w:cstheme="minorBidi"/>
          <w:sz w:val="24"/>
          <w:szCs w:val="24"/>
        </w:rPr>
      </w:pPr>
    </w:p>
    <w:p w:rsidR="00125FDE" w:rsidRPr="003232D2" w:rsidRDefault="00125FDE"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Recovery username/password form </w:t>
      </w:r>
    </w:p>
    <w:p w:rsidR="00125FDE" w:rsidRPr="003232D2" w:rsidRDefault="00125FDE" w:rsidP="00914E33">
      <w:pPr>
        <w:spacing w:line="276" w:lineRule="auto"/>
        <w:rPr>
          <w:rFonts w:asciiTheme="minorBidi" w:hAnsiTheme="minorBidi" w:cstheme="minorBidi"/>
          <w:sz w:val="24"/>
          <w:szCs w:val="24"/>
        </w:rPr>
      </w:pPr>
    </w:p>
    <w:p w:rsidR="00125FDE" w:rsidRPr="003232D2" w:rsidRDefault="00125FDE"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914E33">
        <w:rPr>
          <w:rFonts w:asciiTheme="minorBidi" w:hAnsiTheme="minorBidi" w:cstheme="minorBidi"/>
          <w:bCs/>
          <w:sz w:val="24"/>
          <w:szCs w:val="24"/>
        </w:rPr>
        <w:t>Forgot your password</w:t>
      </w:r>
    </w:p>
    <w:p w:rsidR="00125FDE" w:rsidRPr="003232D2" w:rsidRDefault="00125FDE" w:rsidP="00914E33">
      <w:pPr>
        <w:spacing w:line="276" w:lineRule="auto"/>
        <w:rPr>
          <w:rFonts w:asciiTheme="minorBidi" w:hAnsiTheme="minorBidi" w:cstheme="minorBidi"/>
          <w:b/>
          <w:sz w:val="24"/>
          <w:szCs w:val="24"/>
        </w:rPr>
      </w:pPr>
    </w:p>
    <w:p w:rsidR="00125FDE" w:rsidRDefault="00125FDE"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455627">
        <w:rPr>
          <w:rFonts w:asciiTheme="minorBidi" w:hAnsiTheme="minorBidi" w:cstheme="minorBidi"/>
          <w:b/>
          <w:sz w:val="24"/>
          <w:szCs w:val="24"/>
        </w:rPr>
        <w:t>:</w:t>
      </w:r>
      <w:r w:rsidRPr="003232D2">
        <w:rPr>
          <w:rFonts w:asciiTheme="minorBidi" w:hAnsiTheme="minorBidi" w:cstheme="minorBidi"/>
          <w:bCs/>
          <w:sz w:val="24"/>
          <w:szCs w:val="24"/>
        </w:rPr>
        <w:t xml:space="preserve"> UC-03</w:t>
      </w:r>
    </w:p>
    <w:p w:rsidR="00455627" w:rsidRPr="003232D2" w:rsidRDefault="00455627" w:rsidP="00914E33">
      <w:pPr>
        <w:spacing w:line="276" w:lineRule="auto"/>
        <w:rPr>
          <w:rFonts w:asciiTheme="minorBidi" w:hAnsiTheme="minorBidi" w:cstheme="minorBidi"/>
          <w:bCs/>
          <w:sz w:val="24"/>
          <w:szCs w:val="24"/>
        </w:rPr>
      </w:pPr>
    </w:p>
    <w:p w:rsidR="00125FDE" w:rsidRPr="003232D2" w:rsidRDefault="00125FDE"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125FDE" w:rsidRPr="003232D2" w:rsidRDefault="00125FDE" w:rsidP="0042039D">
      <w:pPr>
        <w:pStyle w:val="ListParagraph"/>
        <w:keepNext/>
        <w:numPr>
          <w:ilvl w:val="0"/>
          <w:numId w:val="12"/>
        </w:numPr>
        <w:spacing w:line="276" w:lineRule="auto"/>
        <w:rPr>
          <w:rFonts w:asciiTheme="minorBidi" w:hAnsiTheme="minorBidi" w:cstheme="minorBidi"/>
          <w:sz w:val="24"/>
          <w:szCs w:val="24"/>
        </w:rPr>
      </w:pPr>
      <w:r w:rsidRPr="003232D2">
        <w:rPr>
          <w:rFonts w:asciiTheme="minorBidi" w:hAnsiTheme="minorBidi" w:cstheme="minorBidi"/>
          <w:sz w:val="24"/>
          <w:szCs w:val="24"/>
        </w:rPr>
        <w:t>In the log in form if he forgot his username/ password</w:t>
      </w:r>
    </w:p>
    <w:p w:rsidR="00125FDE" w:rsidRPr="003232D2" w:rsidRDefault="00125FDE" w:rsidP="00914E33">
      <w:pPr>
        <w:pStyle w:val="ListParagraph"/>
        <w:keepNext/>
        <w:spacing w:line="276" w:lineRule="auto"/>
        <w:rPr>
          <w:rFonts w:asciiTheme="minorBidi" w:hAnsiTheme="minorBidi" w:cstheme="minorBidi"/>
          <w:sz w:val="24"/>
          <w:szCs w:val="24"/>
        </w:rPr>
      </w:pPr>
    </w:p>
    <w:p w:rsidR="00125FDE" w:rsidRPr="003232D2" w:rsidRDefault="00125FDE"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125FDE" w:rsidRDefault="00125FDE" w:rsidP="0042039D">
      <w:pPr>
        <w:pStyle w:val="ListParagraph"/>
        <w:numPr>
          <w:ilvl w:val="0"/>
          <w:numId w:val="13"/>
        </w:numPr>
        <w:spacing w:line="276" w:lineRule="auto"/>
        <w:rPr>
          <w:rFonts w:asciiTheme="minorBidi" w:hAnsiTheme="minorBidi" w:cstheme="minorBidi"/>
          <w:sz w:val="24"/>
          <w:szCs w:val="24"/>
        </w:rPr>
      </w:pPr>
      <w:r w:rsidRPr="003232D2">
        <w:rPr>
          <w:rFonts w:asciiTheme="minorBidi" w:hAnsiTheme="minorBidi" w:cstheme="minorBidi"/>
          <w:sz w:val="24"/>
          <w:szCs w:val="24"/>
        </w:rPr>
        <w:t>Put his email that he used when he made his account</w:t>
      </w:r>
    </w:p>
    <w:p w:rsidR="00455627" w:rsidRPr="00455627" w:rsidRDefault="00455627" w:rsidP="00914E33">
      <w:pPr>
        <w:spacing w:line="276" w:lineRule="auto"/>
        <w:rPr>
          <w:rFonts w:asciiTheme="minorBidi" w:hAnsiTheme="minorBidi" w:cstheme="minorBidi"/>
          <w:sz w:val="24"/>
          <w:szCs w:val="24"/>
        </w:rPr>
      </w:pPr>
    </w:p>
    <w:p w:rsidR="00125FDE" w:rsidRDefault="00125FDE" w:rsidP="00914E33">
      <w:pPr>
        <w:keepNext/>
        <w:spacing w:line="276" w:lineRule="auto"/>
        <w:rPr>
          <w:rFonts w:asciiTheme="minorBidi" w:hAnsiTheme="minorBidi" w:cstheme="minorBidi"/>
          <w:b/>
          <w:sz w:val="24"/>
          <w:szCs w:val="24"/>
        </w:rPr>
      </w:pPr>
      <w:bookmarkStart w:id="30" w:name="_Hlk508447253"/>
      <w:r w:rsidRPr="003232D2">
        <w:rPr>
          <w:rFonts w:asciiTheme="minorBidi" w:hAnsiTheme="minorBidi" w:cstheme="minorBidi"/>
          <w:b/>
          <w:sz w:val="24"/>
          <w:szCs w:val="24"/>
        </w:rPr>
        <w:t xml:space="preserve">Alternate Course A: </w:t>
      </w:r>
    </w:p>
    <w:p w:rsidR="00455627" w:rsidRPr="003232D2" w:rsidRDefault="00455627" w:rsidP="00914E33">
      <w:pPr>
        <w:keepNext/>
        <w:spacing w:line="276" w:lineRule="auto"/>
        <w:rPr>
          <w:rFonts w:asciiTheme="minorBidi" w:hAnsiTheme="minorBidi" w:cstheme="minorBidi"/>
          <w:sz w:val="24"/>
          <w:szCs w:val="24"/>
        </w:rPr>
      </w:pPr>
    </w:p>
    <w:p w:rsidR="00125FDE" w:rsidRDefault="00125FDE"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Pr="003232D2">
        <w:rPr>
          <w:rFonts w:asciiTheme="minorBidi" w:hAnsiTheme="minorBidi" w:cstheme="minorBidi"/>
          <w:sz w:val="24"/>
          <w:szCs w:val="24"/>
        </w:rPr>
        <w:t>the app didn’t identify his email</w:t>
      </w:r>
    </w:p>
    <w:p w:rsidR="00455627" w:rsidRPr="003232D2" w:rsidRDefault="00455627" w:rsidP="00914E33">
      <w:pPr>
        <w:keepNext/>
        <w:tabs>
          <w:tab w:val="left" w:pos="360"/>
        </w:tabs>
        <w:spacing w:line="276" w:lineRule="auto"/>
        <w:rPr>
          <w:rFonts w:asciiTheme="minorBidi" w:hAnsiTheme="minorBidi" w:cstheme="minorBidi"/>
          <w:sz w:val="24"/>
          <w:szCs w:val="24"/>
        </w:rPr>
      </w:pPr>
    </w:p>
    <w:p w:rsidR="00125FDE" w:rsidRPr="003232D2" w:rsidRDefault="00125FDE" w:rsidP="00914E33">
      <w:pPr>
        <w:keepNext/>
        <w:tabs>
          <w:tab w:val="left" w:pos="360"/>
        </w:tabs>
        <w:spacing w:line="276" w:lineRule="auto"/>
        <w:rPr>
          <w:rFonts w:asciiTheme="minorBidi" w:hAnsiTheme="minorBidi" w:cstheme="minorBidi"/>
          <w:sz w:val="24"/>
          <w:szCs w:val="24"/>
        </w:rPr>
      </w:pPr>
      <w:r w:rsidRPr="00455627">
        <w:rPr>
          <w:rFonts w:asciiTheme="minorBidi" w:hAnsiTheme="minorBidi" w:cstheme="minorBidi"/>
          <w:b/>
          <w:bCs/>
          <w:sz w:val="24"/>
          <w:szCs w:val="24"/>
        </w:rPr>
        <w:t>Action</w:t>
      </w:r>
      <w:r w:rsidRPr="003232D2">
        <w:rPr>
          <w:rFonts w:asciiTheme="minorBidi" w:hAnsiTheme="minorBidi" w:cstheme="minorBidi"/>
          <w:sz w:val="24"/>
          <w:szCs w:val="24"/>
        </w:rPr>
        <w:t>: show message to make him check his email</w:t>
      </w:r>
    </w:p>
    <w:bookmarkEnd w:id="30"/>
    <w:p w:rsidR="00125FDE" w:rsidRPr="003232D2" w:rsidRDefault="00125FDE" w:rsidP="00914E33">
      <w:pPr>
        <w:spacing w:line="276" w:lineRule="auto"/>
        <w:rPr>
          <w:rFonts w:asciiTheme="minorBidi" w:hAnsiTheme="minorBidi" w:cstheme="minorBidi"/>
          <w:sz w:val="24"/>
          <w:szCs w:val="24"/>
        </w:rPr>
      </w:pPr>
    </w:p>
    <w:p w:rsidR="00125FDE" w:rsidRPr="003232D2" w:rsidRDefault="00125FDE"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125FDE" w:rsidRPr="003232D2" w:rsidRDefault="00125FDE" w:rsidP="0042039D">
      <w:pPr>
        <w:pStyle w:val="Header"/>
        <w:keepNext/>
        <w:widowControl/>
        <w:numPr>
          <w:ilvl w:val="0"/>
          <w:numId w:val="69"/>
        </w:numPr>
        <w:spacing w:line="276" w:lineRule="auto"/>
        <w:rPr>
          <w:rFonts w:asciiTheme="minorBidi" w:hAnsiTheme="minorBidi" w:cstheme="minorBidi"/>
          <w:sz w:val="24"/>
          <w:szCs w:val="24"/>
        </w:rPr>
      </w:pPr>
      <w:r w:rsidRPr="003232D2">
        <w:rPr>
          <w:rFonts w:asciiTheme="minorBidi" w:hAnsiTheme="minorBidi" w:cstheme="minorBidi"/>
          <w:sz w:val="24"/>
          <w:szCs w:val="24"/>
        </w:rPr>
        <w:t>Show him a message that the system successfully sent a new username and password</w:t>
      </w:r>
    </w:p>
    <w:p w:rsidR="00125FDE" w:rsidRPr="003232D2" w:rsidRDefault="00125FDE" w:rsidP="0042039D">
      <w:pPr>
        <w:pStyle w:val="Header"/>
        <w:keepNext/>
        <w:widowControl/>
        <w:numPr>
          <w:ilvl w:val="0"/>
          <w:numId w:val="69"/>
        </w:numPr>
        <w:spacing w:line="276" w:lineRule="auto"/>
        <w:rPr>
          <w:rFonts w:asciiTheme="minorBidi" w:hAnsiTheme="minorBidi" w:cstheme="minorBidi"/>
          <w:sz w:val="24"/>
          <w:szCs w:val="24"/>
        </w:rPr>
      </w:pPr>
      <w:r w:rsidRPr="003232D2">
        <w:rPr>
          <w:rFonts w:asciiTheme="minorBidi" w:hAnsiTheme="minorBidi" w:cstheme="minorBidi"/>
          <w:sz w:val="24"/>
          <w:szCs w:val="24"/>
        </w:rPr>
        <w:t>Go to log in form</w:t>
      </w:r>
    </w:p>
    <w:p w:rsidR="00125FDE" w:rsidRPr="003232D2" w:rsidRDefault="00125FDE" w:rsidP="00914E33">
      <w:pPr>
        <w:spacing w:line="276" w:lineRule="auto"/>
        <w:rPr>
          <w:rFonts w:asciiTheme="minorBidi" w:hAnsiTheme="minorBidi" w:cstheme="minorBidi"/>
          <w:b/>
          <w:sz w:val="32"/>
          <w:szCs w:val="32"/>
        </w:rPr>
      </w:pPr>
    </w:p>
    <w:p w:rsidR="00125FDE" w:rsidRPr="003232D2" w:rsidRDefault="00125FDE"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455627" w:rsidRPr="001D126D">
        <w:rPr>
          <w:rFonts w:asciiTheme="minorBidi" w:hAnsiTheme="minorBidi" w:cstheme="minorBidi"/>
          <w:bCs/>
          <w:sz w:val="24"/>
          <w:szCs w:val="24"/>
        </w:rPr>
        <w:t>US-25</w:t>
      </w:r>
    </w:p>
    <w:p w:rsidR="00125FDE" w:rsidRPr="00914E33" w:rsidRDefault="00125FDE" w:rsidP="00914E33">
      <w:pPr>
        <w:keepNext/>
        <w:pBdr>
          <w:bottom w:val="single" w:sz="6" w:space="1" w:color="auto"/>
        </w:pBdr>
        <w:spacing w:line="276" w:lineRule="auto"/>
        <w:rPr>
          <w:rFonts w:asciiTheme="minorBidi" w:hAnsiTheme="minorBidi" w:cstheme="minorBidi"/>
          <w:b/>
          <w:bCs/>
          <w:sz w:val="24"/>
          <w:szCs w:val="24"/>
        </w:rPr>
      </w:pPr>
    </w:p>
    <w:p w:rsidR="00914E33" w:rsidRPr="00914E33" w:rsidRDefault="00914E33" w:rsidP="00914E33">
      <w:pPr>
        <w:keepNext/>
        <w:spacing w:line="276" w:lineRule="auto"/>
        <w:rPr>
          <w:rFonts w:asciiTheme="minorBidi" w:hAnsiTheme="minorBidi" w:cstheme="minorBidi"/>
          <w:b/>
          <w:bCs/>
          <w:sz w:val="24"/>
          <w:szCs w:val="24"/>
        </w:rPr>
      </w:pPr>
    </w:p>
    <w:p w:rsidR="00125FDE" w:rsidRPr="003232D2" w:rsidRDefault="00F05106"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Take a quiz</w:t>
      </w:r>
    </w:p>
    <w:p w:rsidR="00125FDE" w:rsidRPr="003232D2" w:rsidRDefault="00125FDE" w:rsidP="00914E33">
      <w:pPr>
        <w:spacing w:line="276" w:lineRule="auto"/>
        <w:rPr>
          <w:rFonts w:asciiTheme="minorBidi" w:hAnsiTheme="minorBidi" w:cstheme="minorBidi"/>
          <w:sz w:val="24"/>
          <w:szCs w:val="24"/>
        </w:rPr>
      </w:pPr>
    </w:p>
    <w:p w:rsidR="00125FDE" w:rsidRPr="003232D2" w:rsidRDefault="00125FDE"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00F05106" w:rsidRPr="00914E33">
        <w:rPr>
          <w:rFonts w:asciiTheme="minorBidi" w:hAnsiTheme="minorBidi" w:cstheme="minorBidi"/>
          <w:bCs/>
          <w:sz w:val="24"/>
          <w:szCs w:val="24"/>
        </w:rPr>
        <w:t>quiz form</w:t>
      </w:r>
    </w:p>
    <w:p w:rsidR="00125FDE" w:rsidRPr="003232D2" w:rsidRDefault="00125FDE" w:rsidP="00914E33">
      <w:pPr>
        <w:spacing w:line="276" w:lineRule="auto"/>
        <w:rPr>
          <w:rFonts w:asciiTheme="minorBidi" w:hAnsiTheme="minorBidi" w:cstheme="minorBidi"/>
          <w:b/>
          <w:sz w:val="24"/>
          <w:szCs w:val="24"/>
        </w:rPr>
      </w:pPr>
    </w:p>
    <w:p w:rsidR="00125FDE" w:rsidRDefault="00125FDE"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455627">
        <w:rPr>
          <w:rFonts w:asciiTheme="minorBidi" w:hAnsiTheme="minorBidi" w:cstheme="minorBidi"/>
          <w:b/>
          <w:sz w:val="24"/>
          <w:szCs w:val="24"/>
        </w:rPr>
        <w:t>:</w:t>
      </w:r>
      <w:r w:rsidRPr="003232D2">
        <w:rPr>
          <w:rFonts w:asciiTheme="minorBidi" w:hAnsiTheme="minorBidi" w:cstheme="minorBidi"/>
          <w:bCs/>
          <w:sz w:val="24"/>
          <w:szCs w:val="24"/>
        </w:rPr>
        <w:t xml:space="preserve"> UC-0</w:t>
      </w:r>
      <w:r w:rsidR="00D74817" w:rsidRPr="003232D2">
        <w:rPr>
          <w:rFonts w:asciiTheme="minorBidi" w:hAnsiTheme="minorBidi" w:cstheme="minorBidi"/>
          <w:bCs/>
          <w:sz w:val="24"/>
          <w:szCs w:val="24"/>
        </w:rPr>
        <w:t>4</w:t>
      </w:r>
    </w:p>
    <w:p w:rsidR="00455627" w:rsidRPr="003232D2" w:rsidRDefault="00455627" w:rsidP="00914E33">
      <w:pPr>
        <w:spacing w:line="276" w:lineRule="auto"/>
        <w:rPr>
          <w:rFonts w:asciiTheme="minorBidi" w:hAnsiTheme="minorBidi" w:cstheme="minorBidi"/>
          <w:bCs/>
          <w:sz w:val="24"/>
          <w:szCs w:val="24"/>
        </w:rPr>
      </w:pPr>
    </w:p>
    <w:p w:rsidR="00125FDE" w:rsidRPr="003232D2" w:rsidRDefault="00125FDE"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 xml:space="preserve">Preconditions </w:t>
      </w:r>
    </w:p>
    <w:p w:rsidR="00125FDE" w:rsidRPr="003232D2" w:rsidRDefault="00D74817" w:rsidP="0042039D">
      <w:pPr>
        <w:pStyle w:val="ListParagraph"/>
        <w:keepNext/>
        <w:numPr>
          <w:ilvl w:val="0"/>
          <w:numId w:val="15"/>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125FDE" w:rsidRPr="003232D2" w:rsidRDefault="00125FDE" w:rsidP="00914E33">
      <w:pPr>
        <w:pStyle w:val="ListParagraph"/>
        <w:keepNext/>
        <w:spacing w:line="276" w:lineRule="auto"/>
        <w:rPr>
          <w:rFonts w:asciiTheme="minorBidi" w:hAnsiTheme="minorBidi" w:cstheme="minorBidi"/>
          <w:sz w:val="24"/>
          <w:szCs w:val="24"/>
        </w:rPr>
      </w:pPr>
    </w:p>
    <w:p w:rsidR="00125FDE" w:rsidRPr="003232D2" w:rsidRDefault="00125FDE"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125FDE" w:rsidRPr="003232D2" w:rsidRDefault="00D74817" w:rsidP="0042039D">
      <w:pPr>
        <w:pStyle w:val="ListParagraph"/>
        <w:numPr>
          <w:ilvl w:val="0"/>
          <w:numId w:val="14"/>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Check the level he </w:t>
      </w:r>
      <w:r w:rsidR="00914E33" w:rsidRPr="003232D2">
        <w:rPr>
          <w:rFonts w:asciiTheme="minorBidi" w:hAnsiTheme="minorBidi" w:cstheme="minorBidi"/>
          <w:sz w:val="24"/>
          <w:szCs w:val="24"/>
        </w:rPr>
        <w:t>wants</w:t>
      </w:r>
      <w:r w:rsidRPr="003232D2">
        <w:rPr>
          <w:rFonts w:asciiTheme="minorBidi" w:hAnsiTheme="minorBidi" w:cstheme="minorBidi"/>
          <w:sz w:val="24"/>
          <w:szCs w:val="24"/>
        </w:rPr>
        <w:t xml:space="preserve"> to take a quiz in</w:t>
      </w:r>
    </w:p>
    <w:p w:rsidR="00D74817" w:rsidRPr="003232D2" w:rsidRDefault="00D74817" w:rsidP="0042039D">
      <w:pPr>
        <w:pStyle w:val="ListParagraph"/>
        <w:numPr>
          <w:ilvl w:val="0"/>
          <w:numId w:val="14"/>
        </w:numPr>
        <w:spacing w:line="276" w:lineRule="auto"/>
        <w:rPr>
          <w:rFonts w:asciiTheme="minorBidi" w:hAnsiTheme="minorBidi" w:cstheme="minorBidi"/>
          <w:sz w:val="24"/>
          <w:szCs w:val="24"/>
        </w:rPr>
      </w:pPr>
      <w:r w:rsidRPr="003232D2">
        <w:rPr>
          <w:rFonts w:asciiTheme="minorBidi" w:hAnsiTheme="minorBidi" w:cstheme="minorBidi"/>
          <w:sz w:val="24"/>
          <w:szCs w:val="24"/>
        </w:rPr>
        <w:t>the quizzes are all equal or below his level</w:t>
      </w:r>
    </w:p>
    <w:p w:rsidR="00125FDE" w:rsidRPr="003232D2" w:rsidRDefault="00125FDE" w:rsidP="00914E33">
      <w:pPr>
        <w:spacing w:line="276" w:lineRule="auto"/>
        <w:rPr>
          <w:rFonts w:asciiTheme="minorBidi" w:hAnsiTheme="minorBidi" w:cstheme="minorBidi"/>
          <w:sz w:val="24"/>
          <w:szCs w:val="24"/>
        </w:rPr>
      </w:pPr>
    </w:p>
    <w:p w:rsidR="00125FDE" w:rsidRPr="003232D2" w:rsidRDefault="00125FDE" w:rsidP="00914E33">
      <w:pPr>
        <w:spacing w:line="276" w:lineRule="auto"/>
        <w:rPr>
          <w:rFonts w:asciiTheme="minorBidi" w:hAnsiTheme="minorBidi" w:cstheme="minorBidi"/>
          <w:sz w:val="24"/>
          <w:szCs w:val="24"/>
        </w:rPr>
      </w:pPr>
    </w:p>
    <w:p w:rsidR="00125FDE" w:rsidRPr="003232D2" w:rsidRDefault="00125FDE"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125FDE" w:rsidRPr="003232D2" w:rsidRDefault="00F05106" w:rsidP="0042039D">
      <w:pPr>
        <w:pStyle w:val="Header"/>
        <w:keepNext/>
        <w:widowControl/>
        <w:numPr>
          <w:ilvl w:val="0"/>
          <w:numId w:val="16"/>
        </w:numPr>
        <w:spacing w:line="276" w:lineRule="auto"/>
        <w:rPr>
          <w:rFonts w:asciiTheme="minorBidi" w:hAnsiTheme="minorBidi" w:cstheme="minorBidi"/>
          <w:sz w:val="24"/>
          <w:szCs w:val="24"/>
        </w:rPr>
      </w:pPr>
      <w:r w:rsidRPr="003232D2">
        <w:rPr>
          <w:rFonts w:asciiTheme="minorBidi" w:hAnsiTheme="minorBidi" w:cstheme="minorBidi"/>
          <w:sz w:val="24"/>
          <w:szCs w:val="24"/>
        </w:rPr>
        <w:t>the quiz is created for him randomly</w:t>
      </w:r>
    </w:p>
    <w:p w:rsidR="00F05106" w:rsidRPr="003232D2" w:rsidRDefault="00F05106" w:rsidP="00914E33">
      <w:pPr>
        <w:pStyle w:val="Header"/>
        <w:keepNext/>
        <w:widowControl/>
        <w:spacing w:line="276" w:lineRule="auto"/>
        <w:rPr>
          <w:rFonts w:asciiTheme="minorBidi" w:hAnsiTheme="minorBidi" w:cstheme="minorBidi"/>
          <w:sz w:val="24"/>
          <w:szCs w:val="24"/>
        </w:rPr>
      </w:pPr>
    </w:p>
    <w:p w:rsidR="00125FDE" w:rsidRDefault="00125FDE"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p>
    <w:p w:rsidR="004B0364" w:rsidRPr="001D126D" w:rsidRDefault="004B0364" w:rsidP="0042039D">
      <w:pPr>
        <w:pStyle w:val="ListParagraph"/>
        <w:keepNext/>
        <w:numPr>
          <w:ilvl w:val="0"/>
          <w:numId w:val="70"/>
        </w:numPr>
        <w:spacing w:line="276" w:lineRule="auto"/>
        <w:rPr>
          <w:rFonts w:asciiTheme="minorBidi" w:hAnsiTheme="minorBidi" w:cstheme="minorBidi"/>
          <w:bCs/>
          <w:sz w:val="24"/>
          <w:szCs w:val="24"/>
        </w:rPr>
      </w:pPr>
      <w:r w:rsidRPr="001D126D">
        <w:rPr>
          <w:rFonts w:asciiTheme="minorBidi" w:hAnsiTheme="minorBidi" w:cstheme="minorBidi"/>
          <w:bCs/>
          <w:sz w:val="24"/>
          <w:szCs w:val="24"/>
        </w:rPr>
        <w:t>US-11</w:t>
      </w:r>
    </w:p>
    <w:p w:rsidR="004B0364" w:rsidRPr="001D126D" w:rsidRDefault="004B0364" w:rsidP="0042039D">
      <w:pPr>
        <w:pStyle w:val="ListParagraph"/>
        <w:keepNext/>
        <w:numPr>
          <w:ilvl w:val="0"/>
          <w:numId w:val="70"/>
        </w:numPr>
        <w:spacing w:line="276" w:lineRule="auto"/>
        <w:rPr>
          <w:rFonts w:asciiTheme="minorBidi" w:hAnsiTheme="minorBidi" w:cstheme="minorBidi"/>
          <w:bCs/>
          <w:sz w:val="24"/>
          <w:szCs w:val="24"/>
        </w:rPr>
      </w:pPr>
      <w:r w:rsidRPr="001D126D">
        <w:rPr>
          <w:rFonts w:asciiTheme="minorBidi" w:hAnsiTheme="minorBidi" w:cstheme="minorBidi"/>
          <w:bCs/>
          <w:sz w:val="24"/>
          <w:szCs w:val="24"/>
        </w:rPr>
        <w:t>US-26</w:t>
      </w:r>
    </w:p>
    <w:p w:rsidR="004B0364" w:rsidRDefault="004B0364" w:rsidP="00914E33">
      <w:pPr>
        <w:keepNext/>
        <w:pBdr>
          <w:bottom w:val="single" w:sz="6" w:space="1" w:color="auto"/>
        </w:pBdr>
        <w:spacing w:line="276" w:lineRule="auto"/>
        <w:rPr>
          <w:rFonts w:asciiTheme="minorBidi" w:hAnsiTheme="minorBidi" w:cstheme="minorBidi"/>
          <w:sz w:val="24"/>
          <w:szCs w:val="24"/>
        </w:rPr>
      </w:pPr>
    </w:p>
    <w:p w:rsidR="00D74817" w:rsidRPr="003232D2" w:rsidRDefault="00D74817" w:rsidP="00914E33">
      <w:pPr>
        <w:keepNext/>
        <w:spacing w:line="276" w:lineRule="auto"/>
        <w:rPr>
          <w:rFonts w:asciiTheme="minorBidi" w:hAnsiTheme="minorBidi" w:cstheme="minorBidi"/>
          <w:sz w:val="24"/>
          <w:szCs w:val="24"/>
        </w:rPr>
      </w:pPr>
    </w:p>
    <w:p w:rsidR="00D74817" w:rsidRPr="003232D2" w:rsidRDefault="00F05106"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the quiz starts</w:t>
      </w:r>
    </w:p>
    <w:p w:rsidR="00D74817" w:rsidRPr="003232D2" w:rsidRDefault="00D74817" w:rsidP="00914E33">
      <w:pPr>
        <w:spacing w:line="276" w:lineRule="auto"/>
        <w:rPr>
          <w:rFonts w:asciiTheme="minorBidi" w:hAnsiTheme="minorBidi" w:cstheme="minorBidi"/>
          <w:sz w:val="24"/>
          <w:szCs w:val="24"/>
        </w:rPr>
      </w:pPr>
    </w:p>
    <w:p w:rsidR="00D74817" w:rsidRPr="003232D2" w:rsidRDefault="00D74817"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00F05106" w:rsidRPr="004B0364">
        <w:rPr>
          <w:rFonts w:asciiTheme="minorBidi" w:hAnsiTheme="minorBidi" w:cstheme="minorBidi"/>
          <w:bCs/>
          <w:sz w:val="24"/>
          <w:szCs w:val="24"/>
        </w:rPr>
        <w:t>solve the questions</w:t>
      </w:r>
    </w:p>
    <w:p w:rsidR="00D74817" w:rsidRPr="003232D2" w:rsidRDefault="00D74817" w:rsidP="00914E33">
      <w:pPr>
        <w:spacing w:line="276" w:lineRule="auto"/>
        <w:rPr>
          <w:rFonts w:asciiTheme="minorBidi" w:hAnsiTheme="minorBidi" w:cstheme="minorBidi"/>
          <w:b/>
          <w:sz w:val="24"/>
          <w:szCs w:val="24"/>
        </w:rPr>
      </w:pPr>
    </w:p>
    <w:p w:rsidR="00D74817" w:rsidRPr="003232D2" w:rsidRDefault="00D74817"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4B0364">
        <w:rPr>
          <w:rFonts w:asciiTheme="minorBidi" w:hAnsiTheme="minorBidi" w:cstheme="minorBidi"/>
          <w:b/>
          <w:sz w:val="24"/>
          <w:szCs w:val="24"/>
        </w:rPr>
        <w:t>:</w:t>
      </w:r>
      <w:r w:rsidRPr="003232D2">
        <w:rPr>
          <w:rFonts w:asciiTheme="minorBidi" w:hAnsiTheme="minorBidi" w:cstheme="minorBidi"/>
          <w:bCs/>
          <w:sz w:val="24"/>
          <w:szCs w:val="24"/>
        </w:rPr>
        <w:t xml:space="preserve"> UC-0</w:t>
      </w:r>
      <w:r w:rsidR="00F05106" w:rsidRPr="003232D2">
        <w:rPr>
          <w:rFonts w:asciiTheme="minorBidi" w:hAnsiTheme="minorBidi" w:cstheme="minorBidi"/>
          <w:bCs/>
          <w:sz w:val="24"/>
          <w:szCs w:val="24"/>
        </w:rPr>
        <w:t>5</w:t>
      </w:r>
    </w:p>
    <w:p w:rsidR="00F05106" w:rsidRPr="003232D2" w:rsidRDefault="00F05106" w:rsidP="00914E33">
      <w:pPr>
        <w:spacing w:line="276" w:lineRule="auto"/>
        <w:rPr>
          <w:rFonts w:asciiTheme="minorBidi" w:hAnsiTheme="minorBidi" w:cstheme="minorBidi"/>
          <w:bCs/>
          <w:sz w:val="24"/>
          <w:szCs w:val="24"/>
        </w:rPr>
      </w:pPr>
    </w:p>
    <w:p w:rsidR="00F05106" w:rsidRPr="003232D2" w:rsidRDefault="00D74817"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F05106" w:rsidRPr="003232D2" w:rsidRDefault="00F05106" w:rsidP="0042039D">
      <w:pPr>
        <w:pStyle w:val="ListParagraph"/>
        <w:keepNext/>
        <w:numPr>
          <w:ilvl w:val="0"/>
          <w:numId w:val="17"/>
        </w:numPr>
        <w:spacing w:line="276" w:lineRule="auto"/>
        <w:rPr>
          <w:rFonts w:asciiTheme="minorBidi" w:hAnsiTheme="minorBidi" w:cstheme="minorBidi"/>
          <w:b/>
          <w:sz w:val="24"/>
          <w:szCs w:val="24"/>
        </w:rPr>
      </w:pPr>
      <w:r w:rsidRPr="003232D2">
        <w:rPr>
          <w:rFonts w:asciiTheme="minorBidi" w:hAnsiTheme="minorBidi" w:cstheme="minorBidi"/>
          <w:sz w:val="24"/>
          <w:szCs w:val="24"/>
        </w:rPr>
        <w:t>quiz form</w:t>
      </w:r>
    </w:p>
    <w:p w:rsidR="00D74817" w:rsidRPr="003232D2" w:rsidRDefault="00D74817" w:rsidP="00914E33">
      <w:pPr>
        <w:pStyle w:val="ListParagraph"/>
        <w:keepNext/>
        <w:spacing w:line="276" w:lineRule="auto"/>
        <w:rPr>
          <w:rFonts w:asciiTheme="minorBidi" w:hAnsiTheme="minorBidi" w:cstheme="minorBidi"/>
          <w:sz w:val="24"/>
          <w:szCs w:val="24"/>
        </w:rPr>
      </w:pPr>
    </w:p>
    <w:p w:rsidR="00D74817" w:rsidRPr="003232D2" w:rsidRDefault="00D74817"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D74817" w:rsidRPr="003232D2" w:rsidRDefault="00F05106" w:rsidP="0042039D">
      <w:pPr>
        <w:pStyle w:val="ListParagraph"/>
        <w:numPr>
          <w:ilvl w:val="0"/>
          <w:numId w:val="18"/>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he </w:t>
      </w:r>
      <w:r w:rsidR="004B0364" w:rsidRPr="003232D2">
        <w:rPr>
          <w:rFonts w:asciiTheme="minorBidi" w:hAnsiTheme="minorBidi" w:cstheme="minorBidi"/>
          <w:sz w:val="24"/>
          <w:szCs w:val="24"/>
        </w:rPr>
        <w:t>answers</w:t>
      </w:r>
      <w:r w:rsidRPr="003232D2">
        <w:rPr>
          <w:rFonts w:asciiTheme="minorBidi" w:hAnsiTheme="minorBidi" w:cstheme="minorBidi"/>
          <w:sz w:val="24"/>
          <w:szCs w:val="24"/>
        </w:rPr>
        <w:t xml:space="preserve"> to all question or the questions he knows its answer</w:t>
      </w:r>
    </w:p>
    <w:p w:rsidR="00F05106" w:rsidRPr="003232D2" w:rsidRDefault="00F05106" w:rsidP="0042039D">
      <w:pPr>
        <w:pStyle w:val="ListParagraph"/>
        <w:numPr>
          <w:ilvl w:val="0"/>
          <w:numId w:val="18"/>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after he </w:t>
      </w:r>
      <w:r w:rsidR="004B0364" w:rsidRPr="003232D2">
        <w:rPr>
          <w:rFonts w:asciiTheme="minorBidi" w:hAnsiTheme="minorBidi" w:cstheme="minorBidi"/>
          <w:sz w:val="24"/>
          <w:szCs w:val="24"/>
        </w:rPr>
        <w:t>finishes, he</w:t>
      </w:r>
      <w:r w:rsidRPr="003232D2">
        <w:rPr>
          <w:rFonts w:asciiTheme="minorBidi" w:hAnsiTheme="minorBidi" w:cstheme="minorBidi"/>
          <w:sz w:val="24"/>
          <w:szCs w:val="24"/>
        </w:rPr>
        <w:t xml:space="preserve"> should click on the mark button</w:t>
      </w:r>
    </w:p>
    <w:p w:rsidR="00D74817" w:rsidRPr="003232D2" w:rsidRDefault="00D74817" w:rsidP="00914E33">
      <w:pPr>
        <w:spacing w:line="276" w:lineRule="auto"/>
        <w:rPr>
          <w:rFonts w:asciiTheme="minorBidi" w:hAnsiTheme="minorBidi" w:cstheme="minorBidi"/>
          <w:sz w:val="24"/>
          <w:szCs w:val="24"/>
        </w:rPr>
      </w:pPr>
    </w:p>
    <w:p w:rsidR="00D74817" w:rsidRPr="003232D2" w:rsidRDefault="00D74817" w:rsidP="00914E33">
      <w:pPr>
        <w:spacing w:line="276" w:lineRule="auto"/>
        <w:rPr>
          <w:rFonts w:asciiTheme="minorBidi" w:hAnsiTheme="minorBidi" w:cstheme="minorBidi"/>
          <w:sz w:val="24"/>
          <w:szCs w:val="24"/>
        </w:rPr>
      </w:pPr>
    </w:p>
    <w:p w:rsidR="00D74817" w:rsidRPr="003232D2" w:rsidRDefault="00D74817"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F05106" w:rsidRDefault="002B182F" w:rsidP="0042039D">
      <w:pPr>
        <w:pStyle w:val="Header"/>
        <w:keepNext/>
        <w:widowControl/>
        <w:numPr>
          <w:ilvl w:val="0"/>
          <w:numId w:val="19"/>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he </w:t>
      </w:r>
      <w:r w:rsidR="004B0364" w:rsidRPr="003232D2">
        <w:rPr>
          <w:rFonts w:asciiTheme="minorBidi" w:hAnsiTheme="minorBidi" w:cstheme="minorBidi"/>
          <w:sz w:val="24"/>
          <w:szCs w:val="24"/>
        </w:rPr>
        <w:t>goes</w:t>
      </w:r>
      <w:r w:rsidRPr="003232D2">
        <w:rPr>
          <w:rFonts w:asciiTheme="minorBidi" w:hAnsiTheme="minorBidi" w:cstheme="minorBidi"/>
          <w:sz w:val="24"/>
          <w:szCs w:val="24"/>
        </w:rPr>
        <w:t xml:space="preserve"> to the grade form</w:t>
      </w:r>
    </w:p>
    <w:p w:rsidR="004B0364" w:rsidRPr="003232D2" w:rsidRDefault="004B0364" w:rsidP="004B0364">
      <w:pPr>
        <w:pStyle w:val="Header"/>
        <w:keepNext/>
        <w:widowControl/>
        <w:spacing w:line="276" w:lineRule="auto"/>
        <w:rPr>
          <w:rFonts w:asciiTheme="minorBidi" w:hAnsiTheme="minorBidi" w:cstheme="minorBidi"/>
          <w:sz w:val="24"/>
          <w:szCs w:val="24"/>
        </w:rPr>
      </w:pPr>
    </w:p>
    <w:p w:rsidR="00D74817" w:rsidRPr="003232D2" w:rsidRDefault="00D74817"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4B0364" w:rsidRPr="001D126D">
        <w:rPr>
          <w:rFonts w:asciiTheme="minorBidi" w:hAnsiTheme="minorBidi" w:cstheme="minorBidi"/>
          <w:bCs/>
          <w:sz w:val="24"/>
          <w:szCs w:val="24"/>
        </w:rPr>
        <w:t>US-26</w:t>
      </w:r>
    </w:p>
    <w:p w:rsidR="002B182F" w:rsidRPr="003232D2" w:rsidRDefault="002B182F" w:rsidP="00914E33">
      <w:pPr>
        <w:keepNext/>
        <w:pBdr>
          <w:bottom w:val="single" w:sz="6" w:space="1" w:color="auto"/>
        </w:pBdr>
        <w:spacing w:line="276" w:lineRule="auto"/>
        <w:rPr>
          <w:rFonts w:asciiTheme="minorBidi" w:hAnsiTheme="minorBidi" w:cstheme="minorBidi"/>
          <w:sz w:val="24"/>
          <w:szCs w:val="24"/>
        </w:rPr>
      </w:pPr>
    </w:p>
    <w:p w:rsidR="004B0364" w:rsidRPr="003232D2" w:rsidRDefault="004B0364" w:rsidP="00914E33">
      <w:pPr>
        <w:keepNext/>
        <w:spacing w:line="276" w:lineRule="auto"/>
        <w:rPr>
          <w:rFonts w:asciiTheme="minorBidi" w:hAnsiTheme="minorBidi" w:cstheme="minorBidi"/>
          <w:sz w:val="24"/>
          <w:szCs w:val="24"/>
        </w:rPr>
      </w:pPr>
    </w:p>
    <w:p w:rsidR="002B182F" w:rsidRPr="003232D2" w:rsidRDefault="002B182F"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Approval to instructor</w:t>
      </w:r>
    </w:p>
    <w:p w:rsidR="002B182F" w:rsidRPr="003232D2" w:rsidRDefault="002B182F" w:rsidP="00914E33">
      <w:pPr>
        <w:spacing w:line="276" w:lineRule="auto"/>
        <w:rPr>
          <w:rFonts w:asciiTheme="minorBidi" w:hAnsiTheme="minorBidi" w:cstheme="minorBidi"/>
          <w:sz w:val="24"/>
          <w:szCs w:val="24"/>
        </w:rPr>
      </w:pPr>
    </w:p>
    <w:p w:rsidR="002B182F" w:rsidRPr="003232D2" w:rsidRDefault="002B182F"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4B0364">
        <w:rPr>
          <w:rFonts w:asciiTheme="minorBidi" w:hAnsiTheme="minorBidi" w:cstheme="minorBidi"/>
          <w:bCs/>
          <w:sz w:val="24"/>
          <w:szCs w:val="24"/>
        </w:rPr>
        <w:t>Approval form</w:t>
      </w:r>
    </w:p>
    <w:p w:rsidR="002B182F" w:rsidRPr="003232D2" w:rsidRDefault="002B182F" w:rsidP="00914E33">
      <w:pPr>
        <w:spacing w:line="276" w:lineRule="auto"/>
        <w:rPr>
          <w:rFonts w:asciiTheme="minorBidi" w:hAnsiTheme="minorBidi" w:cstheme="minorBidi"/>
          <w:b/>
          <w:sz w:val="24"/>
          <w:szCs w:val="24"/>
        </w:rPr>
      </w:pPr>
    </w:p>
    <w:p w:rsidR="002B182F" w:rsidRPr="003232D2" w:rsidRDefault="002B182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4B0364">
        <w:rPr>
          <w:rFonts w:asciiTheme="minorBidi" w:hAnsiTheme="minorBidi" w:cstheme="minorBidi"/>
          <w:b/>
          <w:sz w:val="24"/>
          <w:szCs w:val="24"/>
        </w:rPr>
        <w:t>:</w:t>
      </w:r>
      <w:r w:rsidRPr="003232D2">
        <w:rPr>
          <w:rFonts w:asciiTheme="minorBidi" w:hAnsiTheme="minorBidi" w:cstheme="minorBidi"/>
          <w:bCs/>
          <w:sz w:val="24"/>
          <w:szCs w:val="24"/>
        </w:rPr>
        <w:t xml:space="preserve"> UC-06</w:t>
      </w:r>
    </w:p>
    <w:p w:rsidR="002B182F" w:rsidRPr="003232D2" w:rsidRDefault="002B182F" w:rsidP="00914E33">
      <w:pPr>
        <w:spacing w:line="276" w:lineRule="auto"/>
        <w:rPr>
          <w:rFonts w:asciiTheme="minorBidi" w:hAnsiTheme="minorBidi" w:cstheme="minorBidi"/>
          <w:bCs/>
          <w:sz w:val="24"/>
          <w:szCs w:val="24"/>
        </w:rPr>
      </w:pPr>
    </w:p>
    <w:p w:rsidR="002B182F" w:rsidRPr="003232D2" w:rsidRDefault="002B182F"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2B182F" w:rsidRDefault="002B182F" w:rsidP="0042039D">
      <w:pPr>
        <w:pStyle w:val="ListParagraph"/>
        <w:keepNext/>
        <w:numPr>
          <w:ilvl w:val="0"/>
          <w:numId w:val="20"/>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4B0364" w:rsidRPr="004B0364" w:rsidRDefault="004B0364" w:rsidP="004B0364">
      <w:pPr>
        <w:keepNext/>
        <w:spacing w:line="276" w:lineRule="auto"/>
        <w:rPr>
          <w:rFonts w:asciiTheme="minorBidi" w:hAnsiTheme="minorBidi" w:cstheme="minorBidi"/>
          <w:sz w:val="24"/>
          <w:szCs w:val="24"/>
        </w:rPr>
      </w:pPr>
    </w:p>
    <w:p w:rsidR="002B182F" w:rsidRPr="003232D2" w:rsidRDefault="002B182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A61E2C" w:rsidRPr="00A61E2C" w:rsidRDefault="002B182F" w:rsidP="0042039D">
      <w:pPr>
        <w:pStyle w:val="ListParagraph"/>
        <w:numPr>
          <w:ilvl w:val="0"/>
          <w:numId w:val="21"/>
        </w:numPr>
        <w:spacing w:line="276" w:lineRule="auto"/>
        <w:rPr>
          <w:rFonts w:asciiTheme="minorBidi" w:hAnsiTheme="minorBidi" w:cstheme="minorBidi"/>
          <w:sz w:val="24"/>
          <w:szCs w:val="24"/>
        </w:rPr>
      </w:pPr>
      <w:r w:rsidRPr="003232D2">
        <w:rPr>
          <w:rFonts w:asciiTheme="minorBidi" w:hAnsiTheme="minorBidi" w:cstheme="minorBidi"/>
          <w:sz w:val="24"/>
          <w:szCs w:val="24"/>
        </w:rPr>
        <w:t>See all the instructors</w:t>
      </w:r>
      <w:r w:rsidR="00202D78" w:rsidRPr="003232D2">
        <w:rPr>
          <w:rFonts w:asciiTheme="minorBidi" w:hAnsiTheme="minorBidi" w:cstheme="minorBidi"/>
          <w:sz w:val="24"/>
          <w:szCs w:val="24"/>
        </w:rPr>
        <w:t xml:space="preserve"> that made an account and waiting for approval to be able to log in</w:t>
      </w:r>
    </w:p>
    <w:p w:rsidR="00202D78" w:rsidRPr="003232D2" w:rsidRDefault="00202D78" w:rsidP="0042039D">
      <w:pPr>
        <w:pStyle w:val="ListParagraph"/>
        <w:numPr>
          <w:ilvl w:val="0"/>
          <w:numId w:val="21"/>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Approve or decline </w:t>
      </w:r>
    </w:p>
    <w:p w:rsidR="00202D78" w:rsidRPr="003232D2" w:rsidRDefault="00202D78" w:rsidP="00914E33">
      <w:pPr>
        <w:pStyle w:val="Header"/>
        <w:keepNext/>
        <w:widowControl/>
        <w:spacing w:line="276" w:lineRule="auto"/>
        <w:rPr>
          <w:rFonts w:asciiTheme="minorBidi" w:hAnsiTheme="minorBidi" w:cstheme="minorBidi"/>
          <w:sz w:val="24"/>
          <w:szCs w:val="24"/>
        </w:rPr>
      </w:pPr>
    </w:p>
    <w:p w:rsidR="004B0364" w:rsidRDefault="002B182F" w:rsidP="004B0364">
      <w:pPr>
        <w:keepNext/>
        <w:pBdr>
          <w:bottom w:val="single" w:sz="6" w:space="1" w:color="auto"/>
        </w:pBdr>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4B0364" w:rsidRPr="001D126D">
        <w:rPr>
          <w:rFonts w:asciiTheme="minorBidi" w:hAnsiTheme="minorBidi" w:cstheme="minorBidi"/>
          <w:bCs/>
          <w:sz w:val="24"/>
          <w:szCs w:val="24"/>
        </w:rPr>
        <w:t>US-18</w:t>
      </w:r>
    </w:p>
    <w:p w:rsidR="004B0364" w:rsidRDefault="004B0364" w:rsidP="004B0364">
      <w:pPr>
        <w:keepNext/>
        <w:pBdr>
          <w:bottom w:val="single" w:sz="6" w:space="1" w:color="auto"/>
        </w:pBdr>
        <w:spacing w:line="276" w:lineRule="auto"/>
        <w:rPr>
          <w:rFonts w:asciiTheme="minorBidi" w:hAnsiTheme="minorBidi" w:cstheme="minorBidi"/>
          <w:b/>
          <w:sz w:val="24"/>
          <w:szCs w:val="24"/>
        </w:rPr>
      </w:pPr>
    </w:p>
    <w:p w:rsidR="004B0364" w:rsidRPr="004B0364" w:rsidRDefault="004B0364" w:rsidP="004B0364">
      <w:pPr>
        <w:keepNext/>
        <w:spacing w:line="276" w:lineRule="auto"/>
        <w:rPr>
          <w:rFonts w:asciiTheme="minorBidi" w:hAnsiTheme="minorBidi" w:cstheme="minorBidi"/>
          <w:b/>
          <w:sz w:val="24"/>
          <w:szCs w:val="24"/>
        </w:rPr>
      </w:pPr>
    </w:p>
    <w:p w:rsidR="00202D78" w:rsidRPr="003232D2" w:rsidRDefault="00125FDE"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br w:type="page"/>
      </w:r>
      <w:r w:rsidR="00202D78" w:rsidRPr="003232D2">
        <w:rPr>
          <w:rFonts w:asciiTheme="minorBidi" w:hAnsiTheme="minorBidi" w:cstheme="minorBidi"/>
          <w:sz w:val="24"/>
          <w:szCs w:val="24"/>
        </w:rPr>
        <w:lastRenderedPageBreak/>
        <w:t xml:space="preserve">Take an action to the reports </w:t>
      </w:r>
    </w:p>
    <w:p w:rsidR="00202D78" w:rsidRPr="003232D2" w:rsidRDefault="00202D78" w:rsidP="00914E33">
      <w:pPr>
        <w:spacing w:line="276" w:lineRule="auto"/>
        <w:rPr>
          <w:rFonts w:asciiTheme="minorBidi" w:hAnsiTheme="minorBidi" w:cstheme="minorBidi"/>
          <w:sz w:val="24"/>
          <w:szCs w:val="24"/>
        </w:rPr>
      </w:pPr>
    </w:p>
    <w:p w:rsidR="00202D78" w:rsidRPr="003232D2" w:rsidRDefault="00202D78"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460AFC">
        <w:rPr>
          <w:rFonts w:asciiTheme="minorBidi" w:hAnsiTheme="minorBidi" w:cstheme="minorBidi"/>
          <w:bCs/>
          <w:sz w:val="24"/>
          <w:szCs w:val="24"/>
        </w:rPr>
        <w:t>Report form</w:t>
      </w:r>
    </w:p>
    <w:p w:rsidR="00202D78" w:rsidRPr="003232D2" w:rsidRDefault="00202D78" w:rsidP="00914E33">
      <w:pPr>
        <w:spacing w:line="276" w:lineRule="auto"/>
        <w:rPr>
          <w:rFonts w:asciiTheme="minorBidi" w:hAnsiTheme="minorBidi" w:cstheme="minorBidi"/>
          <w:b/>
          <w:sz w:val="24"/>
          <w:szCs w:val="24"/>
        </w:rPr>
      </w:pPr>
    </w:p>
    <w:p w:rsidR="00202D78" w:rsidRDefault="00202D78"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460AFC">
        <w:rPr>
          <w:rFonts w:asciiTheme="minorBidi" w:hAnsiTheme="minorBidi" w:cstheme="minorBidi"/>
          <w:b/>
          <w:sz w:val="24"/>
          <w:szCs w:val="24"/>
        </w:rPr>
        <w:t>:</w:t>
      </w:r>
      <w:r w:rsidRPr="003232D2">
        <w:rPr>
          <w:rFonts w:asciiTheme="minorBidi" w:hAnsiTheme="minorBidi" w:cstheme="minorBidi"/>
          <w:bCs/>
          <w:sz w:val="24"/>
          <w:szCs w:val="24"/>
        </w:rPr>
        <w:t xml:space="preserve"> UC-07</w:t>
      </w:r>
    </w:p>
    <w:p w:rsidR="00460AFC" w:rsidRPr="003232D2" w:rsidRDefault="00460AFC" w:rsidP="00914E33">
      <w:pPr>
        <w:spacing w:line="276" w:lineRule="auto"/>
        <w:rPr>
          <w:rFonts w:asciiTheme="minorBidi" w:hAnsiTheme="minorBidi" w:cstheme="minorBidi"/>
          <w:bCs/>
          <w:sz w:val="24"/>
          <w:szCs w:val="24"/>
        </w:rPr>
      </w:pPr>
    </w:p>
    <w:p w:rsidR="00202D78" w:rsidRPr="003232D2" w:rsidRDefault="00202D78"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202D78" w:rsidRPr="003232D2" w:rsidRDefault="00202D78" w:rsidP="0042039D">
      <w:pPr>
        <w:pStyle w:val="ListParagraph"/>
        <w:keepNext/>
        <w:numPr>
          <w:ilvl w:val="0"/>
          <w:numId w:val="22"/>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202D78" w:rsidRPr="003232D2" w:rsidRDefault="00202D78" w:rsidP="00914E33">
      <w:pPr>
        <w:keepNext/>
        <w:spacing w:line="276" w:lineRule="auto"/>
        <w:rPr>
          <w:rFonts w:asciiTheme="minorBidi" w:hAnsiTheme="minorBidi" w:cstheme="minorBidi"/>
          <w:sz w:val="24"/>
          <w:szCs w:val="24"/>
        </w:rPr>
      </w:pPr>
    </w:p>
    <w:p w:rsidR="00202D78" w:rsidRPr="003232D2" w:rsidRDefault="00202D78"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202D78" w:rsidRPr="003232D2" w:rsidRDefault="00C056AB" w:rsidP="0042039D">
      <w:pPr>
        <w:pStyle w:val="ListParagraph"/>
        <w:numPr>
          <w:ilvl w:val="0"/>
          <w:numId w:val="23"/>
        </w:numPr>
        <w:spacing w:line="276" w:lineRule="auto"/>
        <w:rPr>
          <w:rFonts w:asciiTheme="minorBidi" w:hAnsiTheme="minorBidi" w:cstheme="minorBidi"/>
          <w:sz w:val="24"/>
          <w:szCs w:val="24"/>
        </w:rPr>
      </w:pPr>
      <w:r w:rsidRPr="003232D2">
        <w:rPr>
          <w:rFonts w:asciiTheme="minorBidi" w:hAnsiTheme="minorBidi" w:cstheme="minorBidi"/>
          <w:sz w:val="24"/>
          <w:szCs w:val="24"/>
        </w:rPr>
        <w:t>S</w:t>
      </w:r>
      <w:r w:rsidR="00202D78" w:rsidRPr="003232D2">
        <w:rPr>
          <w:rFonts w:asciiTheme="minorBidi" w:hAnsiTheme="minorBidi" w:cstheme="minorBidi"/>
          <w:sz w:val="24"/>
          <w:szCs w:val="24"/>
        </w:rPr>
        <w:t>ee</w:t>
      </w:r>
      <w:r w:rsidRPr="003232D2">
        <w:rPr>
          <w:rFonts w:asciiTheme="minorBidi" w:hAnsiTheme="minorBidi" w:cstheme="minorBidi"/>
          <w:sz w:val="24"/>
          <w:szCs w:val="24"/>
          <w:rtl/>
          <w:lang w:bidi="ar-EG"/>
        </w:rPr>
        <w:t xml:space="preserve"> </w:t>
      </w:r>
      <w:r w:rsidRPr="003232D2">
        <w:rPr>
          <w:rFonts w:asciiTheme="minorBidi" w:hAnsiTheme="minorBidi" w:cstheme="minorBidi"/>
          <w:sz w:val="24"/>
          <w:szCs w:val="24"/>
          <w:lang w:bidi="ar-EG"/>
        </w:rPr>
        <w:t>all the reports that a user made</w:t>
      </w:r>
    </w:p>
    <w:p w:rsidR="00202D78" w:rsidRPr="003232D2" w:rsidRDefault="00C056AB" w:rsidP="0042039D">
      <w:pPr>
        <w:pStyle w:val="ListParagraph"/>
        <w:numPr>
          <w:ilvl w:val="0"/>
          <w:numId w:val="23"/>
        </w:numPr>
        <w:spacing w:line="276" w:lineRule="auto"/>
        <w:rPr>
          <w:rFonts w:asciiTheme="minorBidi" w:hAnsiTheme="minorBidi" w:cstheme="minorBidi"/>
          <w:sz w:val="24"/>
          <w:szCs w:val="24"/>
        </w:rPr>
      </w:pPr>
      <w:r w:rsidRPr="003232D2">
        <w:rPr>
          <w:rFonts w:asciiTheme="minorBidi" w:hAnsiTheme="minorBidi" w:cstheme="minorBidi"/>
          <w:sz w:val="24"/>
          <w:szCs w:val="24"/>
        </w:rPr>
        <w:t>Take an action</w:t>
      </w:r>
    </w:p>
    <w:p w:rsidR="00202D78" w:rsidRPr="003232D2" w:rsidRDefault="00202D78" w:rsidP="00914E33">
      <w:pPr>
        <w:spacing w:line="276" w:lineRule="auto"/>
        <w:rPr>
          <w:rFonts w:asciiTheme="minorBidi" w:hAnsiTheme="minorBidi" w:cstheme="minorBidi"/>
          <w:sz w:val="24"/>
          <w:szCs w:val="24"/>
        </w:rPr>
      </w:pPr>
    </w:p>
    <w:p w:rsidR="00202D78" w:rsidRPr="003232D2" w:rsidRDefault="00202D78" w:rsidP="00914E33">
      <w:pPr>
        <w:spacing w:line="276" w:lineRule="auto"/>
        <w:rPr>
          <w:rFonts w:asciiTheme="minorBidi" w:hAnsiTheme="minorBidi" w:cstheme="minorBidi"/>
          <w:sz w:val="24"/>
          <w:szCs w:val="24"/>
        </w:rPr>
      </w:pPr>
    </w:p>
    <w:p w:rsidR="00202D78" w:rsidRPr="003232D2" w:rsidRDefault="00202D78"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202D78" w:rsidRPr="003232D2" w:rsidRDefault="00202D78" w:rsidP="0042039D">
      <w:pPr>
        <w:pStyle w:val="Header"/>
        <w:keepNext/>
        <w:widowControl/>
        <w:numPr>
          <w:ilvl w:val="0"/>
          <w:numId w:val="71"/>
        </w:numPr>
        <w:spacing w:line="276" w:lineRule="auto"/>
        <w:rPr>
          <w:rFonts w:asciiTheme="minorBidi" w:hAnsiTheme="minorBidi" w:cstheme="minorBidi"/>
          <w:sz w:val="24"/>
          <w:szCs w:val="24"/>
        </w:rPr>
      </w:pPr>
      <w:r w:rsidRPr="003232D2">
        <w:rPr>
          <w:rFonts w:asciiTheme="minorBidi" w:hAnsiTheme="minorBidi" w:cstheme="minorBidi"/>
          <w:sz w:val="24"/>
          <w:szCs w:val="24"/>
        </w:rPr>
        <w:t>Show him a message that the system successfully sent a new username and password</w:t>
      </w:r>
    </w:p>
    <w:p w:rsidR="00202D78" w:rsidRPr="003232D2" w:rsidRDefault="00202D78" w:rsidP="0042039D">
      <w:pPr>
        <w:pStyle w:val="Header"/>
        <w:keepNext/>
        <w:widowControl/>
        <w:numPr>
          <w:ilvl w:val="0"/>
          <w:numId w:val="71"/>
        </w:numPr>
        <w:spacing w:line="276" w:lineRule="auto"/>
        <w:rPr>
          <w:rFonts w:asciiTheme="minorBidi" w:hAnsiTheme="minorBidi" w:cstheme="minorBidi"/>
          <w:sz w:val="24"/>
          <w:szCs w:val="24"/>
        </w:rPr>
      </w:pPr>
      <w:r w:rsidRPr="003232D2">
        <w:rPr>
          <w:rFonts w:asciiTheme="minorBidi" w:hAnsiTheme="minorBidi" w:cstheme="minorBidi"/>
          <w:sz w:val="24"/>
          <w:szCs w:val="24"/>
        </w:rPr>
        <w:t>Go to log in form</w:t>
      </w:r>
    </w:p>
    <w:p w:rsidR="00202D78" w:rsidRPr="003232D2" w:rsidRDefault="00202D78" w:rsidP="00914E33">
      <w:pPr>
        <w:spacing w:line="276" w:lineRule="auto"/>
        <w:rPr>
          <w:rFonts w:asciiTheme="minorBidi" w:hAnsiTheme="minorBidi" w:cstheme="minorBidi"/>
          <w:b/>
          <w:sz w:val="32"/>
          <w:szCs w:val="32"/>
        </w:rPr>
      </w:pPr>
    </w:p>
    <w:p w:rsidR="00202D78" w:rsidRDefault="00202D78"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1D126D" w:rsidRPr="001D126D">
        <w:rPr>
          <w:rFonts w:asciiTheme="minorBidi" w:hAnsiTheme="minorBidi" w:cstheme="minorBidi"/>
          <w:bCs/>
          <w:sz w:val="24"/>
          <w:szCs w:val="24"/>
        </w:rPr>
        <w:t>US-19</w:t>
      </w:r>
    </w:p>
    <w:p w:rsidR="001D126D" w:rsidRDefault="001D126D" w:rsidP="00914E33">
      <w:pPr>
        <w:keepNext/>
        <w:pBdr>
          <w:bottom w:val="single" w:sz="6" w:space="1" w:color="auto"/>
        </w:pBdr>
        <w:spacing w:line="276" w:lineRule="auto"/>
        <w:rPr>
          <w:rFonts w:asciiTheme="minorBidi" w:hAnsiTheme="minorBidi" w:cstheme="minorBidi"/>
          <w:b/>
          <w:sz w:val="24"/>
          <w:szCs w:val="24"/>
        </w:rPr>
      </w:pPr>
    </w:p>
    <w:p w:rsidR="00125FDE" w:rsidRPr="003232D2" w:rsidRDefault="00125FDE" w:rsidP="00914E33">
      <w:pPr>
        <w:spacing w:line="276" w:lineRule="auto"/>
        <w:rPr>
          <w:rFonts w:asciiTheme="minorBidi" w:hAnsiTheme="minorBidi" w:cstheme="minorBidi"/>
          <w:sz w:val="24"/>
          <w:szCs w:val="24"/>
        </w:rPr>
      </w:pPr>
    </w:p>
    <w:p w:rsidR="00C056AB" w:rsidRPr="003232D2" w:rsidRDefault="00C056AB"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Submitting a </w:t>
      </w:r>
      <w:r w:rsidR="008269CC" w:rsidRPr="003232D2">
        <w:rPr>
          <w:rFonts w:asciiTheme="minorBidi" w:hAnsiTheme="minorBidi" w:cstheme="minorBidi"/>
          <w:sz w:val="24"/>
          <w:szCs w:val="24"/>
        </w:rPr>
        <w:t>report</w:t>
      </w:r>
    </w:p>
    <w:p w:rsidR="00C056AB" w:rsidRPr="003232D2" w:rsidRDefault="00C056AB" w:rsidP="00914E33">
      <w:pPr>
        <w:spacing w:line="276" w:lineRule="auto"/>
        <w:rPr>
          <w:rFonts w:asciiTheme="minorBidi" w:hAnsiTheme="minorBidi" w:cstheme="minorBidi"/>
          <w:sz w:val="24"/>
          <w:szCs w:val="24"/>
        </w:rPr>
      </w:pPr>
    </w:p>
    <w:p w:rsidR="00C056AB" w:rsidRPr="003232D2" w:rsidRDefault="00C056AB"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008269CC" w:rsidRPr="001D126D">
        <w:rPr>
          <w:rFonts w:asciiTheme="minorBidi" w:hAnsiTheme="minorBidi" w:cstheme="minorBidi"/>
          <w:bCs/>
          <w:sz w:val="24"/>
          <w:szCs w:val="24"/>
        </w:rPr>
        <w:t>reporting</w:t>
      </w:r>
      <w:r w:rsidR="008269CC" w:rsidRPr="003232D2">
        <w:rPr>
          <w:rFonts w:asciiTheme="minorBidi" w:hAnsiTheme="minorBidi" w:cstheme="minorBidi"/>
          <w:b/>
          <w:sz w:val="24"/>
          <w:szCs w:val="24"/>
        </w:rPr>
        <w:t xml:space="preserve"> </w:t>
      </w:r>
    </w:p>
    <w:p w:rsidR="00C056AB" w:rsidRPr="003232D2" w:rsidRDefault="00C056AB" w:rsidP="00914E33">
      <w:pPr>
        <w:spacing w:line="276" w:lineRule="auto"/>
        <w:rPr>
          <w:rFonts w:asciiTheme="minorBidi" w:hAnsiTheme="minorBidi" w:cstheme="minorBidi"/>
          <w:b/>
          <w:sz w:val="24"/>
          <w:szCs w:val="24"/>
        </w:rPr>
      </w:pPr>
    </w:p>
    <w:p w:rsidR="00C056AB" w:rsidRDefault="00C056AB"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1D126D">
        <w:rPr>
          <w:rFonts w:asciiTheme="minorBidi" w:hAnsiTheme="minorBidi" w:cstheme="minorBidi"/>
          <w:b/>
          <w:sz w:val="24"/>
          <w:szCs w:val="24"/>
        </w:rPr>
        <w:t>:</w:t>
      </w:r>
      <w:r w:rsidRPr="003232D2">
        <w:rPr>
          <w:rFonts w:asciiTheme="minorBidi" w:hAnsiTheme="minorBidi" w:cstheme="minorBidi"/>
          <w:bCs/>
          <w:sz w:val="24"/>
          <w:szCs w:val="24"/>
        </w:rPr>
        <w:t xml:space="preserve"> UC-08</w:t>
      </w:r>
    </w:p>
    <w:p w:rsidR="001D126D" w:rsidRPr="003232D2" w:rsidRDefault="001D126D" w:rsidP="00914E33">
      <w:pPr>
        <w:spacing w:line="276" w:lineRule="auto"/>
        <w:rPr>
          <w:rFonts w:asciiTheme="minorBidi" w:hAnsiTheme="minorBidi" w:cstheme="minorBidi"/>
          <w:bCs/>
          <w:sz w:val="24"/>
          <w:szCs w:val="24"/>
        </w:rPr>
      </w:pPr>
    </w:p>
    <w:p w:rsidR="00C056AB" w:rsidRPr="003232D2" w:rsidRDefault="00C056AB"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C056AB" w:rsidRPr="003232D2" w:rsidRDefault="008269CC" w:rsidP="0042039D">
      <w:pPr>
        <w:pStyle w:val="ListParagraph"/>
        <w:keepNext/>
        <w:numPr>
          <w:ilvl w:val="0"/>
          <w:numId w:val="24"/>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User must be log in </w:t>
      </w:r>
    </w:p>
    <w:p w:rsidR="008269CC" w:rsidRPr="003232D2" w:rsidRDefault="008269CC" w:rsidP="0042039D">
      <w:pPr>
        <w:pStyle w:val="ListParagraph"/>
        <w:keepNext/>
        <w:numPr>
          <w:ilvl w:val="0"/>
          <w:numId w:val="24"/>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User must be at the category he </w:t>
      </w:r>
      <w:r w:rsidR="001D126D" w:rsidRPr="003232D2">
        <w:rPr>
          <w:rFonts w:asciiTheme="minorBidi" w:hAnsiTheme="minorBidi" w:cstheme="minorBidi"/>
          <w:sz w:val="24"/>
          <w:szCs w:val="24"/>
        </w:rPr>
        <w:t>wants</w:t>
      </w:r>
      <w:r w:rsidRPr="003232D2">
        <w:rPr>
          <w:rFonts w:asciiTheme="minorBidi" w:hAnsiTheme="minorBidi" w:cstheme="minorBidi"/>
          <w:sz w:val="24"/>
          <w:szCs w:val="24"/>
        </w:rPr>
        <w:t xml:space="preserve"> to report on</w:t>
      </w:r>
    </w:p>
    <w:p w:rsidR="008269CC" w:rsidRPr="003232D2" w:rsidRDefault="008269CC" w:rsidP="00914E33">
      <w:pPr>
        <w:keepNext/>
        <w:spacing w:line="276" w:lineRule="auto"/>
        <w:rPr>
          <w:rFonts w:asciiTheme="minorBidi" w:hAnsiTheme="minorBidi" w:cstheme="minorBidi"/>
          <w:sz w:val="24"/>
          <w:szCs w:val="24"/>
        </w:rPr>
      </w:pPr>
    </w:p>
    <w:p w:rsidR="00C056AB" w:rsidRPr="003232D2" w:rsidRDefault="00C056AB"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8269CC" w:rsidRPr="003232D2" w:rsidRDefault="008269CC" w:rsidP="0042039D">
      <w:pPr>
        <w:pStyle w:val="ListParagraph"/>
        <w:numPr>
          <w:ilvl w:val="0"/>
          <w:numId w:val="25"/>
        </w:numPr>
        <w:spacing w:line="276" w:lineRule="auto"/>
        <w:rPr>
          <w:rFonts w:asciiTheme="minorBidi" w:hAnsiTheme="minorBidi" w:cstheme="minorBidi"/>
          <w:sz w:val="24"/>
          <w:szCs w:val="24"/>
        </w:rPr>
      </w:pPr>
      <w:r w:rsidRPr="003232D2">
        <w:rPr>
          <w:rFonts w:asciiTheme="minorBidi" w:hAnsiTheme="minorBidi" w:cstheme="minorBidi"/>
          <w:sz w:val="24"/>
          <w:szCs w:val="24"/>
        </w:rPr>
        <w:t>Choose the kind of report the you want</w:t>
      </w:r>
    </w:p>
    <w:p w:rsidR="008269CC" w:rsidRPr="003232D2" w:rsidRDefault="008269CC" w:rsidP="0042039D">
      <w:pPr>
        <w:pStyle w:val="ListParagraph"/>
        <w:numPr>
          <w:ilvl w:val="0"/>
          <w:numId w:val="25"/>
        </w:numPr>
        <w:spacing w:line="276" w:lineRule="auto"/>
        <w:rPr>
          <w:rFonts w:asciiTheme="minorBidi" w:hAnsiTheme="minorBidi" w:cstheme="minorBidi"/>
          <w:sz w:val="24"/>
          <w:szCs w:val="24"/>
        </w:rPr>
      </w:pPr>
      <w:r w:rsidRPr="003232D2">
        <w:rPr>
          <w:rFonts w:asciiTheme="minorBidi" w:hAnsiTheme="minorBidi" w:cstheme="minorBidi"/>
          <w:sz w:val="24"/>
          <w:szCs w:val="24"/>
        </w:rPr>
        <w:t>Submit the report</w:t>
      </w:r>
    </w:p>
    <w:p w:rsidR="00C056AB" w:rsidRPr="003232D2" w:rsidRDefault="00C056AB" w:rsidP="00914E33">
      <w:pPr>
        <w:spacing w:line="276" w:lineRule="auto"/>
        <w:rPr>
          <w:rFonts w:asciiTheme="minorBidi" w:hAnsiTheme="minorBidi" w:cstheme="minorBidi"/>
          <w:sz w:val="24"/>
          <w:szCs w:val="24"/>
        </w:rPr>
      </w:pPr>
    </w:p>
    <w:p w:rsidR="00C056AB" w:rsidRPr="003232D2" w:rsidRDefault="00C056AB"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lastRenderedPageBreak/>
        <w:t xml:space="preserve">Post conditions </w:t>
      </w:r>
    </w:p>
    <w:p w:rsidR="00C056AB" w:rsidRPr="003232D2" w:rsidRDefault="008269CC" w:rsidP="0042039D">
      <w:pPr>
        <w:pStyle w:val="Header"/>
        <w:keepNext/>
        <w:widowControl/>
        <w:numPr>
          <w:ilvl w:val="0"/>
          <w:numId w:val="26"/>
        </w:numPr>
        <w:spacing w:line="276" w:lineRule="auto"/>
        <w:rPr>
          <w:rFonts w:asciiTheme="minorBidi" w:hAnsiTheme="minorBidi" w:cstheme="minorBidi"/>
          <w:sz w:val="24"/>
          <w:szCs w:val="24"/>
        </w:rPr>
      </w:pPr>
      <w:r w:rsidRPr="003232D2">
        <w:rPr>
          <w:rFonts w:asciiTheme="minorBidi" w:hAnsiTheme="minorBidi" w:cstheme="minorBidi"/>
          <w:sz w:val="24"/>
          <w:szCs w:val="24"/>
        </w:rPr>
        <w:t>Show successfully message about submitting report</w:t>
      </w:r>
    </w:p>
    <w:p w:rsidR="008269CC" w:rsidRPr="003232D2" w:rsidRDefault="008269CC" w:rsidP="0042039D">
      <w:pPr>
        <w:pStyle w:val="Header"/>
        <w:keepNext/>
        <w:widowControl/>
        <w:numPr>
          <w:ilvl w:val="0"/>
          <w:numId w:val="26"/>
        </w:numPr>
        <w:spacing w:line="276" w:lineRule="auto"/>
        <w:rPr>
          <w:rFonts w:asciiTheme="minorBidi" w:hAnsiTheme="minorBidi" w:cstheme="minorBidi"/>
          <w:sz w:val="24"/>
          <w:szCs w:val="24"/>
        </w:rPr>
      </w:pPr>
      <w:r w:rsidRPr="003232D2">
        <w:rPr>
          <w:rFonts w:asciiTheme="minorBidi" w:hAnsiTheme="minorBidi" w:cstheme="minorBidi"/>
          <w:sz w:val="24"/>
          <w:szCs w:val="24"/>
        </w:rPr>
        <w:t>Continue from where you left</w:t>
      </w:r>
    </w:p>
    <w:p w:rsidR="00C056AB" w:rsidRPr="003232D2" w:rsidRDefault="00C056AB" w:rsidP="00914E33">
      <w:pPr>
        <w:spacing w:line="276" w:lineRule="auto"/>
        <w:rPr>
          <w:rFonts w:asciiTheme="minorBidi" w:hAnsiTheme="minorBidi" w:cstheme="minorBidi"/>
          <w:b/>
          <w:sz w:val="32"/>
          <w:szCs w:val="32"/>
        </w:rPr>
      </w:pPr>
    </w:p>
    <w:p w:rsidR="00C056AB" w:rsidRPr="003232D2" w:rsidRDefault="00C056AB"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1D126D" w:rsidRPr="001D126D">
        <w:rPr>
          <w:rFonts w:asciiTheme="minorBidi" w:hAnsiTheme="minorBidi" w:cstheme="minorBidi"/>
          <w:bCs/>
          <w:sz w:val="24"/>
          <w:szCs w:val="24"/>
        </w:rPr>
        <w:t>US-12</w:t>
      </w:r>
    </w:p>
    <w:p w:rsidR="008269CC" w:rsidRDefault="008269CC" w:rsidP="00914E33">
      <w:pPr>
        <w:keepNext/>
        <w:pBdr>
          <w:bottom w:val="single" w:sz="6" w:space="1" w:color="auto"/>
        </w:pBdr>
        <w:spacing w:line="276" w:lineRule="auto"/>
        <w:rPr>
          <w:rFonts w:asciiTheme="minorBidi" w:hAnsiTheme="minorBidi" w:cstheme="minorBidi"/>
          <w:b/>
          <w:sz w:val="24"/>
          <w:szCs w:val="24"/>
        </w:rPr>
      </w:pPr>
    </w:p>
    <w:p w:rsidR="001D126D" w:rsidRPr="003232D2" w:rsidRDefault="001D126D" w:rsidP="00914E33">
      <w:pPr>
        <w:keepNext/>
        <w:spacing w:line="276" w:lineRule="auto"/>
        <w:rPr>
          <w:rFonts w:asciiTheme="minorBidi" w:hAnsiTheme="minorBidi" w:cstheme="minorBidi"/>
          <w:b/>
          <w:sz w:val="24"/>
          <w:szCs w:val="24"/>
        </w:rPr>
      </w:pPr>
    </w:p>
    <w:p w:rsidR="008269CC" w:rsidRPr="003232D2" w:rsidRDefault="008269CC"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taking opinions</w:t>
      </w:r>
    </w:p>
    <w:p w:rsidR="008269CC" w:rsidRPr="003232D2" w:rsidRDefault="008269CC" w:rsidP="00914E33">
      <w:pPr>
        <w:spacing w:line="276" w:lineRule="auto"/>
        <w:rPr>
          <w:rFonts w:asciiTheme="minorBidi" w:hAnsiTheme="minorBidi" w:cstheme="minorBidi"/>
          <w:sz w:val="24"/>
          <w:szCs w:val="24"/>
        </w:rPr>
      </w:pPr>
    </w:p>
    <w:p w:rsidR="008269CC" w:rsidRPr="003232D2" w:rsidRDefault="008269CC"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1D126D">
        <w:rPr>
          <w:rFonts w:asciiTheme="minorBidi" w:hAnsiTheme="minorBidi" w:cstheme="minorBidi"/>
          <w:bCs/>
          <w:sz w:val="24"/>
          <w:szCs w:val="24"/>
        </w:rPr>
        <w:t>feedback</w:t>
      </w:r>
      <w:r w:rsidRPr="003232D2">
        <w:rPr>
          <w:rFonts w:asciiTheme="minorBidi" w:hAnsiTheme="minorBidi" w:cstheme="minorBidi"/>
          <w:b/>
          <w:sz w:val="24"/>
          <w:szCs w:val="24"/>
        </w:rPr>
        <w:t xml:space="preserve"> </w:t>
      </w:r>
    </w:p>
    <w:p w:rsidR="008269CC" w:rsidRPr="003232D2" w:rsidRDefault="008269CC" w:rsidP="00914E33">
      <w:pPr>
        <w:spacing w:line="276" w:lineRule="auto"/>
        <w:rPr>
          <w:rFonts w:asciiTheme="minorBidi" w:hAnsiTheme="minorBidi" w:cstheme="minorBidi"/>
          <w:b/>
          <w:sz w:val="24"/>
          <w:szCs w:val="24"/>
        </w:rPr>
      </w:pPr>
    </w:p>
    <w:p w:rsidR="008269CC" w:rsidRDefault="008269CC"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1D126D">
        <w:rPr>
          <w:rFonts w:asciiTheme="minorBidi" w:hAnsiTheme="minorBidi" w:cstheme="minorBidi"/>
          <w:b/>
          <w:sz w:val="24"/>
          <w:szCs w:val="24"/>
        </w:rPr>
        <w:t>:</w:t>
      </w:r>
      <w:r w:rsidRPr="003232D2">
        <w:rPr>
          <w:rFonts w:asciiTheme="minorBidi" w:hAnsiTheme="minorBidi" w:cstheme="minorBidi"/>
          <w:bCs/>
          <w:sz w:val="24"/>
          <w:szCs w:val="24"/>
        </w:rPr>
        <w:t xml:space="preserve"> UC-08</w:t>
      </w:r>
    </w:p>
    <w:p w:rsidR="001D126D" w:rsidRPr="003232D2" w:rsidRDefault="001D126D" w:rsidP="00914E33">
      <w:pPr>
        <w:spacing w:line="276" w:lineRule="auto"/>
        <w:rPr>
          <w:rFonts w:asciiTheme="minorBidi" w:hAnsiTheme="minorBidi" w:cstheme="minorBidi"/>
          <w:bCs/>
          <w:sz w:val="24"/>
          <w:szCs w:val="24"/>
        </w:rPr>
      </w:pPr>
    </w:p>
    <w:p w:rsidR="008269CC" w:rsidRPr="003232D2" w:rsidRDefault="008269CC"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8269CC" w:rsidRPr="003232D2" w:rsidRDefault="004C5960" w:rsidP="0042039D">
      <w:pPr>
        <w:pStyle w:val="ListParagraph"/>
        <w:keepNext/>
        <w:numPr>
          <w:ilvl w:val="0"/>
          <w:numId w:val="27"/>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4C5960" w:rsidRPr="003232D2" w:rsidRDefault="004C5960" w:rsidP="0042039D">
      <w:pPr>
        <w:pStyle w:val="ListParagraph"/>
        <w:keepNext/>
        <w:numPr>
          <w:ilvl w:val="0"/>
          <w:numId w:val="27"/>
        </w:numPr>
        <w:spacing w:line="276" w:lineRule="auto"/>
        <w:rPr>
          <w:rFonts w:asciiTheme="minorBidi" w:hAnsiTheme="minorBidi" w:cstheme="minorBidi"/>
          <w:sz w:val="24"/>
          <w:szCs w:val="24"/>
        </w:rPr>
      </w:pPr>
      <w:r w:rsidRPr="003232D2">
        <w:rPr>
          <w:rFonts w:asciiTheme="minorBidi" w:hAnsiTheme="minorBidi" w:cstheme="minorBidi"/>
          <w:sz w:val="24"/>
          <w:szCs w:val="24"/>
        </w:rPr>
        <w:t>learner or instructor</w:t>
      </w:r>
    </w:p>
    <w:p w:rsidR="004C5960" w:rsidRPr="003232D2" w:rsidRDefault="004C5960" w:rsidP="00914E33">
      <w:pPr>
        <w:keepNext/>
        <w:spacing w:line="276" w:lineRule="auto"/>
        <w:rPr>
          <w:rFonts w:asciiTheme="minorBidi" w:hAnsiTheme="minorBidi" w:cstheme="minorBidi"/>
          <w:sz w:val="24"/>
          <w:szCs w:val="24"/>
        </w:rPr>
      </w:pPr>
    </w:p>
    <w:p w:rsidR="008269CC" w:rsidRPr="003232D2" w:rsidRDefault="008269CC"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8269CC" w:rsidRPr="003232D2" w:rsidRDefault="004C5960" w:rsidP="0042039D">
      <w:pPr>
        <w:pStyle w:val="ListParagraph"/>
        <w:numPr>
          <w:ilvl w:val="0"/>
          <w:numId w:val="28"/>
        </w:numPr>
        <w:spacing w:line="276" w:lineRule="auto"/>
        <w:rPr>
          <w:rFonts w:asciiTheme="minorBidi" w:hAnsiTheme="minorBidi" w:cstheme="minorBidi"/>
          <w:sz w:val="24"/>
          <w:szCs w:val="24"/>
        </w:rPr>
      </w:pPr>
      <w:r w:rsidRPr="003232D2">
        <w:rPr>
          <w:rFonts w:asciiTheme="minorBidi" w:hAnsiTheme="minorBidi" w:cstheme="minorBidi"/>
          <w:sz w:val="24"/>
          <w:szCs w:val="24"/>
        </w:rPr>
        <w:t>write the feedback you want</w:t>
      </w:r>
    </w:p>
    <w:p w:rsidR="008269CC" w:rsidRPr="003232D2" w:rsidRDefault="008269CC" w:rsidP="0042039D">
      <w:pPr>
        <w:pStyle w:val="ListParagraph"/>
        <w:numPr>
          <w:ilvl w:val="0"/>
          <w:numId w:val="28"/>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Submit the </w:t>
      </w:r>
      <w:r w:rsidR="004C5960" w:rsidRPr="003232D2">
        <w:rPr>
          <w:rFonts w:asciiTheme="minorBidi" w:hAnsiTheme="minorBidi" w:cstheme="minorBidi"/>
          <w:sz w:val="24"/>
          <w:szCs w:val="24"/>
        </w:rPr>
        <w:t>feedback</w:t>
      </w:r>
    </w:p>
    <w:p w:rsidR="008269CC" w:rsidRPr="003232D2" w:rsidRDefault="008269CC" w:rsidP="00914E33">
      <w:pPr>
        <w:spacing w:line="276" w:lineRule="auto"/>
        <w:rPr>
          <w:rFonts w:asciiTheme="minorBidi" w:hAnsiTheme="minorBidi" w:cstheme="minorBidi"/>
          <w:sz w:val="24"/>
          <w:szCs w:val="24"/>
        </w:rPr>
      </w:pPr>
    </w:p>
    <w:p w:rsidR="008269CC" w:rsidRPr="003232D2" w:rsidRDefault="008269CC"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8269CC" w:rsidRPr="003232D2" w:rsidRDefault="008269CC" w:rsidP="0042039D">
      <w:pPr>
        <w:pStyle w:val="Header"/>
        <w:keepNext/>
        <w:widowControl/>
        <w:numPr>
          <w:ilvl w:val="0"/>
          <w:numId w:val="72"/>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Show successfully message about submitting </w:t>
      </w:r>
      <w:r w:rsidR="004C5960" w:rsidRPr="003232D2">
        <w:rPr>
          <w:rFonts w:asciiTheme="minorBidi" w:hAnsiTheme="minorBidi" w:cstheme="minorBidi"/>
          <w:sz w:val="24"/>
          <w:szCs w:val="24"/>
        </w:rPr>
        <w:t>feedback</w:t>
      </w:r>
    </w:p>
    <w:p w:rsidR="008269CC" w:rsidRPr="003232D2" w:rsidRDefault="004C5960" w:rsidP="0042039D">
      <w:pPr>
        <w:pStyle w:val="Header"/>
        <w:keepNext/>
        <w:widowControl/>
        <w:numPr>
          <w:ilvl w:val="0"/>
          <w:numId w:val="72"/>
        </w:numPr>
        <w:spacing w:line="276" w:lineRule="auto"/>
        <w:rPr>
          <w:rFonts w:asciiTheme="minorBidi" w:hAnsiTheme="minorBidi" w:cstheme="minorBidi"/>
          <w:sz w:val="24"/>
          <w:szCs w:val="24"/>
        </w:rPr>
      </w:pPr>
      <w:r w:rsidRPr="003232D2">
        <w:rPr>
          <w:rFonts w:asciiTheme="minorBidi" w:hAnsiTheme="minorBidi" w:cstheme="minorBidi"/>
          <w:sz w:val="24"/>
          <w:szCs w:val="24"/>
        </w:rPr>
        <w:t>Return to main menu</w:t>
      </w:r>
    </w:p>
    <w:p w:rsidR="008269CC" w:rsidRPr="003232D2" w:rsidRDefault="008269CC" w:rsidP="00914E33">
      <w:pPr>
        <w:spacing w:line="276" w:lineRule="auto"/>
        <w:rPr>
          <w:rFonts w:asciiTheme="minorBidi" w:hAnsiTheme="minorBidi" w:cstheme="minorBidi"/>
          <w:b/>
          <w:sz w:val="32"/>
          <w:szCs w:val="32"/>
        </w:rPr>
      </w:pPr>
    </w:p>
    <w:p w:rsidR="008269CC" w:rsidRPr="003232D2" w:rsidRDefault="008269CC"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1D126D" w:rsidRPr="00E5440C">
        <w:rPr>
          <w:rFonts w:asciiTheme="minorBidi" w:hAnsiTheme="minorBidi" w:cstheme="minorBidi"/>
          <w:bCs/>
          <w:sz w:val="24"/>
          <w:szCs w:val="24"/>
        </w:rPr>
        <w:t>US-22</w:t>
      </w:r>
    </w:p>
    <w:p w:rsidR="008269CC" w:rsidRPr="003232D2" w:rsidRDefault="008269CC" w:rsidP="00914E33">
      <w:pPr>
        <w:keepNext/>
        <w:pBdr>
          <w:bottom w:val="single" w:sz="6" w:space="1" w:color="auto"/>
        </w:pBdr>
        <w:spacing w:line="276" w:lineRule="auto"/>
        <w:rPr>
          <w:rFonts w:asciiTheme="minorBidi" w:hAnsiTheme="minorBidi" w:cstheme="minorBidi"/>
          <w:b/>
          <w:sz w:val="24"/>
          <w:szCs w:val="24"/>
        </w:rPr>
      </w:pPr>
    </w:p>
    <w:p w:rsidR="001D126D" w:rsidRPr="003232D2" w:rsidRDefault="001D126D" w:rsidP="00914E33">
      <w:pPr>
        <w:spacing w:line="276" w:lineRule="auto"/>
        <w:rPr>
          <w:rFonts w:asciiTheme="minorBidi" w:hAnsiTheme="minorBidi" w:cstheme="minorBidi"/>
          <w:sz w:val="24"/>
          <w:szCs w:val="24"/>
        </w:rPr>
      </w:pPr>
    </w:p>
    <w:p w:rsidR="004C5960" w:rsidRPr="003232D2" w:rsidRDefault="004C5960"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Check information for current level</w:t>
      </w:r>
    </w:p>
    <w:p w:rsidR="004C5960" w:rsidRPr="003232D2" w:rsidRDefault="004C5960" w:rsidP="00914E33">
      <w:pPr>
        <w:spacing w:line="276" w:lineRule="auto"/>
        <w:rPr>
          <w:rFonts w:asciiTheme="minorBidi" w:hAnsiTheme="minorBidi" w:cstheme="minorBidi"/>
          <w:sz w:val="24"/>
          <w:szCs w:val="24"/>
        </w:rPr>
      </w:pPr>
    </w:p>
    <w:p w:rsidR="004C5960" w:rsidRPr="003232D2" w:rsidRDefault="004C5960"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1D126D">
        <w:rPr>
          <w:rFonts w:asciiTheme="minorBidi" w:hAnsiTheme="minorBidi" w:cstheme="minorBidi"/>
          <w:bCs/>
          <w:sz w:val="24"/>
          <w:szCs w:val="24"/>
        </w:rPr>
        <w:t>information at the same level</w:t>
      </w:r>
    </w:p>
    <w:p w:rsidR="004C5960" w:rsidRPr="003232D2" w:rsidRDefault="004C5960" w:rsidP="00914E33">
      <w:pPr>
        <w:spacing w:line="276" w:lineRule="auto"/>
        <w:rPr>
          <w:rFonts w:asciiTheme="minorBidi" w:hAnsiTheme="minorBidi" w:cstheme="minorBidi"/>
          <w:b/>
          <w:sz w:val="24"/>
          <w:szCs w:val="24"/>
        </w:rPr>
      </w:pPr>
    </w:p>
    <w:p w:rsidR="004C5960" w:rsidRDefault="004C5960"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1D126D">
        <w:rPr>
          <w:rFonts w:asciiTheme="minorBidi" w:hAnsiTheme="minorBidi" w:cstheme="minorBidi"/>
          <w:b/>
          <w:sz w:val="24"/>
          <w:szCs w:val="24"/>
        </w:rPr>
        <w:t>:</w:t>
      </w:r>
      <w:r w:rsidRPr="003232D2">
        <w:rPr>
          <w:rFonts w:asciiTheme="minorBidi" w:hAnsiTheme="minorBidi" w:cstheme="minorBidi"/>
          <w:bCs/>
          <w:sz w:val="24"/>
          <w:szCs w:val="24"/>
        </w:rPr>
        <w:t xml:space="preserve"> UC-010</w:t>
      </w:r>
    </w:p>
    <w:p w:rsidR="001D126D" w:rsidRPr="003232D2" w:rsidRDefault="001D126D" w:rsidP="00914E33">
      <w:pPr>
        <w:spacing w:line="276" w:lineRule="auto"/>
        <w:rPr>
          <w:rFonts w:asciiTheme="minorBidi" w:hAnsiTheme="minorBidi" w:cstheme="minorBidi"/>
          <w:bCs/>
          <w:sz w:val="24"/>
          <w:szCs w:val="24"/>
        </w:rPr>
      </w:pPr>
    </w:p>
    <w:p w:rsidR="004C5960" w:rsidRPr="003232D2" w:rsidRDefault="004C5960"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 xml:space="preserve">Preconditions </w:t>
      </w:r>
    </w:p>
    <w:p w:rsidR="004C5960" w:rsidRPr="003232D2" w:rsidRDefault="004C5960" w:rsidP="0042039D">
      <w:pPr>
        <w:pStyle w:val="ListParagraph"/>
        <w:keepNext/>
        <w:numPr>
          <w:ilvl w:val="0"/>
          <w:numId w:val="29"/>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4C5960" w:rsidRPr="003232D2" w:rsidRDefault="004C5960" w:rsidP="0042039D">
      <w:pPr>
        <w:pStyle w:val="ListParagraph"/>
        <w:keepNext/>
        <w:numPr>
          <w:ilvl w:val="0"/>
          <w:numId w:val="29"/>
        </w:numPr>
        <w:spacing w:line="276" w:lineRule="auto"/>
        <w:rPr>
          <w:rFonts w:asciiTheme="minorBidi" w:hAnsiTheme="minorBidi" w:cstheme="minorBidi"/>
          <w:sz w:val="24"/>
          <w:szCs w:val="24"/>
        </w:rPr>
      </w:pPr>
      <w:r w:rsidRPr="003232D2">
        <w:rPr>
          <w:rFonts w:asciiTheme="minorBidi" w:hAnsiTheme="minorBidi" w:cstheme="minorBidi"/>
          <w:sz w:val="24"/>
          <w:szCs w:val="24"/>
        </w:rPr>
        <w:t>Signed as learner</w:t>
      </w:r>
    </w:p>
    <w:p w:rsidR="004C5960" w:rsidRPr="003232D2" w:rsidRDefault="004C5960" w:rsidP="00914E33">
      <w:pPr>
        <w:keepNext/>
        <w:spacing w:line="276" w:lineRule="auto"/>
        <w:rPr>
          <w:rFonts w:asciiTheme="minorBidi" w:hAnsiTheme="minorBidi" w:cstheme="minorBidi"/>
          <w:sz w:val="24"/>
          <w:szCs w:val="24"/>
        </w:rPr>
      </w:pPr>
    </w:p>
    <w:p w:rsidR="004C5960" w:rsidRPr="003232D2" w:rsidRDefault="004C5960"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4C5960" w:rsidRPr="003232D2" w:rsidRDefault="004C5960" w:rsidP="0042039D">
      <w:pPr>
        <w:pStyle w:val="ListParagraph"/>
        <w:numPr>
          <w:ilvl w:val="0"/>
          <w:numId w:val="30"/>
        </w:numPr>
        <w:spacing w:line="276" w:lineRule="auto"/>
        <w:rPr>
          <w:rFonts w:asciiTheme="minorBidi" w:hAnsiTheme="minorBidi" w:cstheme="minorBidi"/>
          <w:sz w:val="24"/>
          <w:szCs w:val="24"/>
        </w:rPr>
      </w:pPr>
      <w:r w:rsidRPr="003232D2">
        <w:rPr>
          <w:rFonts w:asciiTheme="minorBidi" w:hAnsiTheme="minorBidi" w:cstheme="minorBidi"/>
          <w:sz w:val="24"/>
          <w:szCs w:val="24"/>
        </w:rPr>
        <w:t>Show only content at a level less or equal to his level</w:t>
      </w:r>
    </w:p>
    <w:p w:rsidR="004C5960" w:rsidRPr="003232D2" w:rsidRDefault="004C5960" w:rsidP="00914E33">
      <w:pPr>
        <w:spacing w:line="276" w:lineRule="auto"/>
        <w:rPr>
          <w:rFonts w:asciiTheme="minorBidi" w:hAnsiTheme="minorBidi" w:cstheme="minorBidi"/>
          <w:sz w:val="24"/>
          <w:szCs w:val="24"/>
        </w:rPr>
      </w:pPr>
    </w:p>
    <w:p w:rsidR="004C5960" w:rsidRPr="003232D2" w:rsidRDefault="004C5960" w:rsidP="00914E33">
      <w:pPr>
        <w:spacing w:line="276" w:lineRule="auto"/>
        <w:rPr>
          <w:rFonts w:asciiTheme="minorBidi" w:hAnsiTheme="minorBidi" w:cstheme="minorBidi"/>
          <w:sz w:val="24"/>
          <w:szCs w:val="24"/>
        </w:rPr>
      </w:pPr>
    </w:p>
    <w:p w:rsidR="004C5960" w:rsidRPr="003232D2" w:rsidRDefault="004C5960"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4C5960" w:rsidRPr="003232D2" w:rsidRDefault="004C5960" w:rsidP="0042039D">
      <w:pPr>
        <w:pStyle w:val="Header"/>
        <w:keepNext/>
        <w:widowControl/>
        <w:numPr>
          <w:ilvl w:val="0"/>
          <w:numId w:val="31"/>
        </w:numPr>
        <w:spacing w:line="276" w:lineRule="auto"/>
        <w:rPr>
          <w:rFonts w:asciiTheme="minorBidi" w:hAnsiTheme="minorBidi" w:cstheme="minorBidi"/>
          <w:sz w:val="24"/>
          <w:szCs w:val="24"/>
        </w:rPr>
      </w:pPr>
      <w:r w:rsidRPr="003232D2">
        <w:rPr>
          <w:rFonts w:asciiTheme="minorBidi" w:hAnsiTheme="minorBidi" w:cstheme="minorBidi"/>
          <w:sz w:val="24"/>
          <w:szCs w:val="24"/>
        </w:rPr>
        <w:t>Click on any content and show it</w:t>
      </w:r>
    </w:p>
    <w:p w:rsidR="004C5960" w:rsidRPr="003232D2" w:rsidRDefault="004C5960" w:rsidP="00914E33">
      <w:pPr>
        <w:spacing w:line="276" w:lineRule="auto"/>
        <w:rPr>
          <w:rFonts w:asciiTheme="minorBidi" w:hAnsiTheme="minorBidi" w:cstheme="minorBidi"/>
          <w:b/>
          <w:sz w:val="32"/>
          <w:szCs w:val="32"/>
        </w:rPr>
      </w:pPr>
    </w:p>
    <w:p w:rsidR="004C5960" w:rsidRDefault="004C5960" w:rsidP="00914E33">
      <w:pPr>
        <w:keepNext/>
        <w:pBdr>
          <w:bottom w:val="single" w:sz="6" w:space="1" w:color="auto"/>
        </w:pBdr>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1D126D" w:rsidRPr="001D126D">
        <w:rPr>
          <w:rFonts w:asciiTheme="minorBidi" w:hAnsiTheme="minorBidi" w:cstheme="minorBidi"/>
          <w:bCs/>
          <w:sz w:val="24"/>
          <w:szCs w:val="24"/>
        </w:rPr>
        <w:t>US-02</w:t>
      </w:r>
    </w:p>
    <w:p w:rsidR="001D126D" w:rsidRDefault="001D126D" w:rsidP="00914E33">
      <w:pPr>
        <w:keepNext/>
        <w:pBdr>
          <w:bottom w:val="single" w:sz="6" w:space="1" w:color="auto"/>
        </w:pBdr>
        <w:spacing w:line="276" w:lineRule="auto"/>
        <w:rPr>
          <w:rFonts w:asciiTheme="minorBidi" w:hAnsiTheme="minorBidi" w:cstheme="minorBidi"/>
          <w:b/>
          <w:sz w:val="24"/>
          <w:szCs w:val="24"/>
        </w:rPr>
      </w:pPr>
    </w:p>
    <w:p w:rsidR="004C5960" w:rsidRPr="003232D2" w:rsidRDefault="004C5960" w:rsidP="00914E33">
      <w:pPr>
        <w:keepNext/>
        <w:spacing w:line="276" w:lineRule="auto"/>
        <w:rPr>
          <w:rFonts w:asciiTheme="minorBidi" w:hAnsiTheme="minorBidi" w:cstheme="minorBidi"/>
          <w:b/>
          <w:sz w:val="24"/>
          <w:szCs w:val="24"/>
        </w:rPr>
      </w:pPr>
    </w:p>
    <w:p w:rsidR="004C5960" w:rsidRPr="003232D2" w:rsidRDefault="006F0661"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Statistics about grades</w:t>
      </w:r>
    </w:p>
    <w:p w:rsidR="004C5960" w:rsidRPr="003232D2" w:rsidRDefault="004C5960" w:rsidP="00914E33">
      <w:pPr>
        <w:spacing w:line="276" w:lineRule="auto"/>
        <w:rPr>
          <w:rFonts w:asciiTheme="minorBidi" w:hAnsiTheme="minorBidi" w:cstheme="minorBidi"/>
          <w:sz w:val="24"/>
          <w:szCs w:val="24"/>
        </w:rPr>
      </w:pPr>
    </w:p>
    <w:p w:rsidR="004C5960" w:rsidRPr="003232D2" w:rsidRDefault="004C5960"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006F0661" w:rsidRPr="001D126D">
        <w:rPr>
          <w:rFonts w:asciiTheme="minorBidi" w:hAnsiTheme="minorBidi" w:cstheme="minorBidi"/>
          <w:bCs/>
          <w:sz w:val="24"/>
          <w:szCs w:val="24"/>
        </w:rPr>
        <w:t>learners grades</w:t>
      </w:r>
    </w:p>
    <w:p w:rsidR="004C5960" w:rsidRPr="003232D2" w:rsidRDefault="004C5960" w:rsidP="00914E33">
      <w:pPr>
        <w:spacing w:line="276" w:lineRule="auto"/>
        <w:rPr>
          <w:rFonts w:asciiTheme="minorBidi" w:hAnsiTheme="minorBidi" w:cstheme="minorBidi"/>
          <w:b/>
          <w:sz w:val="24"/>
          <w:szCs w:val="24"/>
        </w:rPr>
      </w:pPr>
    </w:p>
    <w:p w:rsidR="004C5960" w:rsidRDefault="004C5960"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1D126D">
        <w:rPr>
          <w:rFonts w:asciiTheme="minorBidi" w:hAnsiTheme="minorBidi" w:cstheme="minorBidi"/>
          <w:b/>
          <w:sz w:val="24"/>
          <w:szCs w:val="24"/>
        </w:rPr>
        <w:t>:</w:t>
      </w:r>
      <w:r w:rsidRPr="003232D2">
        <w:rPr>
          <w:rFonts w:asciiTheme="minorBidi" w:hAnsiTheme="minorBidi" w:cstheme="minorBidi"/>
          <w:bCs/>
          <w:sz w:val="24"/>
          <w:szCs w:val="24"/>
        </w:rPr>
        <w:t xml:space="preserve"> UC-01</w:t>
      </w:r>
      <w:r w:rsidR="006F0661" w:rsidRPr="003232D2">
        <w:rPr>
          <w:rFonts w:asciiTheme="minorBidi" w:hAnsiTheme="minorBidi" w:cstheme="minorBidi"/>
          <w:bCs/>
          <w:sz w:val="24"/>
          <w:szCs w:val="24"/>
        </w:rPr>
        <w:t>1</w:t>
      </w:r>
    </w:p>
    <w:p w:rsidR="001D126D" w:rsidRPr="003232D2" w:rsidRDefault="001D126D" w:rsidP="00914E33">
      <w:pPr>
        <w:spacing w:line="276" w:lineRule="auto"/>
        <w:rPr>
          <w:rFonts w:asciiTheme="minorBidi" w:hAnsiTheme="minorBidi" w:cstheme="minorBidi"/>
          <w:bCs/>
          <w:sz w:val="24"/>
          <w:szCs w:val="24"/>
        </w:rPr>
      </w:pPr>
    </w:p>
    <w:p w:rsidR="004C5960" w:rsidRPr="003232D2" w:rsidRDefault="004C5960"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4C5960" w:rsidRPr="003232D2" w:rsidRDefault="006F0661" w:rsidP="0042039D">
      <w:pPr>
        <w:pStyle w:val="ListParagraph"/>
        <w:keepNext/>
        <w:numPr>
          <w:ilvl w:val="0"/>
          <w:numId w:val="32"/>
        </w:numPr>
        <w:spacing w:line="276" w:lineRule="auto"/>
        <w:rPr>
          <w:rFonts w:asciiTheme="minorBidi" w:hAnsiTheme="minorBidi" w:cstheme="minorBidi"/>
          <w:sz w:val="24"/>
          <w:szCs w:val="24"/>
        </w:rPr>
      </w:pPr>
      <w:r w:rsidRPr="003232D2">
        <w:rPr>
          <w:rFonts w:asciiTheme="minorBidi" w:hAnsiTheme="minorBidi" w:cstheme="minorBidi"/>
          <w:sz w:val="24"/>
          <w:szCs w:val="24"/>
        </w:rPr>
        <w:t>Signed as instructor</w:t>
      </w:r>
    </w:p>
    <w:p w:rsidR="006F0661" w:rsidRPr="003232D2" w:rsidRDefault="006F0661" w:rsidP="0042039D">
      <w:pPr>
        <w:pStyle w:val="ListParagraph"/>
        <w:keepNext/>
        <w:numPr>
          <w:ilvl w:val="0"/>
          <w:numId w:val="32"/>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4C5960" w:rsidRPr="003232D2" w:rsidRDefault="004C5960" w:rsidP="00914E33">
      <w:pPr>
        <w:keepNext/>
        <w:spacing w:line="276" w:lineRule="auto"/>
        <w:rPr>
          <w:rFonts w:asciiTheme="minorBidi" w:hAnsiTheme="minorBidi" w:cstheme="minorBidi"/>
          <w:sz w:val="24"/>
          <w:szCs w:val="24"/>
        </w:rPr>
      </w:pPr>
    </w:p>
    <w:p w:rsidR="004C5960" w:rsidRPr="003232D2" w:rsidRDefault="004C5960"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4C5960" w:rsidRPr="003232D2" w:rsidRDefault="006F0661" w:rsidP="0042039D">
      <w:pPr>
        <w:pStyle w:val="ListParagraph"/>
        <w:numPr>
          <w:ilvl w:val="0"/>
          <w:numId w:val="33"/>
        </w:numPr>
        <w:spacing w:line="276" w:lineRule="auto"/>
        <w:rPr>
          <w:rFonts w:asciiTheme="minorBidi" w:hAnsiTheme="minorBidi" w:cstheme="minorBidi"/>
          <w:sz w:val="24"/>
          <w:szCs w:val="24"/>
        </w:rPr>
      </w:pPr>
      <w:r w:rsidRPr="003232D2">
        <w:rPr>
          <w:rFonts w:asciiTheme="minorBidi" w:hAnsiTheme="minorBidi" w:cstheme="minorBidi"/>
          <w:sz w:val="24"/>
          <w:szCs w:val="24"/>
        </w:rPr>
        <w:t>See statistics about the average grade of a level</w:t>
      </w:r>
    </w:p>
    <w:p w:rsidR="004C5960" w:rsidRPr="003232D2" w:rsidRDefault="004C5960" w:rsidP="00914E33">
      <w:pPr>
        <w:spacing w:line="276" w:lineRule="auto"/>
        <w:rPr>
          <w:rFonts w:asciiTheme="minorBidi" w:hAnsiTheme="minorBidi" w:cstheme="minorBidi"/>
          <w:b/>
          <w:sz w:val="32"/>
          <w:szCs w:val="32"/>
        </w:rPr>
      </w:pPr>
    </w:p>
    <w:p w:rsidR="004C5960" w:rsidRDefault="004C5960"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1D126D" w:rsidRPr="001D126D">
        <w:rPr>
          <w:rFonts w:asciiTheme="minorBidi" w:hAnsiTheme="minorBidi" w:cstheme="minorBidi"/>
          <w:bCs/>
          <w:sz w:val="24"/>
          <w:szCs w:val="24"/>
        </w:rPr>
        <w:t>US-13</w:t>
      </w:r>
    </w:p>
    <w:p w:rsidR="001D126D" w:rsidRDefault="001D126D" w:rsidP="00914E33">
      <w:pPr>
        <w:keepNext/>
        <w:pBdr>
          <w:bottom w:val="single" w:sz="6" w:space="1" w:color="auto"/>
        </w:pBdr>
        <w:spacing w:line="276" w:lineRule="auto"/>
        <w:rPr>
          <w:rFonts w:asciiTheme="minorBidi" w:hAnsiTheme="minorBidi" w:cstheme="minorBidi"/>
          <w:b/>
          <w:sz w:val="24"/>
          <w:szCs w:val="24"/>
        </w:rPr>
      </w:pPr>
    </w:p>
    <w:p w:rsidR="00781535" w:rsidRPr="003232D2" w:rsidRDefault="00781535" w:rsidP="00914E33">
      <w:pPr>
        <w:widowControl/>
        <w:suppressAutoHyphens w:val="0"/>
        <w:spacing w:line="276" w:lineRule="auto"/>
        <w:rPr>
          <w:rFonts w:asciiTheme="minorBidi" w:hAnsiTheme="minorBidi" w:cstheme="minorBidi"/>
          <w:sz w:val="24"/>
          <w:szCs w:val="24"/>
        </w:rPr>
      </w:pPr>
    </w:p>
    <w:p w:rsidR="006F0661" w:rsidRPr="003232D2" w:rsidRDefault="006F0661"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Putting questions</w:t>
      </w:r>
    </w:p>
    <w:p w:rsidR="006F0661" w:rsidRPr="003232D2" w:rsidRDefault="006F0661" w:rsidP="00914E33">
      <w:pPr>
        <w:spacing w:line="276" w:lineRule="auto"/>
        <w:rPr>
          <w:rFonts w:asciiTheme="minorBidi" w:hAnsiTheme="minorBidi" w:cstheme="minorBidi"/>
          <w:sz w:val="24"/>
          <w:szCs w:val="24"/>
        </w:rPr>
      </w:pPr>
    </w:p>
    <w:p w:rsidR="006F0661" w:rsidRPr="003232D2" w:rsidRDefault="006F0661"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1D126D">
        <w:rPr>
          <w:rFonts w:asciiTheme="minorBidi" w:hAnsiTheme="minorBidi" w:cstheme="minorBidi"/>
          <w:bCs/>
          <w:sz w:val="24"/>
          <w:szCs w:val="24"/>
        </w:rPr>
        <w:t>questions form</w:t>
      </w:r>
    </w:p>
    <w:p w:rsidR="006F0661" w:rsidRPr="003232D2" w:rsidRDefault="006F0661" w:rsidP="00914E33">
      <w:pPr>
        <w:spacing w:line="276" w:lineRule="auto"/>
        <w:rPr>
          <w:rFonts w:asciiTheme="minorBidi" w:hAnsiTheme="minorBidi" w:cstheme="minorBidi"/>
          <w:b/>
          <w:sz w:val="24"/>
          <w:szCs w:val="24"/>
        </w:rPr>
      </w:pPr>
    </w:p>
    <w:p w:rsidR="006F0661" w:rsidRDefault="006F0661"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1D126D">
        <w:rPr>
          <w:rFonts w:asciiTheme="minorBidi" w:hAnsiTheme="minorBidi" w:cstheme="minorBidi"/>
          <w:b/>
          <w:sz w:val="24"/>
          <w:szCs w:val="24"/>
        </w:rPr>
        <w:t>:</w:t>
      </w:r>
      <w:r w:rsidRPr="003232D2">
        <w:rPr>
          <w:rFonts w:asciiTheme="minorBidi" w:hAnsiTheme="minorBidi" w:cstheme="minorBidi"/>
          <w:bCs/>
          <w:sz w:val="24"/>
          <w:szCs w:val="24"/>
        </w:rPr>
        <w:t xml:space="preserve"> UC-12</w:t>
      </w:r>
    </w:p>
    <w:p w:rsidR="001D126D" w:rsidRPr="003232D2" w:rsidRDefault="001D126D" w:rsidP="00914E33">
      <w:pPr>
        <w:spacing w:line="276" w:lineRule="auto"/>
        <w:rPr>
          <w:rFonts w:asciiTheme="minorBidi" w:hAnsiTheme="minorBidi" w:cstheme="minorBidi"/>
          <w:bCs/>
          <w:sz w:val="24"/>
          <w:szCs w:val="24"/>
        </w:rPr>
      </w:pPr>
    </w:p>
    <w:p w:rsidR="006F0661" w:rsidRPr="003232D2" w:rsidRDefault="006F0661"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 xml:space="preserve">Preconditions </w:t>
      </w:r>
    </w:p>
    <w:p w:rsidR="006F0661" w:rsidRPr="003232D2" w:rsidRDefault="006F0661" w:rsidP="0042039D">
      <w:pPr>
        <w:pStyle w:val="ListParagraph"/>
        <w:keepNext/>
        <w:numPr>
          <w:ilvl w:val="0"/>
          <w:numId w:val="34"/>
        </w:numPr>
        <w:spacing w:line="276" w:lineRule="auto"/>
        <w:rPr>
          <w:rFonts w:asciiTheme="minorBidi" w:hAnsiTheme="minorBidi" w:cstheme="minorBidi"/>
          <w:sz w:val="24"/>
          <w:szCs w:val="24"/>
        </w:rPr>
      </w:pPr>
      <w:r w:rsidRPr="003232D2">
        <w:rPr>
          <w:rFonts w:asciiTheme="minorBidi" w:hAnsiTheme="minorBidi" w:cstheme="minorBidi"/>
          <w:sz w:val="24"/>
          <w:szCs w:val="24"/>
        </w:rPr>
        <w:t>Signed as instructor</w:t>
      </w:r>
    </w:p>
    <w:p w:rsidR="006F0661" w:rsidRPr="003232D2" w:rsidRDefault="006F0661" w:rsidP="0042039D">
      <w:pPr>
        <w:pStyle w:val="ListParagraph"/>
        <w:keepNext/>
        <w:numPr>
          <w:ilvl w:val="0"/>
          <w:numId w:val="34"/>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6F0661" w:rsidRPr="003232D2" w:rsidRDefault="006F0661" w:rsidP="00914E33">
      <w:pPr>
        <w:pStyle w:val="ListParagraph"/>
        <w:keepNext/>
        <w:spacing w:line="276" w:lineRule="auto"/>
        <w:rPr>
          <w:rFonts w:asciiTheme="minorBidi" w:hAnsiTheme="minorBidi" w:cstheme="minorBidi"/>
          <w:sz w:val="24"/>
          <w:szCs w:val="24"/>
        </w:rPr>
      </w:pPr>
    </w:p>
    <w:p w:rsidR="006F0661" w:rsidRPr="003232D2" w:rsidRDefault="006F0661"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6F0661" w:rsidRPr="003232D2" w:rsidRDefault="006F0661" w:rsidP="0042039D">
      <w:pPr>
        <w:pStyle w:val="ListParagraph"/>
        <w:numPr>
          <w:ilvl w:val="0"/>
          <w:numId w:val="35"/>
        </w:numPr>
        <w:spacing w:line="276" w:lineRule="auto"/>
        <w:rPr>
          <w:rFonts w:asciiTheme="minorBidi" w:hAnsiTheme="minorBidi" w:cstheme="minorBidi"/>
          <w:sz w:val="24"/>
          <w:szCs w:val="24"/>
        </w:rPr>
      </w:pPr>
      <w:r w:rsidRPr="003232D2">
        <w:rPr>
          <w:rFonts w:asciiTheme="minorBidi" w:hAnsiTheme="minorBidi" w:cstheme="minorBidi"/>
          <w:sz w:val="24"/>
          <w:szCs w:val="24"/>
        </w:rPr>
        <w:t>Choose the level of the question</w:t>
      </w:r>
    </w:p>
    <w:p w:rsidR="006F0661" w:rsidRPr="003232D2" w:rsidRDefault="006F0661" w:rsidP="0042039D">
      <w:pPr>
        <w:pStyle w:val="ListParagraph"/>
        <w:numPr>
          <w:ilvl w:val="0"/>
          <w:numId w:val="35"/>
        </w:numPr>
        <w:spacing w:line="276" w:lineRule="auto"/>
        <w:rPr>
          <w:rFonts w:asciiTheme="minorBidi" w:hAnsiTheme="minorBidi" w:cstheme="minorBidi"/>
          <w:sz w:val="24"/>
          <w:szCs w:val="24"/>
        </w:rPr>
      </w:pPr>
      <w:r w:rsidRPr="003232D2">
        <w:rPr>
          <w:rFonts w:asciiTheme="minorBidi" w:hAnsiTheme="minorBidi" w:cstheme="minorBidi"/>
          <w:sz w:val="24"/>
          <w:szCs w:val="24"/>
        </w:rPr>
        <w:t>Put the question</w:t>
      </w:r>
    </w:p>
    <w:p w:rsidR="006F0661" w:rsidRPr="003232D2" w:rsidRDefault="006F0661" w:rsidP="0042039D">
      <w:pPr>
        <w:pStyle w:val="ListParagraph"/>
        <w:numPr>
          <w:ilvl w:val="0"/>
          <w:numId w:val="35"/>
        </w:numPr>
        <w:spacing w:line="276" w:lineRule="auto"/>
        <w:rPr>
          <w:rFonts w:asciiTheme="minorBidi" w:hAnsiTheme="minorBidi" w:cstheme="minorBidi"/>
          <w:sz w:val="24"/>
          <w:szCs w:val="24"/>
        </w:rPr>
      </w:pPr>
      <w:r w:rsidRPr="003232D2">
        <w:rPr>
          <w:rFonts w:asciiTheme="minorBidi" w:hAnsiTheme="minorBidi" w:cstheme="minorBidi"/>
          <w:sz w:val="24"/>
          <w:szCs w:val="24"/>
        </w:rPr>
        <w:t>Choose the answer true or false</w:t>
      </w:r>
    </w:p>
    <w:p w:rsidR="006F0661" w:rsidRPr="003232D2" w:rsidRDefault="006F0661" w:rsidP="0042039D">
      <w:pPr>
        <w:pStyle w:val="ListParagraph"/>
        <w:numPr>
          <w:ilvl w:val="0"/>
          <w:numId w:val="35"/>
        </w:numPr>
        <w:spacing w:line="276" w:lineRule="auto"/>
        <w:rPr>
          <w:rFonts w:asciiTheme="minorBidi" w:hAnsiTheme="minorBidi" w:cstheme="minorBidi"/>
          <w:sz w:val="24"/>
          <w:szCs w:val="24"/>
        </w:rPr>
      </w:pPr>
      <w:r w:rsidRPr="003232D2">
        <w:rPr>
          <w:rFonts w:asciiTheme="minorBidi" w:hAnsiTheme="minorBidi" w:cstheme="minorBidi"/>
          <w:sz w:val="24"/>
          <w:szCs w:val="24"/>
        </w:rPr>
        <w:t>Submit the question</w:t>
      </w:r>
    </w:p>
    <w:p w:rsidR="006F0661" w:rsidRPr="003232D2" w:rsidRDefault="006F0661" w:rsidP="00914E33">
      <w:pPr>
        <w:spacing w:line="276" w:lineRule="auto"/>
        <w:rPr>
          <w:rFonts w:asciiTheme="minorBidi" w:hAnsiTheme="minorBidi" w:cstheme="minorBidi"/>
          <w:sz w:val="24"/>
          <w:szCs w:val="24"/>
        </w:rPr>
      </w:pPr>
    </w:p>
    <w:p w:rsidR="006F0661" w:rsidRPr="003232D2" w:rsidRDefault="006F0661"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Alternate Course A: </w:t>
      </w:r>
    </w:p>
    <w:p w:rsidR="006F0661" w:rsidRPr="003232D2" w:rsidRDefault="006F0661"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Pr="003232D2">
        <w:rPr>
          <w:rFonts w:asciiTheme="minorBidi" w:hAnsiTheme="minorBidi" w:cstheme="minorBidi"/>
          <w:sz w:val="24"/>
          <w:szCs w:val="24"/>
        </w:rPr>
        <w:t xml:space="preserve">check the question in the right level and the question is well defined </w:t>
      </w:r>
    </w:p>
    <w:p w:rsidR="006F0661" w:rsidRPr="003232D2" w:rsidRDefault="006F0661" w:rsidP="00914E33">
      <w:pPr>
        <w:spacing w:line="276" w:lineRule="auto"/>
        <w:rPr>
          <w:rFonts w:asciiTheme="minorBidi" w:hAnsiTheme="minorBidi" w:cstheme="minorBidi"/>
          <w:sz w:val="24"/>
          <w:szCs w:val="24"/>
        </w:rPr>
      </w:pPr>
    </w:p>
    <w:p w:rsidR="006F0661" w:rsidRPr="003232D2" w:rsidRDefault="006F0661" w:rsidP="00914E33">
      <w:pPr>
        <w:spacing w:line="276" w:lineRule="auto"/>
        <w:rPr>
          <w:rFonts w:asciiTheme="minorBidi" w:hAnsiTheme="minorBidi" w:cstheme="minorBidi"/>
          <w:sz w:val="24"/>
          <w:szCs w:val="24"/>
        </w:rPr>
      </w:pPr>
    </w:p>
    <w:p w:rsidR="006F0661" w:rsidRPr="003232D2" w:rsidRDefault="006F0661"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6F0661" w:rsidRPr="003232D2" w:rsidRDefault="006F0661" w:rsidP="0042039D">
      <w:pPr>
        <w:pStyle w:val="Header"/>
        <w:keepNext/>
        <w:widowControl/>
        <w:numPr>
          <w:ilvl w:val="0"/>
          <w:numId w:val="36"/>
        </w:numPr>
        <w:spacing w:line="276" w:lineRule="auto"/>
        <w:rPr>
          <w:rFonts w:asciiTheme="minorBidi" w:hAnsiTheme="minorBidi" w:cstheme="minorBidi"/>
          <w:sz w:val="24"/>
          <w:szCs w:val="24"/>
        </w:rPr>
      </w:pPr>
      <w:r w:rsidRPr="003232D2">
        <w:rPr>
          <w:rFonts w:asciiTheme="minorBidi" w:hAnsiTheme="minorBidi" w:cstheme="minorBidi"/>
          <w:sz w:val="24"/>
          <w:szCs w:val="24"/>
        </w:rPr>
        <w:t>Show him a message that the question successfully has been submitted</w:t>
      </w:r>
    </w:p>
    <w:p w:rsidR="006F0661" w:rsidRPr="003232D2" w:rsidRDefault="006F0661" w:rsidP="0042039D">
      <w:pPr>
        <w:pStyle w:val="Header"/>
        <w:keepNext/>
        <w:widowControl/>
        <w:numPr>
          <w:ilvl w:val="0"/>
          <w:numId w:val="36"/>
        </w:numPr>
        <w:spacing w:line="276" w:lineRule="auto"/>
        <w:rPr>
          <w:rFonts w:asciiTheme="minorBidi" w:hAnsiTheme="minorBidi" w:cstheme="minorBidi"/>
          <w:sz w:val="24"/>
          <w:szCs w:val="24"/>
        </w:rPr>
      </w:pPr>
      <w:r w:rsidRPr="003232D2">
        <w:rPr>
          <w:rFonts w:asciiTheme="minorBidi" w:hAnsiTheme="minorBidi" w:cstheme="minorBidi"/>
          <w:sz w:val="24"/>
          <w:szCs w:val="24"/>
        </w:rPr>
        <w:t>Back to main menu</w:t>
      </w:r>
    </w:p>
    <w:p w:rsidR="006F0661" w:rsidRPr="003232D2" w:rsidRDefault="006F0661" w:rsidP="00914E33">
      <w:pPr>
        <w:spacing w:line="276" w:lineRule="auto"/>
        <w:rPr>
          <w:rFonts w:asciiTheme="minorBidi" w:hAnsiTheme="minorBidi" w:cstheme="minorBidi"/>
          <w:b/>
          <w:sz w:val="32"/>
          <w:szCs w:val="32"/>
        </w:rPr>
      </w:pPr>
    </w:p>
    <w:p w:rsidR="006F0661" w:rsidRDefault="006F0661"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1D126D" w:rsidRPr="001D126D">
        <w:rPr>
          <w:rFonts w:asciiTheme="minorBidi" w:hAnsiTheme="minorBidi" w:cstheme="minorBidi"/>
          <w:bCs/>
          <w:sz w:val="24"/>
          <w:szCs w:val="24"/>
        </w:rPr>
        <w:t>US-10</w:t>
      </w:r>
    </w:p>
    <w:p w:rsidR="001D126D" w:rsidRDefault="001D126D" w:rsidP="00914E33">
      <w:pPr>
        <w:keepNext/>
        <w:pBdr>
          <w:bottom w:val="single" w:sz="6" w:space="1" w:color="auto"/>
        </w:pBdr>
        <w:spacing w:line="276" w:lineRule="auto"/>
        <w:rPr>
          <w:rFonts w:asciiTheme="minorBidi" w:hAnsiTheme="minorBidi" w:cstheme="minorBidi"/>
          <w:b/>
          <w:sz w:val="24"/>
          <w:szCs w:val="24"/>
        </w:rPr>
      </w:pPr>
    </w:p>
    <w:p w:rsidR="006F0661" w:rsidRPr="003232D2" w:rsidRDefault="006F0661" w:rsidP="00914E33">
      <w:pPr>
        <w:keepNext/>
        <w:spacing w:line="276" w:lineRule="auto"/>
        <w:rPr>
          <w:rFonts w:asciiTheme="minorBidi" w:hAnsiTheme="minorBidi" w:cstheme="minorBidi"/>
          <w:b/>
          <w:sz w:val="24"/>
          <w:szCs w:val="24"/>
        </w:rPr>
      </w:pPr>
    </w:p>
    <w:p w:rsidR="006F0661" w:rsidRPr="003232D2" w:rsidRDefault="006F0661"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Putting content</w:t>
      </w:r>
    </w:p>
    <w:p w:rsidR="006F0661" w:rsidRPr="003232D2" w:rsidRDefault="006F0661" w:rsidP="00914E33">
      <w:pPr>
        <w:spacing w:line="276" w:lineRule="auto"/>
        <w:rPr>
          <w:rFonts w:asciiTheme="minorBidi" w:hAnsiTheme="minorBidi" w:cstheme="minorBidi"/>
          <w:sz w:val="24"/>
          <w:szCs w:val="24"/>
        </w:rPr>
      </w:pPr>
    </w:p>
    <w:p w:rsidR="006F0661" w:rsidRPr="001D126D" w:rsidRDefault="006F0661"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 xml:space="preserve">Name: </w:t>
      </w:r>
      <w:r w:rsidRPr="001D126D">
        <w:rPr>
          <w:rFonts w:asciiTheme="minorBidi" w:hAnsiTheme="minorBidi" w:cstheme="minorBidi"/>
          <w:bCs/>
          <w:sz w:val="24"/>
          <w:szCs w:val="24"/>
        </w:rPr>
        <w:t>content form</w:t>
      </w:r>
    </w:p>
    <w:p w:rsidR="006F0661" w:rsidRPr="003232D2" w:rsidRDefault="006F0661" w:rsidP="00914E33">
      <w:pPr>
        <w:spacing w:line="276" w:lineRule="auto"/>
        <w:rPr>
          <w:rFonts w:asciiTheme="minorBidi" w:hAnsiTheme="minorBidi" w:cstheme="minorBidi"/>
          <w:b/>
          <w:sz w:val="24"/>
          <w:szCs w:val="24"/>
        </w:rPr>
      </w:pPr>
    </w:p>
    <w:p w:rsidR="006F0661" w:rsidRDefault="006F0661"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1D126D">
        <w:rPr>
          <w:rFonts w:asciiTheme="minorBidi" w:hAnsiTheme="minorBidi" w:cstheme="minorBidi"/>
          <w:b/>
          <w:sz w:val="24"/>
          <w:szCs w:val="24"/>
        </w:rPr>
        <w:t>:</w:t>
      </w:r>
      <w:r w:rsidRPr="003232D2">
        <w:rPr>
          <w:rFonts w:asciiTheme="minorBidi" w:hAnsiTheme="minorBidi" w:cstheme="minorBidi"/>
          <w:bCs/>
          <w:sz w:val="24"/>
          <w:szCs w:val="24"/>
        </w:rPr>
        <w:t xml:space="preserve"> UC-1</w:t>
      </w:r>
      <w:r w:rsidR="00457975" w:rsidRPr="003232D2">
        <w:rPr>
          <w:rFonts w:asciiTheme="minorBidi" w:hAnsiTheme="minorBidi" w:cstheme="minorBidi"/>
          <w:bCs/>
          <w:sz w:val="24"/>
          <w:szCs w:val="24"/>
        </w:rPr>
        <w:t>3</w:t>
      </w:r>
    </w:p>
    <w:p w:rsidR="001D126D" w:rsidRPr="003232D2" w:rsidRDefault="001D126D" w:rsidP="00914E33">
      <w:pPr>
        <w:spacing w:line="276" w:lineRule="auto"/>
        <w:rPr>
          <w:rFonts w:asciiTheme="minorBidi" w:hAnsiTheme="minorBidi" w:cstheme="minorBidi"/>
          <w:bCs/>
          <w:sz w:val="24"/>
          <w:szCs w:val="24"/>
        </w:rPr>
      </w:pPr>
    </w:p>
    <w:p w:rsidR="006F0661" w:rsidRPr="003232D2" w:rsidRDefault="006F0661"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6F0661" w:rsidRPr="003232D2" w:rsidRDefault="006F0661" w:rsidP="0042039D">
      <w:pPr>
        <w:pStyle w:val="ListParagraph"/>
        <w:keepNext/>
        <w:numPr>
          <w:ilvl w:val="0"/>
          <w:numId w:val="37"/>
        </w:numPr>
        <w:spacing w:line="276" w:lineRule="auto"/>
        <w:rPr>
          <w:rFonts w:asciiTheme="minorBidi" w:hAnsiTheme="minorBidi" w:cstheme="minorBidi"/>
          <w:sz w:val="24"/>
          <w:szCs w:val="24"/>
        </w:rPr>
      </w:pPr>
      <w:r w:rsidRPr="003232D2">
        <w:rPr>
          <w:rFonts w:asciiTheme="minorBidi" w:hAnsiTheme="minorBidi" w:cstheme="minorBidi"/>
          <w:sz w:val="24"/>
          <w:szCs w:val="24"/>
        </w:rPr>
        <w:t>Signed as instructor</w:t>
      </w:r>
    </w:p>
    <w:p w:rsidR="006F0661" w:rsidRPr="003232D2" w:rsidRDefault="006F0661" w:rsidP="0042039D">
      <w:pPr>
        <w:pStyle w:val="ListParagraph"/>
        <w:keepNext/>
        <w:numPr>
          <w:ilvl w:val="0"/>
          <w:numId w:val="37"/>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6F0661" w:rsidRPr="003232D2" w:rsidRDefault="006F0661" w:rsidP="00914E33">
      <w:pPr>
        <w:pStyle w:val="ListParagraph"/>
        <w:keepNext/>
        <w:spacing w:line="276" w:lineRule="auto"/>
        <w:rPr>
          <w:rFonts w:asciiTheme="minorBidi" w:hAnsiTheme="minorBidi" w:cstheme="minorBidi"/>
          <w:sz w:val="24"/>
          <w:szCs w:val="24"/>
        </w:rPr>
      </w:pPr>
    </w:p>
    <w:p w:rsidR="006F0661" w:rsidRPr="003232D2" w:rsidRDefault="006F0661"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6F0661" w:rsidRPr="003232D2" w:rsidRDefault="006F0661" w:rsidP="0042039D">
      <w:pPr>
        <w:pStyle w:val="ListParagraph"/>
        <w:numPr>
          <w:ilvl w:val="0"/>
          <w:numId w:val="38"/>
        </w:numPr>
        <w:spacing w:line="276" w:lineRule="auto"/>
        <w:rPr>
          <w:rFonts w:asciiTheme="minorBidi" w:hAnsiTheme="minorBidi" w:cstheme="minorBidi"/>
          <w:sz w:val="24"/>
          <w:szCs w:val="24"/>
        </w:rPr>
      </w:pPr>
      <w:r w:rsidRPr="003232D2">
        <w:rPr>
          <w:rFonts w:asciiTheme="minorBidi" w:hAnsiTheme="minorBidi" w:cstheme="minorBidi"/>
          <w:sz w:val="24"/>
          <w:szCs w:val="24"/>
        </w:rPr>
        <w:t>Choose the level of the content</w:t>
      </w:r>
    </w:p>
    <w:p w:rsidR="006F0661" w:rsidRPr="003232D2" w:rsidRDefault="006F0661" w:rsidP="0042039D">
      <w:pPr>
        <w:pStyle w:val="ListParagraph"/>
        <w:numPr>
          <w:ilvl w:val="0"/>
          <w:numId w:val="38"/>
        </w:numPr>
        <w:spacing w:line="276" w:lineRule="auto"/>
        <w:rPr>
          <w:rFonts w:asciiTheme="minorBidi" w:hAnsiTheme="minorBidi" w:cstheme="minorBidi"/>
          <w:sz w:val="24"/>
          <w:szCs w:val="24"/>
        </w:rPr>
      </w:pPr>
      <w:r w:rsidRPr="003232D2">
        <w:rPr>
          <w:rFonts w:asciiTheme="minorBidi" w:hAnsiTheme="minorBidi" w:cstheme="minorBidi"/>
          <w:sz w:val="24"/>
          <w:szCs w:val="24"/>
        </w:rPr>
        <w:t>Choose the category name or write new category</w:t>
      </w:r>
    </w:p>
    <w:p w:rsidR="006F0661" w:rsidRPr="003232D2" w:rsidRDefault="006F0661" w:rsidP="0042039D">
      <w:pPr>
        <w:pStyle w:val="ListParagraph"/>
        <w:numPr>
          <w:ilvl w:val="0"/>
          <w:numId w:val="38"/>
        </w:numPr>
        <w:spacing w:line="276" w:lineRule="auto"/>
        <w:rPr>
          <w:rFonts w:asciiTheme="minorBidi" w:hAnsiTheme="minorBidi" w:cstheme="minorBidi"/>
          <w:sz w:val="24"/>
          <w:szCs w:val="24"/>
        </w:rPr>
      </w:pPr>
      <w:r w:rsidRPr="003232D2">
        <w:rPr>
          <w:rFonts w:asciiTheme="minorBidi" w:hAnsiTheme="minorBidi" w:cstheme="minorBidi"/>
          <w:sz w:val="24"/>
          <w:szCs w:val="24"/>
        </w:rPr>
        <w:t>Name the topic</w:t>
      </w:r>
    </w:p>
    <w:p w:rsidR="006F0661" w:rsidRPr="003232D2" w:rsidRDefault="006F0661" w:rsidP="0042039D">
      <w:pPr>
        <w:pStyle w:val="ListParagraph"/>
        <w:numPr>
          <w:ilvl w:val="0"/>
          <w:numId w:val="38"/>
        </w:numPr>
        <w:spacing w:line="276" w:lineRule="auto"/>
        <w:rPr>
          <w:rFonts w:asciiTheme="minorBidi" w:hAnsiTheme="minorBidi" w:cstheme="minorBidi"/>
          <w:sz w:val="24"/>
          <w:szCs w:val="24"/>
        </w:rPr>
      </w:pPr>
      <w:r w:rsidRPr="003232D2">
        <w:rPr>
          <w:rFonts w:asciiTheme="minorBidi" w:hAnsiTheme="minorBidi" w:cstheme="minorBidi"/>
          <w:sz w:val="24"/>
          <w:szCs w:val="24"/>
        </w:rPr>
        <w:t>Write the topic</w:t>
      </w:r>
    </w:p>
    <w:p w:rsidR="006F0661" w:rsidRPr="003232D2" w:rsidRDefault="006F0661" w:rsidP="0042039D">
      <w:pPr>
        <w:pStyle w:val="ListParagraph"/>
        <w:numPr>
          <w:ilvl w:val="0"/>
          <w:numId w:val="38"/>
        </w:numPr>
        <w:spacing w:line="276" w:lineRule="auto"/>
        <w:rPr>
          <w:rFonts w:asciiTheme="minorBidi" w:hAnsiTheme="minorBidi" w:cstheme="minorBidi"/>
          <w:sz w:val="24"/>
          <w:szCs w:val="24"/>
        </w:rPr>
      </w:pPr>
      <w:r w:rsidRPr="003232D2">
        <w:rPr>
          <w:rFonts w:asciiTheme="minorBidi" w:hAnsiTheme="minorBidi" w:cstheme="minorBidi"/>
          <w:sz w:val="24"/>
          <w:szCs w:val="24"/>
        </w:rPr>
        <w:t>Submit the topic</w:t>
      </w:r>
    </w:p>
    <w:p w:rsidR="006F0661" w:rsidRPr="003232D2" w:rsidRDefault="006F0661" w:rsidP="00914E33">
      <w:pPr>
        <w:spacing w:line="276" w:lineRule="auto"/>
        <w:rPr>
          <w:rFonts w:asciiTheme="minorBidi" w:hAnsiTheme="minorBidi" w:cstheme="minorBidi"/>
          <w:sz w:val="24"/>
          <w:szCs w:val="24"/>
        </w:rPr>
      </w:pPr>
    </w:p>
    <w:p w:rsidR="006F0661" w:rsidRPr="003232D2" w:rsidRDefault="006F0661"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lastRenderedPageBreak/>
        <w:t xml:space="preserve">Alternate Course A: </w:t>
      </w:r>
    </w:p>
    <w:p w:rsidR="006F0661" w:rsidRPr="003232D2" w:rsidRDefault="006F0661"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Pr="003232D2">
        <w:rPr>
          <w:rFonts w:asciiTheme="minorBidi" w:hAnsiTheme="minorBidi" w:cstheme="minorBidi"/>
          <w:sz w:val="24"/>
          <w:szCs w:val="24"/>
        </w:rPr>
        <w:t xml:space="preserve">check the </w:t>
      </w:r>
      <w:r w:rsidR="00457975" w:rsidRPr="003232D2">
        <w:rPr>
          <w:rFonts w:asciiTheme="minorBidi" w:hAnsiTheme="minorBidi" w:cstheme="minorBidi"/>
          <w:sz w:val="24"/>
          <w:szCs w:val="24"/>
        </w:rPr>
        <w:t>topic</w:t>
      </w:r>
      <w:r w:rsidRPr="003232D2">
        <w:rPr>
          <w:rFonts w:asciiTheme="minorBidi" w:hAnsiTheme="minorBidi" w:cstheme="minorBidi"/>
          <w:sz w:val="24"/>
          <w:szCs w:val="24"/>
        </w:rPr>
        <w:t xml:space="preserve"> in the right level and the </w:t>
      </w:r>
      <w:r w:rsidR="00457975" w:rsidRPr="003232D2">
        <w:rPr>
          <w:rFonts w:asciiTheme="minorBidi" w:hAnsiTheme="minorBidi" w:cstheme="minorBidi"/>
          <w:sz w:val="24"/>
          <w:szCs w:val="24"/>
        </w:rPr>
        <w:t>topic</w:t>
      </w:r>
      <w:r w:rsidRPr="003232D2">
        <w:rPr>
          <w:rFonts w:asciiTheme="minorBidi" w:hAnsiTheme="minorBidi" w:cstheme="minorBidi"/>
          <w:sz w:val="24"/>
          <w:szCs w:val="24"/>
        </w:rPr>
        <w:t xml:space="preserve"> is well defined </w:t>
      </w:r>
    </w:p>
    <w:p w:rsidR="006F0661" w:rsidRPr="003232D2" w:rsidRDefault="006F0661" w:rsidP="00914E33">
      <w:pPr>
        <w:spacing w:line="276" w:lineRule="auto"/>
        <w:rPr>
          <w:rFonts w:asciiTheme="minorBidi" w:hAnsiTheme="minorBidi" w:cstheme="minorBidi"/>
          <w:sz w:val="24"/>
          <w:szCs w:val="24"/>
        </w:rPr>
      </w:pPr>
    </w:p>
    <w:p w:rsidR="006F0661" w:rsidRPr="003232D2" w:rsidRDefault="006F0661" w:rsidP="00914E33">
      <w:pPr>
        <w:spacing w:line="276" w:lineRule="auto"/>
        <w:rPr>
          <w:rFonts w:asciiTheme="minorBidi" w:hAnsiTheme="minorBidi" w:cstheme="minorBidi"/>
          <w:sz w:val="24"/>
          <w:szCs w:val="24"/>
        </w:rPr>
      </w:pPr>
    </w:p>
    <w:p w:rsidR="006F0661" w:rsidRPr="003232D2" w:rsidRDefault="006F0661"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6F0661" w:rsidRPr="003232D2" w:rsidRDefault="006F0661" w:rsidP="0042039D">
      <w:pPr>
        <w:pStyle w:val="Header"/>
        <w:keepNext/>
        <w:widowControl/>
        <w:numPr>
          <w:ilvl w:val="0"/>
          <w:numId w:val="39"/>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Show him a message that the </w:t>
      </w:r>
      <w:r w:rsidR="00457975" w:rsidRPr="003232D2">
        <w:rPr>
          <w:rFonts w:asciiTheme="minorBidi" w:hAnsiTheme="minorBidi" w:cstheme="minorBidi"/>
          <w:sz w:val="24"/>
          <w:szCs w:val="24"/>
        </w:rPr>
        <w:t>topic</w:t>
      </w:r>
      <w:r w:rsidRPr="003232D2">
        <w:rPr>
          <w:rFonts w:asciiTheme="minorBidi" w:hAnsiTheme="minorBidi" w:cstheme="minorBidi"/>
          <w:sz w:val="24"/>
          <w:szCs w:val="24"/>
        </w:rPr>
        <w:t xml:space="preserve"> successfully has been submitted</w:t>
      </w:r>
    </w:p>
    <w:p w:rsidR="006F0661" w:rsidRPr="003232D2" w:rsidRDefault="006F0661" w:rsidP="0042039D">
      <w:pPr>
        <w:pStyle w:val="Header"/>
        <w:keepNext/>
        <w:widowControl/>
        <w:numPr>
          <w:ilvl w:val="0"/>
          <w:numId w:val="39"/>
        </w:numPr>
        <w:spacing w:line="276" w:lineRule="auto"/>
        <w:rPr>
          <w:rFonts w:asciiTheme="minorBidi" w:hAnsiTheme="minorBidi" w:cstheme="minorBidi"/>
          <w:sz w:val="24"/>
          <w:szCs w:val="24"/>
        </w:rPr>
      </w:pPr>
      <w:r w:rsidRPr="003232D2">
        <w:rPr>
          <w:rFonts w:asciiTheme="minorBidi" w:hAnsiTheme="minorBidi" w:cstheme="minorBidi"/>
          <w:sz w:val="24"/>
          <w:szCs w:val="24"/>
        </w:rPr>
        <w:t>Back to main menu</w:t>
      </w:r>
    </w:p>
    <w:p w:rsidR="006F0661" w:rsidRPr="003232D2" w:rsidRDefault="006F0661" w:rsidP="00914E33">
      <w:pPr>
        <w:spacing w:line="276" w:lineRule="auto"/>
        <w:rPr>
          <w:rFonts w:asciiTheme="minorBidi" w:hAnsiTheme="minorBidi" w:cstheme="minorBidi"/>
          <w:b/>
          <w:sz w:val="32"/>
          <w:szCs w:val="32"/>
        </w:rPr>
      </w:pPr>
    </w:p>
    <w:p w:rsidR="006F0661" w:rsidRPr="003232D2" w:rsidRDefault="006F0661"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E5440C" w:rsidRPr="00E5440C">
        <w:rPr>
          <w:rFonts w:asciiTheme="minorBidi" w:hAnsiTheme="minorBidi" w:cstheme="minorBidi"/>
          <w:bCs/>
          <w:sz w:val="24"/>
          <w:szCs w:val="24"/>
        </w:rPr>
        <w:t>US-09</w:t>
      </w:r>
    </w:p>
    <w:p w:rsidR="006F0661" w:rsidRDefault="006F0661" w:rsidP="00914E33">
      <w:pPr>
        <w:keepNext/>
        <w:pBdr>
          <w:bottom w:val="single" w:sz="6" w:space="1" w:color="auto"/>
        </w:pBdr>
        <w:spacing w:line="276" w:lineRule="auto"/>
        <w:rPr>
          <w:rFonts w:asciiTheme="minorBidi" w:hAnsiTheme="minorBidi" w:cstheme="minorBidi"/>
          <w:b/>
          <w:sz w:val="24"/>
          <w:szCs w:val="24"/>
        </w:rPr>
      </w:pPr>
    </w:p>
    <w:p w:rsidR="00457975" w:rsidRPr="003232D2" w:rsidRDefault="00457975" w:rsidP="00914E33">
      <w:pPr>
        <w:keepNext/>
        <w:spacing w:line="276" w:lineRule="auto"/>
        <w:rPr>
          <w:rFonts w:asciiTheme="minorBidi" w:hAnsiTheme="minorBidi" w:cstheme="minorBidi"/>
          <w:b/>
          <w:sz w:val="24"/>
          <w:szCs w:val="24"/>
        </w:rPr>
      </w:pPr>
    </w:p>
    <w:p w:rsidR="00457975" w:rsidRPr="003232D2" w:rsidRDefault="00457975"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Discussion </w:t>
      </w:r>
    </w:p>
    <w:p w:rsidR="00457975" w:rsidRPr="003232D2" w:rsidRDefault="00457975" w:rsidP="00914E33">
      <w:pPr>
        <w:spacing w:line="276" w:lineRule="auto"/>
        <w:rPr>
          <w:rFonts w:asciiTheme="minorBidi" w:hAnsiTheme="minorBidi" w:cstheme="minorBidi"/>
          <w:sz w:val="24"/>
          <w:szCs w:val="24"/>
        </w:rPr>
      </w:pPr>
    </w:p>
    <w:p w:rsidR="00457975" w:rsidRPr="003232D2" w:rsidRDefault="00457975"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discussion room</w:t>
      </w:r>
    </w:p>
    <w:p w:rsidR="00457975" w:rsidRPr="003232D2" w:rsidRDefault="00457975" w:rsidP="00914E33">
      <w:pPr>
        <w:spacing w:line="276" w:lineRule="auto"/>
        <w:rPr>
          <w:rFonts w:asciiTheme="minorBidi" w:hAnsiTheme="minorBidi" w:cstheme="minorBidi"/>
          <w:b/>
          <w:sz w:val="24"/>
          <w:szCs w:val="24"/>
        </w:rPr>
      </w:pPr>
    </w:p>
    <w:p w:rsidR="00457975" w:rsidRDefault="00457975"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UC-14</w:t>
      </w:r>
    </w:p>
    <w:p w:rsidR="00E5440C" w:rsidRPr="003232D2" w:rsidRDefault="00E5440C" w:rsidP="00914E33">
      <w:pPr>
        <w:spacing w:line="276" w:lineRule="auto"/>
        <w:rPr>
          <w:rFonts w:asciiTheme="minorBidi" w:hAnsiTheme="minorBidi" w:cstheme="minorBidi"/>
          <w:bCs/>
          <w:sz w:val="24"/>
          <w:szCs w:val="24"/>
        </w:rPr>
      </w:pPr>
    </w:p>
    <w:p w:rsidR="00457975" w:rsidRPr="003232D2" w:rsidRDefault="00457975"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3F2744" w:rsidRPr="003232D2" w:rsidRDefault="00457975" w:rsidP="0042039D">
      <w:pPr>
        <w:pStyle w:val="ListParagraph"/>
        <w:keepNext/>
        <w:numPr>
          <w:ilvl w:val="0"/>
          <w:numId w:val="40"/>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457975" w:rsidRPr="003232D2" w:rsidRDefault="00457975" w:rsidP="00914E33">
      <w:pPr>
        <w:pStyle w:val="ListParagraph"/>
        <w:keepNext/>
        <w:spacing w:line="276" w:lineRule="auto"/>
        <w:rPr>
          <w:rFonts w:asciiTheme="minorBidi" w:hAnsiTheme="minorBidi" w:cstheme="minorBidi"/>
          <w:sz w:val="24"/>
          <w:szCs w:val="24"/>
        </w:rPr>
      </w:pPr>
    </w:p>
    <w:p w:rsidR="00457975" w:rsidRPr="003232D2" w:rsidRDefault="0045797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457975" w:rsidRPr="003232D2" w:rsidRDefault="00457975" w:rsidP="0042039D">
      <w:pPr>
        <w:pStyle w:val="ListParagraph"/>
        <w:numPr>
          <w:ilvl w:val="0"/>
          <w:numId w:val="41"/>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See other </w:t>
      </w:r>
      <w:r w:rsidR="00E5440C" w:rsidRPr="003232D2">
        <w:rPr>
          <w:rFonts w:asciiTheme="minorBidi" w:hAnsiTheme="minorBidi" w:cstheme="minorBidi"/>
          <w:sz w:val="24"/>
          <w:szCs w:val="24"/>
        </w:rPr>
        <w:t>learner’s</w:t>
      </w:r>
      <w:r w:rsidRPr="003232D2">
        <w:rPr>
          <w:rFonts w:asciiTheme="minorBidi" w:hAnsiTheme="minorBidi" w:cstheme="minorBidi"/>
          <w:sz w:val="24"/>
          <w:szCs w:val="24"/>
        </w:rPr>
        <w:t xml:space="preserve"> questions</w:t>
      </w:r>
    </w:p>
    <w:p w:rsidR="00457975" w:rsidRPr="003232D2" w:rsidRDefault="00457975" w:rsidP="0042039D">
      <w:pPr>
        <w:pStyle w:val="ListParagraph"/>
        <w:numPr>
          <w:ilvl w:val="0"/>
          <w:numId w:val="41"/>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Choose the level of the question </w:t>
      </w:r>
    </w:p>
    <w:p w:rsidR="00457975" w:rsidRPr="003232D2" w:rsidRDefault="00457975" w:rsidP="0042039D">
      <w:pPr>
        <w:pStyle w:val="ListParagraph"/>
        <w:numPr>
          <w:ilvl w:val="0"/>
          <w:numId w:val="41"/>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Choose the question answered or not answered </w:t>
      </w:r>
    </w:p>
    <w:p w:rsidR="003F2744" w:rsidRPr="003232D2" w:rsidRDefault="003F2744" w:rsidP="0042039D">
      <w:pPr>
        <w:pStyle w:val="ListParagraph"/>
        <w:numPr>
          <w:ilvl w:val="0"/>
          <w:numId w:val="41"/>
        </w:numPr>
        <w:spacing w:line="276" w:lineRule="auto"/>
        <w:rPr>
          <w:rFonts w:asciiTheme="minorBidi" w:hAnsiTheme="minorBidi" w:cstheme="minorBidi"/>
          <w:sz w:val="24"/>
          <w:szCs w:val="24"/>
        </w:rPr>
      </w:pPr>
      <w:r w:rsidRPr="003232D2">
        <w:rPr>
          <w:rFonts w:asciiTheme="minorBidi" w:hAnsiTheme="minorBidi" w:cstheme="minorBidi"/>
          <w:sz w:val="24"/>
          <w:szCs w:val="24"/>
        </w:rPr>
        <w:t>Choose if you want to see your questions only</w:t>
      </w:r>
    </w:p>
    <w:p w:rsidR="00457975" w:rsidRPr="003232D2" w:rsidRDefault="00457975" w:rsidP="0042039D">
      <w:pPr>
        <w:pStyle w:val="ListParagraph"/>
        <w:numPr>
          <w:ilvl w:val="0"/>
          <w:numId w:val="41"/>
        </w:numPr>
        <w:spacing w:line="276" w:lineRule="auto"/>
        <w:rPr>
          <w:rFonts w:asciiTheme="minorBidi" w:hAnsiTheme="minorBidi" w:cstheme="minorBidi"/>
          <w:sz w:val="24"/>
          <w:szCs w:val="24"/>
        </w:rPr>
      </w:pPr>
      <w:r w:rsidRPr="003232D2">
        <w:rPr>
          <w:rFonts w:asciiTheme="minorBidi" w:hAnsiTheme="minorBidi" w:cstheme="minorBidi"/>
          <w:sz w:val="24"/>
          <w:szCs w:val="24"/>
        </w:rPr>
        <w:t>Click on any question you want to see</w:t>
      </w:r>
    </w:p>
    <w:p w:rsidR="00457975" w:rsidRPr="003232D2" w:rsidRDefault="00457975" w:rsidP="00914E33">
      <w:pPr>
        <w:spacing w:line="276" w:lineRule="auto"/>
        <w:rPr>
          <w:rFonts w:asciiTheme="minorBidi" w:hAnsiTheme="minorBidi" w:cstheme="minorBidi"/>
          <w:sz w:val="24"/>
          <w:szCs w:val="24"/>
        </w:rPr>
      </w:pPr>
    </w:p>
    <w:p w:rsidR="00457975" w:rsidRPr="003232D2" w:rsidRDefault="0045797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457975" w:rsidRPr="003232D2" w:rsidRDefault="00457975" w:rsidP="0042039D">
      <w:pPr>
        <w:pStyle w:val="Header"/>
        <w:keepNext/>
        <w:widowControl/>
        <w:numPr>
          <w:ilvl w:val="0"/>
          <w:numId w:val="42"/>
        </w:numPr>
        <w:spacing w:line="276" w:lineRule="auto"/>
        <w:rPr>
          <w:rFonts w:asciiTheme="minorBidi" w:hAnsiTheme="minorBidi" w:cstheme="minorBidi"/>
          <w:sz w:val="24"/>
          <w:szCs w:val="24"/>
        </w:rPr>
      </w:pPr>
      <w:r w:rsidRPr="003232D2">
        <w:rPr>
          <w:rFonts w:asciiTheme="minorBidi" w:hAnsiTheme="minorBidi" w:cstheme="minorBidi"/>
          <w:sz w:val="24"/>
          <w:szCs w:val="24"/>
        </w:rPr>
        <w:t>Open the questions and the answers</w:t>
      </w:r>
    </w:p>
    <w:p w:rsidR="00457975" w:rsidRPr="003232D2" w:rsidRDefault="00457975" w:rsidP="00914E33">
      <w:pPr>
        <w:pStyle w:val="Header"/>
        <w:keepNext/>
        <w:widowControl/>
        <w:spacing w:line="276" w:lineRule="auto"/>
        <w:ind w:left="360"/>
        <w:rPr>
          <w:rFonts w:asciiTheme="minorBidi" w:hAnsiTheme="minorBidi" w:cstheme="minorBidi"/>
          <w:sz w:val="24"/>
          <w:szCs w:val="24"/>
        </w:rPr>
      </w:pPr>
    </w:p>
    <w:p w:rsidR="00457975" w:rsidRPr="003232D2" w:rsidRDefault="00457975" w:rsidP="00914E33">
      <w:pPr>
        <w:spacing w:line="276" w:lineRule="auto"/>
        <w:rPr>
          <w:rFonts w:asciiTheme="minorBidi" w:hAnsiTheme="minorBidi" w:cstheme="minorBidi"/>
          <w:b/>
          <w:sz w:val="32"/>
          <w:szCs w:val="32"/>
        </w:rPr>
      </w:pPr>
    </w:p>
    <w:p w:rsidR="00E5440C" w:rsidRDefault="00457975" w:rsidP="00E5440C">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E5440C" w:rsidRPr="00E5440C">
        <w:rPr>
          <w:rFonts w:asciiTheme="minorBidi" w:hAnsiTheme="minorBidi" w:cstheme="minorBidi"/>
          <w:bCs/>
          <w:sz w:val="24"/>
          <w:szCs w:val="24"/>
        </w:rPr>
        <w:t>US-05</w:t>
      </w:r>
    </w:p>
    <w:p w:rsidR="00E5440C" w:rsidRDefault="00E5440C" w:rsidP="00E5440C">
      <w:pPr>
        <w:keepNext/>
        <w:pBdr>
          <w:bottom w:val="single" w:sz="6" w:space="1" w:color="auto"/>
        </w:pBdr>
        <w:spacing w:line="276" w:lineRule="auto"/>
        <w:rPr>
          <w:rFonts w:asciiTheme="minorBidi" w:hAnsiTheme="minorBidi" w:cstheme="minorBidi"/>
          <w:b/>
          <w:sz w:val="24"/>
          <w:szCs w:val="24"/>
        </w:rPr>
      </w:pPr>
    </w:p>
    <w:p w:rsidR="00125FDE" w:rsidRPr="003232D2" w:rsidRDefault="00125FDE" w:rsidP="00914E33">
      <w:pPr>
        <w:widowControl/>
        <w:suppressAutoHyphens w:val="0"/>
        <w:spacing w:line="276" w:lineRule="auto"/>
        <w:rPr>
          <w:rFonts w:asciiTheme="minorBidi" w:hAnsiTheme="minorBidi" w:cstheme="minorBidi"/>
          <w:sz w:val="24"/>
          <w:szCs w:val="24"/>
        </w:rPr>
      </w:pPr>
    </w:p>
    <w:p w:rsidR="00457975" w:rsidRPr="003232D2" w:rsidRDefault="00457975"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Submitting question in discussion room</w:t>
      </w:r>
    </w:p>
    <w:p w:rsidR="00457975" w:rsidRPr="003232D2" w:rsidRDefault="00457975" w:rsidP="00914E33">
      <w:pPr>
        <w:spacing w:line="276" w:lineRule="auto"/>
        <w:rPr>
          <w:rFonts w:asciiTheme="minorBidi" w:hAnsiTheme="minorBidi" w:cstheme="minorBidi"/>
          <w:sz w:val="24"/>
          <w:szCs w:val="24"/>
        </w:rPr>
      </w:pPr>
    </w:p>
    <w:p w:rsidR="00457975" w:rsidRPr="003232D2" w:rsidRDefault="00457975"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question in discussion room</w:t>
      </w:r>
    </w:p>
    <w:p w:rsidR="00457975" w:rsidRPr="003232D2" w:rsidRDefault="00457975" w:rsidP="00914E33">
      <w:pPr>
        <w:spacing w:line="276" w:lineRule="auto"/>
        <w:rPr>
          <w:rFonts w:asciiTheme="minorBidi" w:hAnsiTheme="minorBidi" w:cstheme="minorBidi"/>
          <w:b/>
          <w:sz w:val="24"/>
          <w:szCs w:val="24"/>
        </w:rPr>
      </w:pPr>
    </w:p>
    <w:p w:rsidR="00457975" w:rsidRDefault="00457975"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lastRenderedPageBreak/>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UC-15</w:t>
      </w:r>
    </w:p>
    <w:p w:rsidR="00E5440C" w:rsidRPr="003232D2" w:rsidRDefault="00E5440C" w:rsidP="00914E33">
      <w:pPr>
        <w:spacing w:line="276" w:lineRule="auto"/>
        <w:rPr>
          <w:rFonts w:asciiTheme="minorBidi" w:hAnsiTheme="minorBidi" w:cstheme="minorBidi"/>
          <w:bCs/>
          <w:sz w:val="24"/>
          <w:szCs w:val="24"/>
        </w:rPr>
      </w:pPr>
    </w:p>
    <w:p w:rsidR="00457975" w:rsidRPr="003232D2" w:rsidRDefault="00457975"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457975" w:rsidRPr="003232D2" w:rsidRDefault="00457975" w:rsidP="0042039D">
      <w:pPr>
        <w:pStyle w:val="ListParagraph"/>
        <w:keepNext/>
        <w:numPr>
          <w:ilvl w:val="0"/>
          <w:numId w:val="43"/>
        </w:numPr>
        <w:spacing w:line="276" w:lineRule="auto"/>
        <w:rPr>
          <w:rFonts w:asciiTheme="minorBidi" w:hAnsiTheme="minorBidi" w:cstheme="minorBidi"/>
          <w:sz w:val="24"/>
          <w:szCs w:val="24"/>
        </w:rPr>
      </w:pPr>
      <w:r w:rsidRPr="003232D2">
        <w:rPr>
          <w:rFonts w:asciiTheme="minorBidi" w:hAnsiTheme="minorBidi" w:cstheme="minorBidi"/>
          <w:sz w:val="24"/>
          <w:szCs w:val="24"/>
        </w:rPr>
        <w:t>Discussion room</w:t>
      </w:r>
    </w:p>
    <w:p w:rsidR="00457975" w:rsidRPr="003232D2" w:rsidRDefault="00457975" w:rsidP="0042039D">
      <w:pPr>
        <w:pStyle w:val="ListParagraph"/>
        <w:keepNext/>
        <w:numPr>
          <w:ilvl w:val="0"/>
          <w:numId w:val="43"/>
        </w:numPr>
        <w:spacing w:line="276" w:lineRule="auto"/>
        <w:rPr>
          <w:rFonts w:asciiTheme="minorBidi" w:hAnsiTheme="minorBidi" w:cstheme="minorBidi"/>
          <w:sz w:val="24"/>
          <w:szCs w:val="24"/>
        </w:rPr>
      </w:pPr>
      <w:r w:rsidRPr="003232D2">
        <w:rPr>
          <w:rFonts w:asciiTheme="minorBidi" w:hAnsiTheme="minorBidi" w:cstheme="minorBidi"/>
          <w:sz w:val="24"/>
          <w:szCs w:val="24"/>
        </w:rPr>
        <w:t>Signed as learner</w:t>
      </w:r>
    </w:p>
    <w:p w:rsidR="00457975" w:rsidRPr="003232D2" w:rsidRDefault="00457975" w:rsidP="00914E33">
      <w:pPr>
        <w:keepNext/>
        <w:spacing w:line="276" w:lineRule="auto"/>
        <w:rPr>
          <w:rFonts w:asciiTheme="minorBidi" w:hAnsiTheme="minorBidi" w:cstheme="minorBidi"/>
          <w:sz w:val="24"/>
          <w:szCs w:val="24"/>
        </w:rPr>
      </w:pPr>
    </w:p>
    <w:p w:rsidR="00457975" w:rsidRPr="003232D2" w:rsidRDefault="0045797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457975" w:rsidRPr="003232D2" w:rsidRDefault="00457975" w:rsidP="0042039D">
      <w:pPr>
        <w:pStyle w:val="ListParagraph"/>
        <w:numPr>
          <w:ilvl w:val="0"/>
          <w:numId w:val="46"/>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Choose the level of the question </w:t>
      </w:r>
    </w:p>
    <w:p w:rsidR="00457975" w:rsidRPr="003232D2" w:rsidRDefault="00457975" w:rsidP="0042039D">
      <w:pPr>
        <w:pStyle w:val="ListParagraph"/>
        <w:numPr>
          <w:ilvl w:val="0"/>
          <w:numId w:val="46"/>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Write the question </w:t>
      </w:r>
    </w:p>
    <w:p w:rsidR="00457975" w:rsidRPr="003232D2" w:rsidRDefault="00457975" w:rsidP="0042039D">
      <w:pPr>
        <w:pStyle w:val="ListParagraph"/>
        <w:numPr>
          <w:ilvl w:val="0"/>
          <w:numId w:val="46"/>
        </w:numPr>
        <w:spacing w:line="276" w:lineRule="auto"/>
        <w:rPr>
          <w:rFonts w:asciiTheme="minorBidi" w:hAnsiTheme="minorBidi" w:cstheme="minorBidi"/>
          <w:sz w:val="24"/>
          <w:szCs w:val="24"/>
        </w:rPr>
      </w:pPr>
      <w:r w:rsidRPr="003232D2">
        <w:rPr>
          <w:rFonts w:asciiTheme="minorBidi" w:hAnsiTheme="minorBidi" w:cstheme="minorBidi"/>
          <w:sz w:val="24"/>
          <w:szCs w:val="24"/>
        </w:rPr>
        <w:t>Submit the question</w:t>
      </w:r>
    </w:p>
    <w:p w:rsidR="00457975" w:rsidRPr="003232D2" w:rsidRDefault="00457975" w:rsidP="00914E33">
      <w:pPr>
        <w:spacing w:line="276" w:lineRule="auto"/>
        <w:rPr>
          <w:rFonts w:asciiTheme="minorBidi" w:hAnsiTheme="minorBidi" w:cstheme="minorBidi"/>
          <w:sz w:val="24"/>
          <w:szCs w:val="24"/>
        </w:rPr>
      </w:pPr>
    </w:p>
    <w:p w:rsidR="00457975" w:rsidRPr="003232D2" w:rsidRDefault="00457975"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457975" w:rsidRPr="003232D2" w:rsidRDefault="00457975" w:rsidP="0042039D">
      <w:pPr>
        <w:pStyle w:val="Header"/>
        <w:keepNext/>
        <w:widowControl/>
        <w:numPr>
          <w:ilvl w:val="0"/>
          <w:numId w:val="47"/>
        </w:numPr>
        <w:spacing w:line="276" w:lineRule="auto"/>
        <w:rPr>
          <w:rFonts w:asciiTheme="minorBidi" w:hAnsiTheme="minorBidi" w:cstheme="minorBidi"/>
          <w:sz w:val="24"/>
          <w:szCs w:val="24"/>
        </w:rPr>
      </w:pPr>
      <w:r w:rsidRPr="003232D2">
        <w:rPr>
          <w:rFonts w:asciiTheme="minorBidi" w:hAnsiTheme="minorBidi" w:cstheme="minorBidi"/>
          <w:sz w:val="24"/>
          <w:szCs w:val="24"/>
        </w:rPr>
        <w:t>Go to discussion room</w:t>
      </w:r>
    </w:p>
    <w:p w:rsidR="00457975" w:rsidRPr="003232D2" w:rsidRDefault="00457975" w:rsidP="00914E33">
      <w:pPr>
        <w:spacing w:line="276" w:lineRule="auto"/>
        <w:rPr>
          <w:rFonts w:asciiTheme="minorBidi" w:hAnsiTheme="minorBidi" w:cstheme="minorBidi"/>
          <w:b/>
          <w:sz w:val="32"/>
          <w:szCs w:val="32"/>
        </w:rPr>
      </w:pPr>
    </w:p>
    <w:p w:rsidR="00457975" w:rsidRDefault="00457975" w:rsidP="00914E33">
      <w:pPr>
        <w:keepNext/>
        <w:spacing w:line="276" w:lineRule="auto"/>
        <w:rPr>
          <w:rFonts w:asciiTheme="minorBidi" w:hAnsiTheme="minorBidi" w:cstheme="minorBidi"/>
          <w:bCs/>
          <w:sz w:val="24"/>
          <w:szCs w:val="24"/>
        </w:rPr>
      </w:pPr>
      <w:r w:rsidRPr="003232D2">
        <w:rPr>
          <w:rFonts w:asciiTheme="minorBidi" w:hAnsiTheme="minorBidi" w:cstheme="minorBidi"/>
          <w:b/>
          <w:sz w:val="24"/>
          <w:szCs w:val="24"/>
        </w:rPr>
        <w:t xml:space="preserve">Map to: </w:t>
      </w:r>
      <w:r w:rsidR="00E5440C" w:rsidRPr="00E5440C">
        <w:rPr>
          <w:rFonts w:asciiTheme="minorBidi" w:hAnsiTheme="minorBidi" w:cstheme="minorBidi"/>
          <w:bCs/>
          <w:sz w:val="24"/>
          <w:szCs w:val="24"/>
        </w:rPr>
        <w:t>US-04</w:t>
      </w:r>
    </w:p>
    <w:p w:rsidR="00E5440C" w:rsidRDefault="00E5440C" w:rsidP="00914E33">
      <w:pPr>
        <w:keepNext/>
        <w:pBdr>
          <w:bottom w:val="single" w:sz="6" w:space="1" w:color="auto"/>
        </w:pBdr>
        <w:spacing w:line="276" w:lineRule="auto"/>
        <w:rPr>
          <w:rFonts w:asciiTheme="minorBidi" w:hAnsiTheme="minorBidi" w:cstheme="minorBidi"/>
          <w:b/>
          <w:sz w:val="24"/>
          <w:szCs w:val="24"/>
        </w:rPr>
      </w:pPr>
    </w:p>
    <w:p w:rsidR="003F2744" w:rsidRPr="003232D2" w:rsidRDefault="003F2744" w:rsidP="00914E33">
      <w:pPr>
        <w:keepNext/>
        <w:spacing w:line="276" w:lineRule="auto"/>
        <w:rPr>
          <w:rFonts w:asciiTheme="minorBidi" w:hAnsiTheme="minorBidi" w:cstheme="minorBidi"/>
          <w:sz w:val="24"/>
          <w:szCs w:val="24"/>
        </w:rPr>
      </w:pPr>
    </w:p>
    <w:p w:rsidR="003F2744" w:rsidRPr="003232D2" w:rsidRDefault="003F2744"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Submitting an answer in discussion room</w:t>
      </w:r>
    </w:p>
    <w:p w:rsidR="003F2744" w:rsidRPr="003232D2" w:rsidRDefault="003F2744" w:rsidP="00914E33">
      <w:pPr>
        <w:spacing w:line="276" w:lineRule="auto"/>
        <w:rPr>
          <w:rFonts w:asciiTheme="minorBidi" w:hAnsiTheme="minorBidi" w:cstheme="minorBidi"/>
          <w:sz w:val="24"/>
          <w:szCs w:val="24"/>
        </w:rPr>
      </w:pPr>
    </w:p>
    <w:p w:rsidR="003F2744" w:rsidRPr="003232D2" w:rsidRDefault="003F2744"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Name: answer in discussion room</w:t>
      </w:r>
    </w:p>
    <w:p w:rsidR="003F2744" w:rsidRPr="003232D2" w:rsidRDefault="003F2744" w:rsidP="00914E33">
      <w:pPr>
        <w:spacing w:line="276" w:lineRule="auto"/>
        <w:rPr>
          <w:rFonts w:asciiTheme="minorBidi" w:hAnsiTheme="minorBidi" w:cstheme="minorBidi"/>
          <w:b/>
          <w:sz w:val="24"/>
          <w:szCs w:val="24"/>
        </w:rPr>
      </w:pPr>
    </w:p>
    <w:p w:rsidR="003F2744" w:rsidRPr="003232D2" w:rsidRDefault="003F2744"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Pr="003232D2">
        <w:rPr>
          <w:rFonts w:asciiTheme="minorBidi" w:hAnsiTheme="minorBidi" w:cstheme="minorBidi"/>
          <w:bCs/>
          <w:sz w:val="24"/>
          <w:szCs w:val="24"/>
        </w:rPr>
        <w:t xml:space="preserve"> UC-16</w:t>
      </w:r>
    </w:p>
    <w:p w:rsidR="003F2744" w:rsidRPr="003232D2" w:rsidRDefault="003F2744"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3F2744" w:rsidRPr="003232D2" w:rsidRDefault="003F2744" w:rsidP="0042039D">
      <w:pPr>
        <w:pStyle w:val="ListParagraph"/>
        <w:keepNext/>
        <w:numPr>
          <w:ilvl w:val="0"/>
          <w:numId w:val="44"/>
        </w:numPr>
        <w:spacing w:line="276" w:lineRule="auto"/>
        <w:rPr>
          <w:rFonts w:asciiTheme="minorBidi" w:hAnsiTheme="minorBidi" w:cstheme="minorBidi"/>
          <w:sz w:val="24"/>
          <w:szCs w:val="24"/>
        </w:rPr>
      </w:pPr>
      <w:r w:rsidRPr="003232D2">
        <w:rPr>
          <w:rFonts w:asciiTheme="minorBidi" w:hAnsiTheme="minorBidi" w:cstheme="minorBidi"/>
          <w:sz w:val="24"/>
          <w:szCs w:val="24"/>
        </w:rPr>
        <w:t>A question in discussion room</w:t>
      </w:r>
    </w:p>
    <w:p w:rsidR="003F2744" w:rsidRPr="003232D2" w:rsidRDefault="003F2744" w:rsidP="0042039D">
      <w:pPr>
        <w:pStyle w:val="ListParagraph"/>
        <w:keepNext/>
        <w:numPr>
          <w:ilvl w:val="0"/>
          <w:numId w:val="44"/>
        </w:numPr>
        <w:spacing w:line="276" w:lineRule="auto"/>
        <w:rPr>
          <w:rFonts w:asciiTheme="minorBidi" w:hAnsiTheme="minorBidi" w:cstheme="minorBidi"/>
          <w:sz w:val="24"/>
          <w:szCs w:val="24"/>
        </w:rPr>
      </w:pPr>
      <w:r w:rsidRPr="003232D2">
        <w:rPr>
          <w:rFonts w:asciiTheme="minorBidi" w:hAnsiTheme="minorBidi" w:cstheme="minorBidi"/>
          <w:sz w:val="24"/>
          <w:szCs w:val="24"/>
        </w:rPr>
        <w:t>Signed as learner or instructor</w:t>
      </w:r>
    </w:p>
    <w:p w:rsidR="003F2744" w:rsidRPr="003232D2" w:rsidRDefault="003F2744" w:rsidP="00914E33">
      <w:pPr>
        <w:keepNext/>
        <w:spacing w:line="276" w:lineRule="auto"/>
        <w:rPr>
          <w:rFonts w:asciiTheme="minorBidi" w:hAnsiTheme="minorBidi" w:cstheme="minorBidi"/>
          <w:sz w:val="24"/>
          <w:szCs w:val="24"/>
        </w:rPr>
      </w:pPr>
    </w:p>
    <w:p w:rsidR="003F2744" w:rsidRPr="003232D2" w:rsidRDefault="003F2744"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3F2744" w:rsidRPr="003232D2" w:rsidRDefault="00E5440C" w:rsidP="0042039D">
      <w:pPr>
        <w:pStyle w:val="ListParagraph"/>
        <w:numPr>
          <w:ilvl w:val="0"/>
          <w:numId w:val="45"/>
        </w:numPr>
        <w:spacing w:line="276" w:lineRule="auto"/>
        <w:rPr>
          <w:rFonts w:asciiTheme="minorBidi" w:hAnsiTheme="minorBidi" w:cstheme="minorBidi"/>
          <w:sz w:val="24"/>
          <w:szCs w:val="24"/>
        </w:rPr>
      </w:pPr>
      <w:r w:rsidRPr="003232D2">
        <w:rPr>
          <w:rFonts w:asciiTheme="minorBidi" w:hAnsiTheme="minorBidi" w:cstheme="minorBidi"/>
          <w:sz w:val="24"/>
          <w:szCs w:val="24"/>
        </w:rPr>
        <w:t>Write an</w:t>
      </w:r>
      <w:r w:rsidR="003F2744" w:rsidRPr="003232D2">
        <w:rPr>
          <w:rFonts w:asciiTheme="minorBidi" w:hAnsiTheme="minorBidi" w:cstheme="minorBidi"/>
          <w:sz w:val="24"/>
          <w:szCs w:val="24"/>
        </w:rPr>
        <w:t xml:space="preserve"> answer</w:t>
      </w:r>
    </w:p>
    <w:p w:rsidR="003F2744" w:rsidRPr="003232D2" w:rsidRDefault="003F2744" w:rsidP="0042039D">
      <w:pPr>
        <w:pStyle w:val="ListParagraph"/>
        <w:numPr>
          <w:ilvl w:val="0"/>
          <w:numId w:val="45"/>
        </w:numPr>
        <w:spacing w:line="276" w:lineRule="auto"/>
        <w:rPr>
          <w:rFonts w:asciiTheme="minorBidi" w:hAnsiTheme="minorBidi" w:cstheme="minorBidi"/>
          <w:sz w:val="24"/>
          <w:szCs w:val="24"/>
        </w:rPr>
      </w:pPr>
      <w:r w:rsidRPr="003232D2">
        <w:rPr>
          <w:rFonts w:asciiTheme="minorBidi" w:hAnsiTheme="minorBidi" w:cstheme="minorBidi"/>
          <w:sz w:val="24"/>
          <w:szCs w:val="24"/>
        </w:rPr>
        <w:t>Submit the answer</w:t>
      </w:r>
    </w:p>
    <w:p w:rsidR="003F2744" w:rsidRPr="003232D2" w:rsidRDefault="003F2744" w:rsidP="00914E33">
      <w:pPr>
        <w:spacing w:line="276" w:lineRule="auto"/>
        <w:rPr>
          <w:rFonts w:asciiTheme="minorBidi" w:hAnsiTheme="minorBidi" w:cstheme="minorBidi"/>
          <w:sz w:val="24"/>
          <w:szCs w:val="24"/>
        </w:rPr>
      </w:pPr>
    </w:p>
    <w:p w:rsidR="003F2744" w:rsidRPr="003232D2" w:rsidRDefault="003F2744"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3F2744" w:rsidRPr="003232D2" w:rsidRDefault="003F2744" w:rsidP="0042039D">
      <w:pPr>
        <w:pStyle w:val="Header"/>
        <w:keepNext/>
        <w:widowControl/>
        <w:numPr>
          <w:ilvl w:val="0"/>
          <w:numId w:val="48"/>
        </w:numPr>
        <w:spacing w:line="276" w:lineRule="auto"/>
        <w:rPr>
          <w:rFonts w:asciiTheme="minorBidi" w:hAnsiTheme="minorBidi" w:cstheme="minorBidi"/>
          <w:sz w:val="24"/>
          <w:szCs w:val="24"/>
        </w:rPr>
      </w:pPr>
      <w:r w:rsidRPr="003232D2">
        <w:rPr>
          <w:rFonts w:asciiTheme="minorBidi" w:hAnsiTheme="minorBidi" w:cstheme="minorBidi"/>
          <w:sz w:val="24"/>
          <w:szCs w:val="24"/>
        </w:rPr>
        <w:t>Return to the question</w:t>
      </w:r>
    </w:p>
    <w:p w:rsidR="003F2744" w:rsidRPr="003232D2" w:rsidRDefault="003F2744" w:rsidP="00914E33">
      <w:pPr>
        <w:spacing w:line="276" w:lineRule="auto"/>
        <w:rPr>
          <w:rFonts w:asciiTheme="minorBidi" w:hAnsiTheme="minorBidi" w:cstheme="minorBidi"/>
          <w:b/>
          <w:sz w:val="32"/>
          <w:szCs w:val="32"/>
        </w:rPr>
      </w:pPr>
    </w:p>
    <w:p w:rsidR="00C8296F" w:rsidRDefault="003F2744"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 xml:space="preserve">Map to: </w:t>
      </w:r>
    </w:p>
    <w:p w:rsidR="003F2744" w:rsidRDefault="00E5440C" w:rsidP="0042039D">
      <w:pPr>
        <w:pStyle w:val="ListParagraph"/>
        <w:keepNext/>
        <w:numPr>
          <w:ilvl w:val="0"/>
          <w:numId w:val="81"/>
        </w:numPr>
        <w:spacing w:line="276" w:lineRule="auto"/>
        <w:rPr>
          <w:rFonts w:asciiTheme="minorBidi" w:hAnsiTheme="minorBidi" w:cstheme="minorBidi"/>
          <w:bCs/>
          <w:sz w:val="24"/>
          <w:szCs w:val="24"/>
        </w:rPr>
      </w:pPr>
      <w:r w:rsidRPr="00C8296F">
        <w:rPr>
          <w:rFonts w:asciiTheme="minorBidi" w:hAnsiTheme="minorBidi" w:cstheme="minorBidi"/>
          <w:bCs/>
          <w:sz w:val="24"/>
          <w:szCs w:val="24"/>
        </w:rPr>
        <w:t>US-04</w:t>
      </w:r>
    </w:p>
    <w:p w:rsidR="00C8296F" w:rsidRPr="00C8296F" w:rsidRDefault="00C8296F" w:rsidP="0042039D">
      <w:pPr>
        <w:pStyle w:val="ListParagraph"/>
        <w:keepNext/>
        <w:numPr>
          <w:ilvl w:val="0"/>
          <w:numId w:val="81"/>
        </w:numPr>
        <w:spacing w:line="276" w:lineRule="auto"/>
        <w:rPr>
          <w:rFonts w:asciiTheme="minorBidi" w:hAnsiTheme="minorBidi" w:cstheme="minorBidi"/>
          <w:bCs/>
          <w:sz w:val="24"/>
          <w:szCs w:val="24"/>
        </w:rPr>
      </w:pPr>
      <w:r>
        <w:rPr>
          <w:rFonts w:asciiTheme="minorBidi" w:hAnsiTheme="minorBidi" w:cstheme="minorBidi"/>
          <w:bCs/>
          <w:sz w:val="24"/>
          <w:szCs w:val="24"/>
        </w:rPr>
        <w:t>US-14</w:t>
      </w:r>
    </w:p>
    <w:p w:rsidR="00E5440C" w:rsidRDefault="00E5440C" w:rsidP="00914E33">
      <w:pPr>
        <w:keepNext/>
        <w:pBdr>
          <w:bottom w:val="single" w:sz="6" w:space="1" w:color="auto"/>
        </w:pBdr>
        <w:spacing w:line="276" w:lineRule="auto"/>
        <w:rPr>
          <w:rFonts w:asciiTheme="minorBidi" w:hAnsiTheme="minorBidi" w:cstheme="minorBidi"/>
          <w:b/>
          <w:sz w:val="24"/>
          <w:szCs w:val="24"/>
        </w:rPr>
      </w:pPr>
    </w:p>
    <w:p w:rsidR="003F2744" w:rsidRPr="003232D2" w:rsidRDefault="003F2744" w:rsidP="00914E33">
      <w:pPr>
        <w:keepNext/>
        <w:spacing w:line="276" w:lineRule="auto"/>
        <w:rPr>
          <w:rFonts w:asciiTheme="minorBidi" w:hAnsiTheme="minorBidi" w:cstheme="minorBidi"/>
          <w:b/>
          <w:sz w:val="24"/>
          <w:szCs w:val="24"/>
        </w:rPr>
      </w:pPr>
    </w:p>
    <w:p w:rsidR="003F2744" w:rsidRPr="003232D2" w:rsidRDefault="003F2744"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setting an answer in discussion room as the best answer</w:t>
      </w:r>
    </w:p>
    <w:p w:rsidR="003F2744" w:rsidRPr="003232D2" w:rsidRDefault="003F2744" w:rsidP="00914E33">
      <w:pPr>
        <w:spacing w:line="276" w:lineRule="auto"/>
        <w:rPr>
          <w:rFonts w:asciiTheme="minorBidi" w:hAnsiTheme="minorBidi" w:cstheme="minorBidi"/>
          <w:sz w:val="24"/>
          <w:szCs w:val="24"/>
        </w:rPr>
      </w:pPr>
    </w:p>
    <w:p w:rsidR="003F2744" w:rsidRPr="003232D2" w:rsidRDefault="003F2744"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best answer in discussion room</w:t>
      </w:r>
    </w:p>
    <w:p w:rsidR="003F2744" w:rsidRPr="003232D2" w:rsidRDefault="003F2744" w:rsidP="00914E33">
      <w:pPr>
        <w:spacing w:line="276" w:lineRule="auto"/>
        <w:rPr>
          <w:rFonts w:asciiTheme="minorBidi" w:hAnsiTheme="minorBidi" w:cstheme="minorBidi"/>
          <w:b/>
          <w:sz w:val="24"/>
          <w:szCs w:val="24"/>
        </w:rPr>
      </w:pPr>
    </w:p>
    <w:p w:rsidR="003F2744" w:rsidRDefault="003F2744"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UC-17</w:t>
      </w:r>
    </w:p>
    <w:p w:rsidR="00E5440C" w:rsidRPr="003232D2" w:rsidRDefault="00E5440C" w:rsidP="00914E33">
      <w:pPr>
        <w:spacing w:line="276" w:lineRule="auto"/>
        <w:rPr>
          <w:rFonts w:asciiTheme="minorBidi" w:hAnsiTheme="minorBidi" w:cstheme="minorBidi"/>
          <w:bCs/>
          <w:sz w:val="24"/>
          <w:szCs w:val="24"/>
        </w:rPr>
      </w:pPr>
    </w:p>
    <w:p w:rsidR="003F2744" w:rsidRPr="003232D2" w:rsidRDefault="003F2744"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3F2744" w:rsidRPr="003232D2" w:rsidRDefault="003F2744" w:rsidP="0042039D">
      <w:pPr>
        <w:pStyle w:val="ListParagraph"/>
        <w:keepNext/>
        <w:numPr>
          <w:ilvl w:val="0"/>
          <w:numId w:val="49"/>
        </w:numPr>
        <w:spacing w:line="276" w:lineRule="auto"/>
        <w:rPr>
          <w:rFonts w:asciiTheme="minorBidi" w:hAnsiTheme="minorBidi" w:cstheme="minorBidi"/>
          <w:sz w:val="24"/>
          <w:szCs w:val="24"/>
        </w:rPr>
      </w:pPr>
      <w:r w:rsidRPr="003232D2">
        <w:rPr>
          <w:rFonts w:asciiTheme="minorBidi" w:hAnsiTheme="minorBidi" w:cstheme="minorBidi"/>
          <w:sz w:val="24"/>
          <w:szCs w:val="24"/>
        </w:rPr>
        <w:t>A question form in discussion room</w:t>
      </w:r>
    </w:p>
    <w:p w:rsidR="003F2744" w:rsidRPr="003232D2" w:rsidRDefault="003F2744" w:rsidP="0042039D">
      <w:pPr>
        <w:pStyle w:val="ListParagraph"/>
        <w:keepNext/>
        <w:numPr>
          <w:ilvl w:val="0"/>
          <w:numId w:val="49"/>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Signed as learner </w:t>
      </w:r>
    </w:p>
    <w:p w:rsidR="003F2744" w:rsidRPr="003232D2" w:rsidRDefault="003F2744" w:rsidP="0042039D">
      <w:pPr>
        <w:pStyle w:val="ListParagraph"/>
        <w:keepNext/>
        <w:numPr>
          <w:ilvl w:val="0"/>
          <w:numId w:val="49"/>
        </w:numPr>
        <w:spacing w:line="276" w:lineRule="auto"/>
        <w:rPr>
          <w:rFonts w:asciiTheme="minorBidi" w:hAnsiTheme="minorBidi" w:cstheme="minorBidi"/>
          <w:sz w:val="24"/>
          <w:szCs w:val="24"/>
        </w:rPr>
      </w:pPr>
      <w:r w:rsidRPr="003232D2">
        <w:rPr>
          <w:rFonts w:asciiTheme="minorBidi" w:hAnsiTheme="minorBidi" w:cstheme="minorBidi"/>
          <w:sz w:val="24"/>
          <w:szCs w:val="24"/>
        </w:rPr>
        <w:t>Must be the person who put the question</w:t>
      </w:r>
    </w:p>
    <w:p w:rsidR="003F2744" w:rsidRPr="003232D2" w:rsidRDefault="003F2744" w:rsidP="00914E33">
      <w:pPr>
        <w:keepNext/>
        <w:spacing w:line="276" w:lineRule="auto"/>
        <w:rPr>
          <w:rFonts w:asciiTheme="minorBidi" w:hAnsiTheme="minorBidi" w:cstheme="minorBidi"/>
          <w:sz w:val="24"/>
          <w:szCs w:val="24"/>
        </w:rPr>
      </w:pPr>
    </w:p>
    <w:p w:rsidR="003F2744" w:rsidRPr="003232D2" w:rsidRDefault="003F2744"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3F2744" w:rsidRPr="003232D2" w:rsidRDefault="003F2744" w:rsidP="0042039D">
      <w:pPr>
        <w:pStyle w:val="ListParagraph"/>
        <w:numPr>
          <w:ilvl w:val="0"/>
          <w:numId w:val="50"/>
        </w:numPr>
        <w:spacing w:line="276" w:lineRule="auto"/>
        <w:rPr>
          <w:rFonts w:asciiTheme="minorBidi" w:hAnsiTheme="minorBidi" w:cstheme="minorBidi"/>
          <w:sz w:val="24"/>
          <w:szCs w:val="24"/>
        </w:rPr>
      </w:pPr>
      <w:r w:rsidRPr="003232D2">
        <w:rPr>
          <w:rFonts w:asciiTheme="minorBidi" w:hAnsiTheme="minorBidi" w:cstheme="minorBidi"/>
          <w:sz w:val="24"/>
          <w:szCs w:val="24"/>
        </w:rPr>
        <w:t>Select it as an answer</w:t>
      </w:r>
    </w:p>
    <w:p w:rsidR="003F2744" w:rsidRPr="003232D2" w:rsidRDefault="003F2744" w:rsidP="00914E33">
      <w:pPr>
        <w:spacing w:line="276" w:lineRule="auto"/>
        <w:rPr>
          <w:rFonts w:asciiTheme="minorBidi" w:hAnsiTheme="minorBidi" w:cstheme="minorBidi"/>
          <w:sz w:val="24"/>
          <w:szCs w:val="24"/>
        </w:rPr>
      </w:pPr>
    </w:p>
    <w:p w:rsidR="003F2744" w:rsidRPr="003232D2" w:rsidRDefault="003F2744"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Alternate Course A: </w:t>
      </w:r>
    </w:p>
    <w:p w:rsidR="003F2744" w:rsidRPr="003232D2" w:rsidRDefault="003F2744"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00E5440C" w:rsidRPr="003232D2">
        <w:rPr>
          <w:rFonts w:asciiTheme="minorBidi" w:hAnsiTheme="minorBidi" w:cstheme="minorBidi"/>
          <w:sz w:val="24"/>
          <w:szCs w:val="24"/>
        </w:rPr>
        <w:t>if I</w:t>
      </w:r>
      <w:r w:rsidRPr="003232D2">
        <w:rPr>
          <w:rFonts w:asciiTheme="minorBidi" w:hAnsiTheme="minorBidi" w:cstheme="minorBidi"/>
          <w:sz w:val="24"/>
          <w:szCs w:val="24"/>
        </w:rPr>
        <w:t xml:space="preserve"> want to delete the action when I know after that the answer is not the right answer </w:t>
      </w:r>
    </w:p>
    <w:p w:rsidR="003F2744" w:rsidRPr="003232D2" w:rsidRDefault="003F2744" w:rsidP="00914E33">
      <w:pPr>
        <w:spacing w:line="276" w:lineRule="auto"/>
        <w:rPr>
          <w:rFonts w:asciiTheme="minorBidi" w:hAnsiTheme="minorBidi" w:cstheme="minorBidi"/>
          <w:sz w:val="24"/>
          <w:szCs w:val="24"/>
        </w:rPr>
      </w:pPr>
    </w:p>
    <w:p w:rsidR="003F2744" w:rsidRPr="003232D2" w:rsidRDefault="003F2744" w:rsidP="00914E33">
      <w:pPr>
        <w:spacing w:line="276" w:lineRule="auto"/>
        <w:rPr>
          <w:rFonts w:asciiTheme="minorBidi" w:hAnsiTheme="minorBidi" w:cstheme="minorBidi"/>
          <w:sz w:val="24"/>
          <w:szCs w:val="24"/>
        </w:rPr>
      </w:pPr>
      <w:r w:rsidRPr="003232D2">
        <w:rPr>
          <w:rFonts w:asciiTheme="minorBidi" w:hAnsiTheme="minorBidi" w:cstheme="minorBidi"/>
          <w:b/>
          <w:bCs/>
          <w:sz w:val="24"/>
          <w:szCs w:val="24"/>
        </w:rPr>
        <w:t>Action</w:t>
      </w:r>
      <w:r w:rsidRPr="003232D2">
        <w:rPr>
          <w:rFonts w:asciiTheme="minorBidi" w:hAnsiTheme="minorBidi" w:cstheme="minorBidi"/>
          <w:sz w:val="24"/>
          <w:szCs w:val="24"/>
        </w:rPr>
        <w:t>: push the unselect button</w:t>
      </w:r>
    </w:p>
    <w:p w:rsidR="003F2744" w:rsidRPr="003232D2" w:rsidRDefault="003F2744" w:rsidP="00914E33">
      <w:pPr>
        <w:spacing w:line="276" w:lineRule="auto"/>
        <w:rPr>
          <w:rFonts w:asciiTheme="minorBidi" w:hAnsiTheme="minorBidi" w:cstheme="minorBidi"/>
          <w:sz w:val="24"/>
          <w:szCs w:val="24"/>
        </w:rPr>
      </w:pPr>
    </w:p>
    <w:p w:rsidR="003F2744" w:rsidRPr="003232D2" w:rsidRDefault="003F2744"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3F2744" w:rsidRPr="003232D2" w:rsidRDefault="003F2744" w:rsidP="0042039D">
      <w:pPr>
        <w:pStyle w:val="Header"/>
        <w:keepNext/>
        <w:widowControl/>
        <w:numPr>
          <w:ilvl w:val="0"/>
          <w:numId w:val="51"/>
        </w:numPr>
        <w:spacing w:line="276" w:lineRule="auto"/>
        <w:rPr>
          <w:rFonts w:asciiTheme="minorBidi" w:hAnsiTheme="minorBidi" w:cstheme="minorBidi"/>
          <w:sz w:val="24"/>
          <w:szCs w:val="24"/>
        </w:rPr>
      </w:pPr>
      <w:r w:rsidRPr="003232D2">
        <w:rPr>
          <w:rFonts w:asciiTheme="minorBidi" w:hAnsiTheme="minorBidi" w:cstheme="minorBidi"/>
          <w:sz w:val="24"/>
          <w:szCs w:val="24"/>
        </w:rPr>
        <w:t>Remain in the same page</w:t>
      </w:r>
    </w:p>
    <w:p w:rsidR="003F2744" w:rsidRPr="003232D2" w:rsidRDefault="003F2744" w:rsidP="00914E33">
      <w:pPr>
        <w:spacing w:line="276" w:lineRule="auto"/>
        <w:rPr>
          <w:rFonts w:asciiTheme="minorBidi" w:hAnsiTheme="minorBidi" w:cstheme="minorBidi"/>
          <w:b/>
          <w:sz w:val="32"/>
          <w:szCs w:val="32"/>
        </w:rPr>
      </w:pPr>
    </w:p>
    <w:p w:rsidR="003F2744" w:rsidRPr="003232D2" w:rsidRDefault="003F2744"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00E5440C" w:rsidRPr="00E5440C">
        <w:rPr>
          <w:rFonts w:asciiTheme="minorBidi" w:hAnsiTheme="minorBidi" w:cstheme="minorBidi"/>
          <w:bCs/>
          <w:sz w:val="24"/>
          <w:szCs w:val="24"/>
        </w:rPr>
        <w:t>US-27</w:t>
      </w:r>
    </w:p>
    <w:p w:rsidR="003F2744" w:rsidRPr="003232D2" w:rsidRDefault="003F2744" w:rsidP="00914E33">
      <w:pPr>
        <w:keepNext/>
        <w:pBdr>
          <w:bottom w:val="single" w:sz="6" w:space="1" w:color="auto"/>
        </w:pBdr>
        <w:spacing w:line="276" w:lineRule="auto"/>
        <w:rPr>
          <w:rFonts w:asciiTheme="minorBidi" w:hAnsiTheme="minorBidi" w:cstheme="minorBidi"/>
          <w:b/>
          <w:sz w:val="24"/>
          <w:szCs w:val="24"/>
        </w:rPr>
      </w:pPr>
    </w:p>
    <w:p w:rsidR="005A774A" w:rsidRPr="003232D2" w:rsidRDefault="005A774A" w:rsidP="00914E33">
      <w:pPr>
        <w:keepNext/>
        <w:spacing w:line="276" w:lineRule="auto"/>
        <w:rPr>
          <w:rFonts w:asciiTheme="minorBidi" w:hAnsiTheme="minorBidi" w:cstheme="minorBidi"/>
          <w:b/>
          <w:sz w:val="24"/>
          <w:szCs w:val="24"/>
        </w:rPr>
      </w:pPr>
    </w:p>
    <w:p w:rsidR="005A774A" w:rsidRPr="003232D2" w:rsidRDefault="005A774A"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See the grades for the quizzes that I take </w:t>
      </w:r>
    </w:p>
    <w:p w:rsidR="005A774A" w:rsidRPr="003232D2" w:rsidRDefault="005A774A" w:rsidP="00914E33">
      <w:pPr>
        <w:spacing w:line="276" w:lineRule="auto"/>
        <w:rPr>
          <w:rFonts w:asciiTheme="minorBidi" w:hAnsiTheme="minorBidi" w:cstheme="minorBidi"/>
          <w:sz w:val="24"/>
          <w:szCs w:val="24"/>
        </w:rPr>
      </w:pPr>
    </w:p>
    <w:p w:rsidR="005A774A" w:rsidRPr="003232D2" w:rsidRDefault="005A774A"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quizzes grades form</w:t>
      </w:r>
    </w:p>
    <w:p w:rsidR="005A774A" w:rsidRPr="003232D2" w:rsidRDefault="005A774A" w:rsidP="00914E33">
      <w:pPr>
        <w:spacing w:line="276" w:lineRule="auto"/>
        <w:rPr>
          <w:rFonts w:asciiTheme="minorBidi" w:hAnsiTheme="minorBidi" w:cstheme="minorBidi"/>
          <w:b/>
          <w:sz w:val="24"/>
          <w:szCs w:val="24"/>
        </w:rPr>
      </w:pPr>
    </w:p>
    <w:p w:rsidR="005A774A" w:rsidRDefault="005A774A"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UC-1</w:t>
      </w:r>
      <w:r w:rsidR="00C8296F">
        <w:rPr>
          <w:rFonts w:asciiTheme="minorBidi" w:hAnsiTheme="minorBidi" w:cstheme="minorBidi"/>
          <w:bCs/>
          <w:sz w:val="24"/>
          <w:szCs w:val="24"/>
        </w:rPr>
        <w:t>8</w:t>
      </w:r>
    </w:p>
    <w:p w:rsidR="00E5440C" w:rsidRPr="003232D2" w:rsidRDefault="00E5440C" w:rsidP="00914E33">
      <w:pPr>
        <w:spacing w:line="276" w:lineRule="auto"/>
        <w:rPr>
          <w:rFonts w:asciiTheme="minorBidi" w:hAnsiTheme="minorBidi" w:cstheme="minorBidi"/>
          <w:bCs/>
          <w:sz w:val="24"/>
          <w:szCs w:val="24"/>
        </w:rPr>
      </w:pPr>
    </w:p>
    <w:p w:rsidR="005A774A" w:rsidRPr="003232D2" w:rsidRDefault="005A774A"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 xml:space="preserve">Preconditions </w:t>
      </w:r>
    </w:p>
    <w:p w:rsidR="005A774A" w:rsidRPr="003232D2" w:rsidRDefault="005A774A" w:rsidP="0042039D">
      <w:pPr>
        <w:pStyle w:val="ListParagraph"/>
        <w:keepNext/>
        <w:numPr>
          <w:ilvl w:val="0"/>
          <w:numId w:val="74"/>
        </w:numPr>
        <w:spacing w:line="276" w:lineRule="auto"/>
        <w:rPr>
          <w:rFonts w:asciiTheme="minorBidi" w:hAnsiTheme="minorBidi" w:cstheme="minorBidi"/>
          <w:sz w:val="24"/>
          <w:szCs w:val="24"/>
        </w:rPr>
      </w:pPr>
      <w:r w:rsidRPr="003232D2">
        <w:rPr>
          <w:rFonts w:asciiTheme="minorBidi" w:hAnsiTheme="minorBidi" w:cstheme="minorBidi"/>
          <w:sz w:val="24"/>
          <w:szCs w:val="24"/>
        </w:rPr>
        <w:t>Signed as learner</w:t>
      </w:r>
    </w:p>
    <w:p w:rsidR="005A774A" w:rsidRPr="003232D2" w:rsidRDefault="005A774A" w:rsidP="0042039D">
      <w:pPr>
        <w:pStyle w:val="ListParagraph"/>
        <w:keepNext/>
        <w:numPr>
          <w:ilvl w:val="0"/>
          <w:numId w:val="74"/>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5A774A" w:rsidRPr="003232D2" w:rsidRDefault="005A774A" w:rsidP="00914E33">
      <w:pPr>
        <w:keepNext/>
        <w:spacing w:line="276" w:lineRule="auto"/>
        <w:rPr>
          <w:rFonts w:asciiTheme="minorBidi" w:hAnsiTheme="minorBidi" w:cstheme="minorBidi"/>
          <w:sz w:val="24"/>
          <w:szCs w:val="24"/>
        </w:rPr>
      </w:pPr>
    </w:p>
    <w:p w:rsidR="005A774A" w:rsidRPr="003232D2" w:rsidRDefault="005A774A"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5A774A" w:rsidRPr="003232D2" w:rsidRDefault="005A774A" w:rsidP="0042039D">
      <w:pPr>
        <w:pStyle w:val="ListParagraph"/>
        <w:numPr>
          <w:ilvl w:val="0"/>
          <w:numId w:val="75"/>
        </w:numPr>
        <w:spacing w:line="276" w:lineRule="auto"/>
        <w:rPr>
          <w:rFonts w:asciiTheme="minorBidi" w:hAnsiTheme="minorBidi" w:cstheme="minorBidi"/>
          <w:sz w:val="24"/>
          <w:szCs w:val="24"/>
        </w:rPr>
      </w:pPr>
      <w:r w:rsidRPr="003232D2">
        <w:rPr>
          <w:rFonts w:asciiTheme="minorBidi" w:hAnsiTheme="minorBidi" w:cstheme="minorBidi"/>
          <w:sz w:val="24"/>
          <w:szCs w:val="24"/>
        </w:rPr>
        <w:t>See in order the level of the quiz and the grade</w:t>
      </w:r>
    </w:p>
    <w:p w:rsidR="005A774A" w:rsidRPr="003232D2" w:rsidRDefault="005A774A" w:rsidP="00914E33">
      <w:pPr>
        <w:spacing w:line="276" w:lineRule="auto"/>
        <w:rPr>
          <w:rFonts w:asciiTheme="minorBidi" w:hAnsiTheme="minorBidi" w:cstheme="minorBidi"/>
          <w:sz w:val="24"/>
          <w:szCs w:val="24"/>
        </w:rPr>
      </w:pPr>
    </w:p>
    <w:p w:rsidR="005A774A" w:rsidRPr="003232D2" w:rsidRDefault="005A774A"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5A774A" w:rsidRPr="003232D2" w:rsidRDefault="005A774A" w:rsidP="0042039D">
      <w:pPr>
        <w:pStyle w:val="Header"/>
        <w:keepNext/>
        <w:widowControl/>
        <w:numPr>
          <w:ilvl w:val="0"/>
          <w:numId w:val="76"/>
        </w:numPr>
        <w:spacing w:line="276" w:lineRule="auto"/>
        <w:rPr>
          <w:rFonts w:asciiTheme="minorBidi" w:hAnsiTheme="minorBidi" w:cstheme="minorBidi"/>
          <w:sz w:val="24"/>
          <w:szCs w:val="24"/>
        </w:rPr>
      </w:pPr>
      <w:r w:rsidRPr="003232D2">
        <w:rPr>
          <w:rFonts w:asciiTheme="minorBidi" w:hAnsiTheme="minorBidi" w:cstheme="minorBidi"/>
          <w:sz w:val="24"/>
          <w:szCs w:val="24"/>
        </w:rPr>
        <w:t>Return in main menu</w:t>
      </w:r>
    </w:p>
    <w:p w:rsidR="005A774A" w:rsidRPr="003232D2" w:rsidRDefault="005A774A" w:rsidP="00914E33">
      <w:pPr>
        <w:spacing w:line="276" w:lineRule="auto"/>
        <w:rPr>
          <w:rFonts w:asciiTheme="minorBidi" w:hAnsiTheme="minorBidi" w:cstheme="minorBidi"/>
          <w:b/>
          <w:sz w:val="32"/>
          <w:szCs w:val="32"/>
        </w:rPr>
      </w:pPr>
    </w:p>
    <w:p w:rsidR="005A774A" w:rsidRDefault="005A774A" w:rsidP="00914E33">
      <w:pPr>
        <w:keepNext/>
        <w:spacing w:line="276" w:lineRule="auto"/>
        <w:rPr>
          <w:rFonts w:asciiTheme="minorBidi" w:hAnsiTheme="minorBidi" w:cstheme="minorBidi"/>
          <w:bCs/>
          <w:sz w:val="24"/>
          <w:szCs w:val="24"/>
        </w:rPr>
      </w:pPr>
      <w:r w:rsidRPr="003232D2">
        <w:rPr>
          <w:rFonts w:asciiTheme="minorBidi" w:hAnsiTheme="minorBidi" w:cstheme="minorBidi"/>
          <w:b/>
          <w:sz w:val="24"/>
          <w:szCs w:val="24"/>
        </w:rPr>
        <w:t xml:space="preserve">Map to: </w:t>
      </w:r>
      <w:r w:rsidR="00E5440C" w:rsidRPr="00E5440C">
        <w:rPr>
          <w:rFonts w:asciiTheme="minorBidi" w:hAnsiTheme="minorBidi" w:cstheme="minorBidi"/>
          <w:bCs/>
          <w:sz w:val="24"/>
          <w:szCs w:val="24"/>
        </w:rPr>
        <w:t>US-03</w:t>
      </w:r>
    </w:p>
    <w:p w:rsidR="00E5440C" w:rsidRDefault="00E5440C" w:rsidP="00914E33">
      <w:pPr>
        <w:keepNext/>
        <w:pBdr>
          <w:bottom w:val="single" w:sz="6" w:space="1" w:color="auto"/>
        </w:pBdr>
        <w:spacing w:line="276" w:lineRule="auto"/>
        <w:rPr>
          <w:rFonts w:asciiTheme="minorBidi" w:hAnsiTheme="minorBidi" w:cstheme="minorBidi"/>
          <w:b/>
          <w:sz w:val="24"/>
          <w:szCs w:val="24"/>
        </w:rPr>
      </w:pPr>
    </w:p>
    <w:p w:rsidR="00125FDE" w:rsidRPr="003232D2" w:rsidRDefault="00125FDE" w:rsidP="00914E33">
      <w:pPr>
        <w:widowControl/>
        <w:suppressAutoHyphens w:val="0"/>
        <w:spacing w:line="276" w:lineRule="auto"/>
        <w:rPr>
          <w:rFonts w:asciiTheme="minorBidi" w:hAnsiTheme="minorBidi" w:cstheme="minorBidi"/>
          <w:sz w:val="24"/>
          <w:szCs w:val="24"/>
        </w:rPr>
      </w:pPr>
    </w:p>
    <w:p w:rsidR="000F0CBF" w:rsidRPr="003232D2" w:rsidRDefault="000F0CBF" w:rsidP="00914E33">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Change username/password/email</w:t>
      </w: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Option menu</w:t>
      </w:r>
    </w:p>
    <w:p w:rsidR="000F0CBF" w:rsidRPr="003232D2" w:rsidRDefault="000F0CBF" w:rsidP="00914E33">
      <w:pPr>
        <w:spacing w:line="276" w:lineRule="auto"/>
        <w:rPr>
          <w:rFonts w:asciiTheme="minorBidi" w:hAnsiTheme="minorBidi" w:cstheme="minorBidi"/>
          <w:b/>
          <w:sz w:val="24"/>
          <w:szCs w:val="24"/>
        </w:rPr>
      </w:pPr>
    </w:p>
    <w:p w:rsidR="000F0CBF" w:rsidRDefault="000F0CB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UC-19</w:t>
      </w:r>
    </w:p>
    <w:p w:rsidR="00E5440C" w:rsidRPr="003232D2" w:rsidRDefault="00E5440C" w:rsidP="00914E33">
      <w:pPr>
        <w:spacing w:line="276" w:lineRule="auto"/>
        <w:rPr>
          <w:rFonts w:asciiTheme="minorBidi" w:hAnsiTheme="minorBidi" w:cstheme="minorBidi"/>
          <w:bCs/>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Preconditions </w:t>
      </w:r>
    </w:p>
    <w:p w:rsidR="000F0CBF" w:rsidRPr="003232D2" w:rsidRDefault="000F0CBF" w:rsidP="0042039D">
      <w:pPr>
        <w:pStyle w:val="ListParagraph"/>
        <w:widowControl/>
        <w:numPr>
          <w:ilvl w:val="0"/>
          <w:numId w:val="54"/>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0F0CBF" w:rsidRPr="003232D2" w:rsidRDefault="000F0CBF" w:rsidP="00914E33">
      <w:pPr>
        <w:pStyle w:val="Header"/>
        <w:keepNext/>
        <w:tabs>
          <w:tab w:val="left" w:pos="720"/>
        </w:tabs>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0F0CBF" w:rsidRPr="003232D2" w:rsidRDefault="000F0CBF" w:rsidP="0042039D">
      <w:pPr>
        <w:widowControl/>
        <w:numPr>
          <w:ilvl w:val="0"/>
          <w:numId w:val="52"/>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Choose one of the three options (change username, change password or change email)</w:t>
      </w: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Alternate Course A: </w:t>
      </w:r>
    </w:p>
    <w:p w:rsidR="000F0CBF" w:rsidRPr="003232D2" w:rsidRDefault="000F0CBF"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Pr="003232D2">
        <w:rPr>
          <w:rFonts w:asciiTheme="minorBidi" w:hAnsiTheme="minorBidi" w:cstheme="minorBidi"/>
          <w:sz w:val="24"/>
          <w:szCs w:val="24"/>
        </w:rPr>
        <w:t xml:space="preserve">if there is any another user have the same username </w:t>
      </w:r>
    </w:p>
    <w:p w:rsidR="000F0CBF" w:rsidRPr="003232D2" w:rsidRDefault="000F0CBF" w:rsidP="00914E33">
      <w:pPr>
        <w:keepNext/>
        <w:tabs>
          <w:tab w:val="left" w:pos="360"/>
        </w:tabs>
        <w:spacing w:line="276" w:lineRule="auto"/>
        <w:rPr>
          <w:rFonts w:asciiTheme="minorBidi" w:hAnsiTheme="minorBidi" w:cstheme="minorBidi"/>
          <w:sz w:val="24"/>
          <w:szCs w:val="24"/>
        </w:rPr>
      </w:pPr>
    </w:p>
    <w:p w:rsidR="000F0CBF" w:rsidRPr="003232D2" w:rsidRDefault="000F0CBF"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sz w:val="24"/>
          <w:szCs w:val="24"/>
        </w:rPr>
        <w:t>Action: show message to inform him to change username</w:t>
      </w: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0F0CBF" w:rsidRPr="003232D2" w:rsidRDefault="000F0CBF" w:rsidP="0042039D">
      <w:pPr>
        <w:pStyle w:val="Header"/>
        <w:keepNext/>
        <w:widowControl/>
        <w:numPr>
          <w:ilvl w:val="0"/>
          <w:numId w:val="53"/>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Open to him the form for the option he </w:t>
      </w:r>
      <w:r w:rsidR="00E5440C" w:rsidRPr="003232D2">
        <w:rPr>
          <w:rFonts w:asciiTheme="minorBidi" w:hAnsiTheme="minorBidi" w:cstheme="minorBidi"/>
          <w:sz w:val="24"/>
          <w:szCs w:val="24"/>
        </w:rPr>
        <w:t>selects</w:t>
      </w:r>
      <w:r w:rsidRPr="003232D2">
        <w:rPr>
          <w:rFonts w:asciiTheme="minorBidi" w:hAnsiTheme="minorBidi" w:cstheme="minorBidi"/>
          <w:sz w:val="24"/>
          <w:szCs w:val="24"/>
        </w:rPr>
        <w:t xml:space="preserve"> it</w:t>
      </w:r>
    </w:p>
    <w:p w:rsidR="000F0CBF" w:rsidRPr="003232D2" w:rsidRDefault="000F0CBF" w:rsidP="00914E33">
      <w:pPr>
        <w:spacing w:line="276" w:lineRule="auto"/>
        <w:rPr>
          <w:rFonts w:asciiTheme="minorBidi" w:hAnsiTheme="minorBidi" w:cstheme="minorBidi"/>
          <w:b/>
          <w:sz w:val="32"/>
          <w:szCs w:val="32"/>
        </w:rPr>
      </w:pPr>
    </w:p>
    <w:p w:rsidR="000F0CBF" w:rsidRDefault="000F0CBF"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Map to:</w:t>
      </w:r>
    </w:p>
    <w:p w:rsidR="00E5440C" w:rsidRPr="00E5440C" w:rsidRDefault="00E5440C" w:rsidP="0042039D">
      <w:pPr>
        <w:pStyle w:val="ListParagraph"/>
        <w:keepNext/>
        <w:numPr>
          <w:ilvl w:val="0"/>
          <w:numId w:val="77"/>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US-06</w:t>
      </w:r>
    </w:p>
    <w:p w:rsidR="00E5440C" w:rsidRPr="00E5440C" w:rsidRDefault="00E5440C" w:rsidP="0042039D">
      <w:pPr>
        <w:pStyle w:val="ListParagraph"/>
        <w:keepNext/>
        <w:numPr>
          <w:ilvl w:val="0"/>
          <w:numId w:val="77"/>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US-16</w:t>
      </w:r>
    </w:p>
    <w:p w:rsidR="00E5440C" w:rsidRDefault="00E5440C" w:rsidP="0042039D">
      <w:pPr>
        <w:pStyle w:val="ListParagraph"/>
        <w:keepNext/>
        <w:numPr>
          <w:ilvl w:val="0"/>
          <w:numId w:val="77"/>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US-23</w:t>
      </w:r>
    </w:p>
    <w:p w:rsidR="00A61E2C" w:rsidRDefault="00A61E2C" w:rsidP="0042039D">
      <w:pPr>
        <w:pStyle w:val="ListParagraph"/>
        <w:keepNext/>
        <w:numPr>
          <w:ilvl w:val="0"/>
          <w:numId w:val="77"/>
        </w:numPr>
        <w:spacing w:line="276" w:lineRule="auto"/>
        <w:rPr>
          <w:rFonts w:asciiTheme="minorBidi" w:hAnsiTheme="minorBidi" w:cstheme="minorBidi"/>
          <w:bCs/>
          <w:sz w:val="24"/>
          <w:szCs w:val="24"/>
        </w:rPr>
      </w:pPr>
      <w:r>
        <w:rPr>
          <w:rFonts w:asciiTheme="minorBidi" w:hAnsiTheme="minorBidi" w:cstheme="minorBidi"/>
          <w:bCs/>
          <w:sz w:val="24"/>
          <w:szCs w:val="24"/>
        </w:rPr>
        <w:t>US-16</w:t>
      </w:r>
    </w:p>
    <w:p w:rsidR="00E5440C" w:rsidRDefault="00E5440C" w:rsidP="00E5440C">
      <w:pPr>
        <w:keepNext/>
        <w:pBdr>
          <w:bottom w:val="single" w:sz="6" w:space="1" w:color="auto"/>
        </w:pBdr>
        <w:spacing w:line="276" w:lineRule="auto"/>
        <w:rPr>
          <w:rFonts w:asciiTheme="minorBidi" w:hAnsiTheme="minorBidi" w:cstheme="minorBidi"/>
          <w:bCs/>
          <w:sz w:val="24"/>
          <w:szCs w:val="24"/>
        </w:rPr>
      </w:pPr>
    </w:p>
    <w:p w:rsidR="000F0CBF" w:rsidRPr="003232D2" w:rsidRDefault="000F0CBF" w:rsidP="00914E33">
      <w:pPr>
        <w:keepNext/>
        <w:spacing w:line="276" w:lineRule="auto"/>
        <w:rPr>
          <w:rFonts w:asciiTheme="minorBidi" w:hAnsiTheme="minorBidi" w:cstheme="minorBidi"/>
          <w:sz w:val="24"/>
          <w:szCs w:val="24"/>
        </w:rPr>
      </w:pPr>
    </w:p>
    <w:p w:rsidR="000F0CBF" w:rsidRPr="003232D2" w:rsidRDefault="000F0CBF" w:rsidP="00914E33">
      <w:pPr>
        <w:pStyle w:val="Heading3"/>
        <w:spacing w:line="276" w:lineRule="auto"/>
        <w:rPr>
          <w:rFonts w:asciiTheme="minorBidi" w:hAnsiTheme="minorBidi" w:cstheme="minorBidi"/>
          <w:sz w:val="24"/>
          <w:szCs w:val="24"/>
        </w:rPr>
      </w:pPr>
      <w:bookmarkStart w:id="31" w:name="_Hlk508448516"/>
      <w:r w:rsidRPr="003232D2">
        <w:rPr>
          <w:rFonts w:asciiTheme="minorBidi" w:hAnsiTheme="minorBidi" w:cstheme="minorBidi"/>
          <w:sz w:val="24"/>
          <w:szCs w:val="24"/>
        </w:rPr>
        <w:t>Change username</w:t>
      </w:r>
    </w:p>
    <w:p w:rsidR="000F0CBF" w:rsidRPr="003232D2" w:rsidRDefault="000F0CBF" w:rsidP="00914E33">
      <w:pPr>
        <w:spacing w:line="276" w:lineRule="auto"/>
        <w:rPr>
          <w:rFonts w:asciiTheme="minorBidi" w:hAnsiTheme="minorBidi" w:cstheme="minorBidi"/>
          <w:sz w:val="24"/>
          <w:szCs w:val="24"/>
        </w:rPr>
      </w:pPr>
    </w:p>
    <w:p w:rsidR="000F0CBF" w:rsidRPr="00E5440C" w:rsidRDefault="000F0CB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change username form</w:t>
      </w:r>
    </w:p>
    <w:p w:rsidR="000F0CBF" w:rsidRPr="003232D2" w:rsidRDefault="000F0CBF" w:rsidP="00914E33">
      <w:pPr>
        <w:spacing w:line="276" w:lineRule="auto"/>
        <w:rPr>
          <w:rFonts w:asciiTheme="minorBidi" w:hAnsiTheme="minorBidi" w:cstheme="minorBidi"/>
          <w:b/>
          <w:sz w:val="24"/>
          <w:szCs w:val="24"/>
        </w:rPr>
      </w:pPr>
    </w:p>
    <w:p w:rsidR="000F0CBF" w:rsidRDefault="000F0CB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UC-20</w:t>
      </w:r>
    </w:p>
    <w:p w:rsidR="00E5440C" w:rsidRPr="003232D2" w:rsidRDefault="00E5440C" w:rsidP="00914E33">
      <w:pPr>
        <w:spacing w:line="276" w:lineRule="auto"/>
        <w:rPr>
          <w:rFonts w:asciiTheme="minorBidi" w:hAnsiTheme="minorBidi" w:cstheme="minorBidi"/>
          <w:bCs/>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Preconditions </w:t>
      </w:r>
    </w:p>
    <w:p w:rsidR="000F0CBF" w:rsidRPr="003232D2" w:rsidRDefault="000F0CBF" w:rsidP="0042039D">
      <w:pPr>
        <w:pStyle w:val="ListParagraph"/>
        <w:widowControl/>
        <w:numPr>
          <w:ilvl w:val="0"/>
          <w:numId w:val="55"/>
        </w:numPr>
        <w:spacing w:line="276" w:lineRule="auto"/>
        <w:rPr>
          <w:rFonts w:asciiTheme="minorBidi" w:hAnsiTheme="minorBidi" w:cstheme="minorBidi"/>
          <w:sz w:val="24"/>
          <w:szCs w:val="24"/>
        </w:rPr>
      </w:pPr>
      <w:r w:rsidRPr="003232D2">
        <w:rPr>
          <w:rFonts w:asciiTheme="minorBidi" w:hAnsiTheme="minorBidi" w:cstheme="minorBidi"/>
          <w:sz w:val="24"/>
          <w:szCs w:val="24"/>
        </w:rPr>
        <w:t>Option menu</w:t>
      </w:r>
    </w:p>
    <w:p w:rsidR="000F0CBF" w:rsidRPr="003232D2" w:rsidRDefault="000F0CBF" w:rsidP="00914E33">
      <w:pPr>
        <w:pStyle w:val="Header"/>
        <w:keepNext/>
        <w:tabs>
          <w:tab w:val="left" w:pos="720"/>
        </w:tabs>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0F0CBF" w:rsidRPr="003232D2" w:rsidRDefault="000F0CBF" w:rsidP="0042039D">
      <w:pPr>
        <w:widowControl/>
        <w:numPr>
          <w:ilvl w:val="0"/>
          <w:numId w:val="56"/>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Fill the text where you want to change your username</w:t>
      </w:r>
    </w:p>
    <w:p w:rsidR="000F0CBF" w:rsidRPr="003232D2" w:rsidRDefault="000F0CBF" w:rsidP="0042039D">
      <w:pPr>
        <w:widowControl/>
        <w:numPr>
          <w:ilvl w:val="0"/>
          <w:numId w:val="56"/>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Click on change your username</w:t>
      </w:r>
    </w:p>
    <w:p w:rsidR="000F0CBF" w:rsidRPr="003232D2" w:rsidRDefault="000F0CBF" w:rsidP="00914E33">
      <w:pPr>
        <w:widowControl/>
        <w:tabs>
          <w:tab w:val="left" w:pos="1080"/>
        </w:tabs>
        <w:spacing w:line="276" w:lineRule="auto"/>
        <w:ind w:left="360"/>
        <w:rPr>
          <w:rFonts w:asciiTheme="minorBidi" w:hAnsiTheme="minorBidi" w:cstheme="minorBidi"/>
          <w:sz w:val="24"/>
          <w:szCs w:val="24"/>
        </w:rPr>
      </w:pP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Alternate Course A: </w:t>
      </w:r>
    </w:p>
    <w:p w:rsidR="000F0CBF" w:rsidRPr="003232D2" w:rsidRDefault="000F0CBF" w:rsidP="00914E33">
      <w:pPr>
        <w:keepNext/>
        <w:tabs>
          <w:tab w:val="left" w:pos="360"/>
        </w:tabs>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Condition: </w:t>
      </w:r>
      <w:r w:rsidRPr="003232D2">
        <w:rPr>
          <w:rFonts w:asciiTheme="minorBidi" w:hAnsiTheme="minorBidi" w:cstheme="minorBidi"/>
          <w:sz w:val="24"/>
          <w:szCs w:val="24"/>
        </w:rPr>
        <w:t xml:space="preserve">if there is any another user have the same username </w:t>
      </w:r>
    </w:p>
    <w:p w:rsidR="000F0CBF" w:rsidRPr="003232D2" w:rsidRDefault="000F0CBF" w:rsidP="00914E33">
      <w:pPr>
        <w:keepNext/>
        <w:tabs>
          <w:tab w:val="left" w:pos="360"/>
        </w:tabs>
        <w:spacing w:line="276" w:lineRule="auto"/>
        <w:rPr>
          <w:rFonts w:asciiTheme="minorBidi" w:hAnsiTheme="minorBidi" w:cstheme="minorBidi"/>
          <w:sz w:val="24"/>
          <w:szCs w:val="24"/>
        </w:rPr>
      </w:pPr>
    </w:p>
    <w:p w:rsidR="000F0CBF" w:rsidRPr="003232D2" w:rsidRDefault="000F0CBF" w:rsidP="00914E33">
      <w:pPr>
        <w:keepNext/>
        <w:tabs>
          <w:tab w:val="left" w:pos="360"/>
        </w:tabs>
        <w:spacing w:line="276" w:lineRule="auto"/>
        <w:rPr>
          <w:rFonts w:asciiTheme="minorBidi" w:hAnsiTheme="minorBidi" w:cstheme="minorBidi"/>
          <w:sz w:val="24"/>
          <w:szCs w:val="24"/>
        </w:rPr>
      </w:pPr>
      <w:r w:rsidRPr="00E5440C">
        <w:rPr>
          <w:rFonts w:asciiTheme="minorBidi" w:hAnsiTheme="minorBidi" w:cstheme="minorBidi"/>
          <w:b/>
          <w:bCs/>
          <w:sz w:val="24"/>
          <w:szCs w:val="24"/>
        </w:rPr>
        <w:t>Action</w:t>
      </w:r>
      <w:r w:rsidRPr="003232D2">
        <w:rPr>
          <w:rFonts w:asciiTheme="minorBidi" w:hAnsiTheme="minorBidi" w:cstheme="minorBidi"/>
          <w:sz w:val="24"/>
          <w:szCs w:val="24"/>
        </w:rPr>
        <w:t>: show message to inform him to change username</w:t>
      </w: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0F0CBF" w:rsidRPr="003232D2" w:rsidRDefault="000F0CBF" w:rsidP="0042039D">
      <w:pPr>
        <w:pStyle w:val="Header"/>
        <w:keepNext/>
        <w:widowControl/>
        <w:numPr>
          <w:ilvl w:val="0"/>
          <w:numId w:val="57"/>
        </w:numPr>
        <w:spacing w:line="276" w:lineRule="auto"/>
        <w:rPr>
          <w:rFonts w:asciiTheme="minorBidi" w:hAnsiTheme="minorBidi" w:cstheme="minorBidi"/>
          <w:sz w:val="24"/>
          <w:szCs w:val="24"/>
        </w:rPr>
      </w:pPr>
      <w:r w:rsidRPr="003232D2">
        <w:rPr>
          <w:rFonts w:asciiTheme="minorBidi" w:hAnsiTheme="minorBidi" w:cstheme="minorBidi"/>
          <w:sz w:val="24"/>
          <w:szCs w:val="24"/>
        </w:rPr>
        <w:t>Show him a message that he successfully changed his username</w:t>
      </w:r>
    </w:p>
    <w:p w:rsidR="000F0CBF" w:rsidRPr="003232D2" w:rsidRDefault="000F0CBF" w:rsidP="00914E33">
      <w:pPr>
        <w:spacing w:line="276" w:lineRule="auto"/>
        <w:rPr>
          <w:rFonts w:asciiTheme="minorBidi" w:hAnsiTheme="minorBidi" w:cstheme="minorBidi"/>
          <w:b/>
          <w:sz w:val="32"/>
          <w:szCs w:val="32"/>
        </w:rPr>
      </w:pPr>
    </w:p>
    <w:p w:rsidR="000F0CBF" w:rsidRDefault="000F0CBF"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Map to:</w:t>
      </w:r>
    </w:p>
    <w:p w:rsidR="00E5440C" w:rsidRPr="00E5440C" w:rsidRDefault="00E5440C" w:rsidP="0042039D">
      <w:pPr>
        <w:pStyle w:val="ListParagraph"/>
        <w:keepNext/>
        <w:numPr>
          <w:ilvl w:val="0"/>
          <w:numId w:val="78"/>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US-06</w:t>
      </w:r>
    </w:p>
    <w:p w:rsidR="00E5440C" w:rsidRPr="00E5440C" w:rsidRDefault="00E5440C" w:rsidP="0042039D">
      <w:pPr>
        <w:pStyle w:val="ListParagraph"/>
        <w:keepNext/>
        <w:numPr>
          <w:ilvl w:val="0"/>
          <w:numId w:val="78"/>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US-16</w:t>
      </w:r>
    </w:p>
    <w:p w:rsidR="00E5440C" w:rsidRDefault="00E5440C" w:rsidP="0042039D">
      <w:pPr>
        <w:pStyle w:val="ListParagraph"/>
        <w:keepNext/>
        <w:numPr>
          <w:ilvl w:val="0"/>
          <w:numId w:val="78"/>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US-23</w:t>
      </w:r>
    </w:p>
    <w:p w:rsidR="00A61E2C" w:rsidRPr="00A61E2C" w:rsidRDefault="00A61E2C" w:rsidP="0042039D">
      <w:pPr>
        <w:pStyle w:val="ListParagraph"/>
        <w:keepNext/>
        <w:numPr>
          <w:ilvl w:val="0"/>
          <w:numId w:val="78"/>
        </w:numPr>
        <w:spacing w:line="276" w:lineRule="auto"/>
        <w:rPr>
          <w:rFonts w:asciiTheme="minorBidi" w:hAnsiTheme="minorBidi" w:cstheme="minorBidi"/>
          <w:bCs/>
          <w:sz w:val="24"/>
          <w:szCs w:val="24"/>
        </w:rPr>
      </w:pPr>
      <w:r>
        <w:rPr>
          <w:rFonts w:asciiTheme="minorBidi" w:hAnsiTheme="minorBidi" w:cstheme="minorBidi"/>
          <w:bCs/>
          <w:sz w:val="24"/>
          <w:szCs w:val="24"/>
        </w:rPr>
        <w:t>US-16</w:t>
      </w:r>
    </w:p>
    <w:p w:rsidR="00E5440C" w:rsidRDefault="00E5440C" w:rsidP="00914E33">
      <w:pPr>
        <w:keepNext/>
        <w:pBdr>
          <w:bottom w:val="single" w:sz="6" w:space="1" w:color="auto"/>
        </w:pBdr>
        <w:spacing w:line="276" w:lineRule="auto"/>
        <w:rPr>
          <w:rFonts w:asciiTheme="minorBidi" w:hAnsiTheme="minorBidi" w:cstheme="minorBidi"/>
          <w:sz w:val="24"/>
          <w:szCs w:val="24"/>
        </w:rPr>
      </w:pPr>
    </w:p>
    <w:bookmarkEnd w:id="31"/>
    <w:p w:rsidR="000F0CBF" w:rsidRPr="003232D2" w:rsidRDefault="000F0CBF" w:rsidP="00914E33">
      <w:pPr>
        <w:keepNext/>
        <w:spacing w:line="276" w:lineRule="auto"/>
        <w:rPr>
          <w:rFonts w:asciiTheme="minorBidi" w:hAnsiTheme="minorBidi" w:cstheme="minorBidi"/>
          <w:sz w:val="24"/>
          <w:szCs w:val="24"/>
        </w:rPr>
      </w:pPr>
    </w:p>
    <w:p w:rsidR="000F0CBF" w:rsidRPr="003232D2" w:rsidRDefault="000F0CBF" w:rsidP="00914E33">
      <w:pPr>
        <w:keepNext/>
        <w:numPr>
          <w:ilvl w:val="2"/>
          <w:numId w:val="1"/>
        </w:numPr>
        <w:spacing w:before="120" w:after="60" w:line="276" w:lineRule="auto"/>
        <w:outlineLvl w:val="2"/>
        <w:rPr>
          <w:rFonts w:asciiTheme="minorBidi" w:hAnsiTheme="minorBidi" w:cstheme="minorBidi"/>
          <w:i/>
          <w:sz w:val="24"/>
          <w:szCs w:val="24"/>
        </w:rPr>
      </w:pPr>
      <w:r w:rsidRPr="003232D2">
        <w:rPr>
          <w:rFonts w:asciiTheme="minorBidi" w:hAnsiTheme="minorBidi" w:cstheme="minorBidi"/>
          <w:i/>
          <w:sz w:val="24"/>
          <w:szCs w:val="24"/>
        </w:rPr>
        <w:t>Change password</w:t>
      </w: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change password form</w:t>
      </w:r>
    </w:p>
    <w:p w:rsidR="000F0CBF" w:rsidRPr="003232D2" w:rsidRDefault="000F0CBF" w:rsidP="00914E33">
      <w:pPr>
        <w:spacing w:line="276" w:lineRule="auto"/>
        <w:rPr>
          <w:rFonts w:asciiTheme="minorBidi" w:hAnsiTheme="minorBidi" w:cstheme="minorBidi"/>
          <w:b/>
          <w:sz w:val="24"/>
          <w:szCs w:val="24"/>
        </w:rPr>
      </w:pPr>
    </w:p>
    <w:p w:rsidR="000F0CBF" w:rsidRDefault="000F0CB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UC-21</w:t>
      </w:r>
    </w:p>
    <w:p w:rsidR="00E5440C" w:rsidRPr="003232D2" w:rsidRDefault="00E5440C" w:rsidP="00914E33">
      <w:pPr>
        <w:spacing w:line="276" w:lineRule="auto"/>
        <w:rPr>
          <w:rFonts w:asciiTheme="minorBidi" w:hAnsiTheme="minorBidi" w:cstheme="minorBidi"/>
          <w:bCs/>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Preconditions </w:t>
      </w:r>
    </w:p>
    <w:p w:rsidR="000F0CBF" w:rsidRPr="003232D2" w:rsidRDefault="000F0CBF" w:rsidP="0042039D">
      <w:pPr>
        <w:widowControl/>
        <w:numPr>
          <w:ilvl w:val="0"/>
          <w:numId w:val="58"/>
        </w:numPr>
        <w:spacing w:line="276" w:lineRule="auto"/>
        <w:contextualSpacing/>
        <w:rPr>
          <w:rFonts w:asciiTheme="minorBidi" w:hAnsiTheme="minorBidi" w:cstheme="minorBidi"/>
          <w:sz w:val="24"/>
          <w:szCs w:val="24"/>
        </w:rPr>
      </w:pPr>
      <w:r w:rsidRPr="003232D2">
        <w:rPr>
          <w:rFonts w:asciiTheme="minorBidi" w:hAnsiTheme="minorBidi" w:cstheme="minorBidi"/>
          <w:sz w:val="24"/>
          <w:szCs w:val="24"/>
        </w:rPr>
        <w:t>Option menu</w:t>
      </w:r>
    </w:p>
    <w:p w:rsidR="000F0CBF" w:rsidRPr="003232D2" w:rsidRDefault="000F0CBF" w:rsidP="00914E33">
      <w:pPr>
        <w:keepNext/>
        <w:tabs>
          <w:tab w:val="left" w:pos="720"/>
          <w:tab w:val="center" w:pos="4320"/>
          <w:tab w:val="right" w:pos="8640"/>
        </w:tabs>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0F0CBF" w:rsidRPr="003232D2" w:rsidRDefault="000F0CBF" w:rsidP="0042039D">
      <w:pPr>
        <w:widowControl/>
        <w:numPr>
          <w:ilvl w:val="0"/>
          <w:numId w:val="59"/>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Fill the text where you want to change your </w:t>
      </w:r>
      <w:r w:rsidR="003857BF" w:rsidRPr="003232D2">
        <w:rPr>
          <w:rFonts w:asciiTheme="minorBidi" w:hAnsiTheme="minorBidi" w:cstheme="minorBidi"/>
          <w:sz w:val="24"/>
          <w:szCs w:val="24"/>
        </w:rPr>
        <w:t>password</w:t>
      </w:r>
    </w:p>
    <w:p w:rsidR="000F0CBF" w:rsidRPr="003232D2" w:rsidRDefault="000F0CBF" w:rsidP="0042039D">
      <w:pPr>
        <w:widowControl/>
        <w:numPr>
          <w:ilvl w:val="0"/>
          <w:numId w:val="59"/>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Click on change your </w:t>
      </w:r>
      <w:r w:rsidR="003857BF" w:rsidRPr="003232D2">
        <w:rPr>
          <w:rFonts w:asciiTheme="minorBidi" w:hAnsiTheme="minorBidi" w:cstheme="minorBidi"/>
          <w:sz w:val="24"/>
          <w:szCs w:val="24"/>
        </w:rPr>
        <w:t>password</w:t>
      </w: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spacing w:line="276" w:lineRule="auto"/>
        <w:rPr>
          <w:rFonts w:asciiTheme="minorBidi" w:hAnsiTheme="minorBidi" w:cstheme="minorBidi"/>
          <w:sz w:val="24"/>
          <w:szCs w:val="24"/>
        </w:rPr>
      </w:pPr>
    </w:p>
    <w:p w:rsidR="000F0CBF" w:rsidRPr="003232D2" w:rsidRDefault="000F0C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0F0CBF" w:rsidRPr="003232D2" w:rsidRDefault="000F0CBF" w:rsidP="0042039D">
      <w:pPr>
        <w:keepNext/>
        <w:widowControl/>
        <w:numPr>
          <w:ilvl w:val="0"/>
          <w:numId w:val="60"/>
        </w:numPr>
        <w:tabs>
          <w:tab w:val="center" w:pos="4320"/>
          <w:tab w:val="right" w:pos="8640"/>
        </w:tabs>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Show him a message that he successfully changed his </w:t>
      </w:r>
      <w:r w:rsidR="003857BF" w:rsidRPr="003232D2">
        <w:rPr>
          <w:rFonts w:asciiTheme="minorBidi" w:hAnsiTheme="minorBidi" w:cstheme="minorBidi"/>
          <w:sz w:val="24"/>
          <w:szCs w:val="24"/>
        </w:rPr>
        <w:t>password</w:t>
      </w:r>
    </w:p>
    <w:p w:rsidR="000F0CBF" w:rsidRPr="003232D2" w:rsidRDefault="000F0CBF" w:rsidP="00914E33">
      <w:pPr>
        <w:spacing w:line="276" w:lineRule="auto"/>
        <w:rPr>
          <w:rFonts w:asciiTheme="minorBidi" w:hAnsiTheme="minorBidi" w:cstheme="minorBidi"/>
          <w:b/>
          <w:sz w:val="32"/>
          <w:szCs w:val="32"/>
        </w:rPr>
      </w:pPr>
    </w:p>
    <w:p w:rsidR="000F0CBF" w:rsidRDefault="000F0CBF"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Map to:</w:t>
      </w:r>
    </w:p>
    <w:p w:rsidR="00E5440C" w:rsidRPr="00E5440C" w:rsidRDefault="00E5440C" w:rsidP="0042039D">
      <w:pPr>
        <w:pStyle w:val="ListParagraph"/>
        <w:keepNext/>
        <w:numPr>
          <w:ilvl w:val="0"/>
          <w:numId w:val="79"/>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US-06</w:t>
      </w:r>
    </w:p>
    <w:p w:rsidR="00E5440C" w:rsidRPr="00E5440C" w:rsidRDefault="00E5440C" w:rsidP="0042039D">
      <w:pPr>
        <w:pStyle w:val="ListParagraph"/>
        <w:keepNext/>
        <w:numPr>
          <w:ilvl w:val="0"/>
          <w:numId w:val="79"/>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US-16</w:t>
      </w:r>
    </w:p>
    <w:p w:rsidR="00E5440C" w:rsidRDefault="00E5440C" w:rsidP="0042039D">
      <w:pPr>
        <w:pStyle w:val="ListParagraph"/>
        <w:keepNext/>
        <w:numPr>
          <w:ilvl w:val="0"/>
          <w:numId w:val="79"/>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US-23</w:t>
      </w:r>
    </w:p>
    <w:p w:rsidR="00A61E2C" w:rsidRPr="00A61E2C" w:rsidRDefault="00A61E2C" w:rsidP="0042039D">
      <w:pPr>
        <w:pStyle w:val="ListParagraph"/>
        <w:keepNext/>
        <w:numPr>
          <w:ilvl w:val="0"/>
          <w:numId w:val="79"/>
        </w:numPr>
        <w:spacing w:line="276" w:lineRule="auto"/>
        <w:rPr>
          <w:rFonts w:asciiTheme="minorBidi" w:hAnsiTheme="minorBidi" w:cstheme="minorBidi"/>
          <w:bCs/>
          <w:sz w:val="24"/>
          <w:szCs w:val="24"/>
        </w:rPr>
      </w:pPr>
      <w:r>
        <w:rPr>
          <w:rFonts w:asciiTheme="minorBidi" w:hAnsiTheme="minorBidi" w:cstheme="minorBidi"/>
          <w:bCs/>
          <w:sz w:val="24"/>
          <w:szCs w:val="24"/>
        </w:rPr>
        <w:t>US-16</w:t>
      </w:r>
    </w:p>
    <w:p w:rsidR="00E5440C" w:rsidRDefault="00E5440C" w:rsidP="00914E33">
      <w:pPr>
        <w:keepNext/>
        <w:pBdr>
          <w:bottom w:val="single" w:sz="6" w:space="1" w:color="auto"/>
        </w:pBdr>
        <w:spacing w:line="276" w:lineRule="auto"/>
        <w:rPr>
          <w:rFonts w:asciiTheme="minorBidi" w:hAnsiTheme="minorBidi" w:cstheme="minorBidi"/>
          <w:sz w:val="24"/>
          <w:szCs w:val="24"/>
        </w:rPr>
      </w:pPr>
    </w:p>
    <w:p w:rsidR="003857BF" w:rsidRPr="003232D2" w:rsidRDefault="003857BF" w:rsidP="00914E33">
      <w:pPr>
        <w:keepNext/>
        <w:spacing w:line="276" w:lineRule="auto"/>
        <w:rPr>
          <w:rFonts w:asciiTheme="minorBidi" w:hAnsiTheme="minorBidi" w:cstheme="minorBidi"/>
          <w:sz w:val="24"/>
          <w:szCs w:val="24"/>
        </w:rPr>
      </w:pPr>
    </w:p>
    <w:p w:rsidR="003857BF" w:rsidRPr="003232D2" w:rsidRDefault="003857BF" w:rsidP="00914E33">
      <w:pPr>
        <w:keepNext/>
        <w:numPr>
          <w:ilvl w:val="2"/>
          <w:numId w:val="1"/>
        </w:numPr>
        <w:spacing w:before="120" w:after="60" w:line="276" w:lineRule="auto"/>
        <w:outlineLvl w:val="2"/>
        <w:rPr>
          <w:rFonts w:asciiTheme="minorBidi" w:hAnsiTheme="minorBidi" w:cstheme="minorBidi"/>
          <w:i/>
          <w:sz w:val="24"/>
          <w:szCs w:val="24"/>
        </w:rPr>
      </w:pPr>
      <w:r w:rsidRPr="003232D2">
        <w:rPr>
          <w:rFonts w:asciiTheme="minorBidi" w:hAnsiTheme="minorBidi" w:cstheme="minorBidi"/>
          <w:i/>
          <w:sz w:val="24"/>
          <w:szCs w:val="24"/>
        </w:rPr>
        <w:t>Change email</w:t>
      </w:r>
    </w:p>
    <w:p w:rsidR="003857BF" w:rsidRPr="003232D2" w:rsidRDefault="003857BF" w:rsidP="00914E33">
      <w:pPr>
        <w:spacing w:line="276" w:lineRule="auto"/>
        <w:rPr>
          <w:rFonts w:asciiTheme="minorBidi" w:hAnsiTheme="minorBidi" w:cstheme="minorBidi"/>
          <w:sz w:val="24"/>
          <w:szCs w:val="24"/>
        </w:rPr>
      </w:pPr>
    </w:p>
    <w:p w:rsidR="003857BF" w:rsidRPr="003232D2" w:rsidRDefault="003857BF" w:rsidP="00914E33">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E5440C">
        <w:rPr>
          <w:rFonts w:asciiTheme="minorBidi" w:hAnsiTheme="minorBidi" w:cstheme="minorBidi"/>
          <w:bCs/>
          <w:sz w:val="24"/>
          <w:szCs w:val="24"/>
        </w:rPr>
        <w:t>change email form</w:t>
      </w:r>
    </w:p>
    <w:p w:rsidR="003857BF" w:rsidRPr="003232D2" w:rsidRDefault="003857BF" w:rsidP="00914E33">
      <w:pPr>
        <w:spacing w:line="276" w:lineRule="auto"/>
        <w:rPr>
          <w:rFonts w:asciiTheme="minorBidi" w:hAnsiTheme="minorBidi" w:cstheme="minorBidi"/>
          <w:b/>
          <w:sz w:val="24"/>
          <w:szCs w:val="24"/>
        </w:rPr>
      </w:pPr>
    </w:p>
    <w:p w:rsidR="003857BF" w:rsidRDefault="003857B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E5440C">
        <w:rPr>
          <w:rFonts w:asciiTheme="minorBidi" w:hAnsiTheme="minorBidi" w:cstheme="minorBidi"/>
          <w:b/>
          <w:sz w:val="24"/>
          <w:szCs w:val="24"/>
        </w:rPr>
        <w:t>:</w:t>
      </w:r>
      <w:r w:rsidRPr="003232D2">
        <w:rPr>
          <w:rFonts w:asciiTheme="minorBidi" w:hAnsiTheme="minorBidi" w:cstheme="minorBidi"/>
          <w:bCs/>
          <w:sz w:val="24"/>
          <w:szCs w:val="24"/>
        </w:rPr>
        <w:t xml:space="preserve"> UC-22</w:t>
      </w:r>
    </w:p>
    <w:p w:rsidR="00E5440C" w:rsidRPr="003232D2" w:rsidRDefault="00E5440C" w:rsidP="00914E33">
      <w:pPr>
        <w:spacing w:line="276" w:lineRule="auto"/>
        <w:rPr>
          <w:rFonts w:asciiTheme="minorBidi" w:hAnsiTheme="minorBidi" w:cstheme="minorBidi"/>
          <w:bCs/>
          <w:sz w:val="24"/>
          <w:szCs w:val="24"/>
        </w:rPr>
      </w:pPr>
    </w:p>
    <w:p w:rsidR="003857BF" w:rsidRPr="003232D2" w:rsidRDefault="003857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Preconditions </w:t>
      </w:r>
    </w:p>
    <w:p w:rsidR="000F0CBF" w:rsidRPr="003232D2" w:rsidRDefault="003857BF" w:rsidP="0042039D">
      <w:pPr>
        <w:widowControl/>
        <w:numPr>
          <w:ilvl w:val="0"/>
          <w:numId w:val="61"/>
        </w:numPr>
        <w:spacing w:line="276" w:lineRule="auto"/>
        <w:contextualSpacing/>
        <w:rPr>
          <w:rFonts w:asciiTheme="minorBidi" w:hAnsiTheme="minorBidi" w:cstheme="minorBidi"/>
          <w:sz w:val="24"/>
          <w:szCs w:val="24"/>
        </w:rPr>
      </w:pPr>
      <w:r w:rsidRPr="003232D2">
        <w:rPr>
          <w:rFonts w:asciiTheme="minorBidi" w:hAnsiTheme="minorBidi" w:cstheme="minorBidi"/>
          <w:sz w:val="24"/>
          <w:szCs w:val="24"/>
        </w:rPr>
        <w:t>Option menu</w:t>
      </w:r>
    </w:p>
    <w:p w:rsidR="003857BF" w:rsidRPr="003232D2" w:rsidRDefault="003857BF" w:rsidP="00914E33">
      <w:pPr>
        <w:keepNext/>
        <w:tabs>
          <w:tab w:val="left" w:pos="720"/>
          <w:tab w:val="center" w:pos="4320"/>
          <w:tab w:val="right" w:pos="8640"/>
        </w:tabs>
        <w:spacing w:line="276" w:lineRule="auto"/>
        <w:rPr>
          <w:rFonts w:asciiTheme="minorBidi" w:hAnsiTheme="minorBidi" w:cstheme="minorBidi"/>
          <w:sz w:val="24"/>
          <w:szCs w:val="24"/>
        </w:rPr>
      </w:pPr>
    </w:p>
    <w:p w:rsidR="003857BF" w:rsidRPr="003232D2" w:rsidRDefault="003857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3857BF" w:rsidRPr="003232D2" w:rsidRDefault="003857BF" w:rsidP="0042039D">
      <w:pPr>
        <w:widowControl/>
        <w:numPr>
          <w:ilvl w:val="0"/>
          <w:numId w:val="62"/>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Fill the text where you want to change your email</w:t>
      </w:r>
    </w:p>
    <w:p w:rsidR="003857BF" w:rsidRPr="003232D2" w:rsidRDefault="003857BF" w:rsidP="0042039D">
      <w:pPr>
        <w:widowControl/>
        <w:numPr>
          <w:ilvl w:val="0"/>
          <w:numId w:val="62"/>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Click on change your email</w:t>
      </w:r>
    </w:p>
    <w:p w:rsidR="003857BF" w:rsidRPr="003232D2" w:rsidRDefault="003857BF" w:rsidP="00914E33">
      <w:pPr>
        <w:spacing w:line="276" w:lineRule="auto"/>
        <w:rPr>
          <w:rFonts w:asciiTheme="minorBidi" w:hAnsiTheme="minorBidi" w:cstheme="minorBidi"/>
          <w:sz w:val="24"/>
          <w:szCs w:val="24"/>
        </w:rPr>
      </w:pPr>
    </w:p>
    <w:p w:rsidR="003857BF" w:rsidRPr="003232D2" w:rsidRDefault="003857BF" w:rsidP="00914E33">
      <w:pPr>
        <w:spacing w:line="276" w:lineRule="auto"/>
        <w:rPr>
          <w:rFonts w:asciiTheme="minorBidi" w:hAnsiTheme="minorBidi" w:cstheme="minorBidi"/>
          <w:sz w:val="24"/>
          <w:szCs w:val="24"/>
        </w:rPr>
      </w:pPr>
    </w:p>
    <w:p w:rsidR="003857BF" w:rsidRPr="003232D2" w:rsidRDefault="003857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3857BF" w:rsidRPr="003232D2" w:rsidRDefault="003857BF" w:rsidP="0042039D">
      <w:pPr>
        <w:keepNext/>
        <w:widowControl/>
        <w:numPr>
          <w:ilvl w:val="0"/>
          <w:numId w:val="63"/>
        </w:numPr>
        <w:tabs>
          <w:tab w:val="center" w:pos="4320"/>
          <w:tab w:val="right" w:pos="8640"/>
        </w:tabs>
        <w:spacing w:line="276" w:lineRule="auto"/>
        <w:rPr>
          <w:rFonts w:asciiTheme="minorBidi" w:hAnsiTheme="minorBidi" w:cstheme="minorBidi"/>
          <w:sz w:val="24"/>
          <w:szCs w:val="24"/>
        </w:rPr>
      </w:pPr>
      <w:r w:rsidRPr="003232D2">
        <w:rPr>
          <w:rFonts w:asciiTheme="minorBidi" w:hAnsiTheme="minorBidi" w:cstheme="minorBidi"/>
          <w:sz w:val="24"/>
          <w:szCs w:val="24"/>
        </w:rPr>
        <w:t>Show him a message that he successfully changed his email</w:t>
      </w:r>
    </w:p>
    <w:p w:rsidR="003857BF" w:rsidRPr="003232D2" w:rsidRDefault="003857BF" w:rsidP="00914E33">
      <w:pPr>
        <w:spacing w:line="276" w:lineRule="auto"/>
        <w:rPr>
          <w:rFonts w:asciiTheme="minorBidi" w:hAnsiTheme="minorBidi" w:cstheme="minorBidi"/>
          <w:b/>
          <w:sz w:val="32"/>
          <w:szCs w:val="32"/>
        </w:rPr>
      </w:pPr>
    </w:p>
    <w:p w:rsidR="003857BF" w:rsidRDefault="003857BF" w:rsidP="00914E33">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lastRenderedPageBreak/>
        <w:t>Map to:</w:t>
      </w:r>
    </w:p>
    <w:p w:rsidR="00E5440C" w:rsidRPr="00E5440C" w:rsidRDefault="00E5440C" w:rsidP="0042039D">
      <w:pPr>
        <w:pStyle w:val="ListParagraph"/>
        <w:keepNext/>
        <w:numPr>
          <w:ilvl w:val="0"/>
          <w:numId w:val="80"/>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US-06</w:t>
      </w:r>
    </w:p>
    <w:p w:rsidR="00E5440C" w:rsidRPr="00E5440C" w:rsidRDefault="00E5440C" w:rsidP="0042039D">
      <w:pPr>
        <w:pStyle w:val="ListParagraph"/>
        <w:keepNext/>
        <w:numPr>
          <w:ilvl w:val="0"/>
          <w:numId w:val="80"/>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US-16</w:t>
      </w:r>
    </w:p>
    <w:p w:rsidR="00E5440C" w:rsidRDefault="00E5440C" w:rsidP="0042039D">
      <w:pPr>
        <w:pStyle w:val="ListParagraph"/>
        <w:keepNext/>
        <w:numPr>
          <w:ilvl w:val="0"/>
          <w:numId w:val="80"/>
        </w:numPr>
        <w:spacing w:line="276" w:lineRule="auto"/>
        <w:rPr>
          <w:rFonts w:asciiTheme="minorBidi" w:hAnsiTheme="minorBidi" w:cstheme="minorBidi"/>
          <w:bCs/>
          <w:sz w:val="24"/>
          <w:szCs w:val="24"/>
        </w:rPr>
      </w:pPr>
      <w:r w:rsidRPr="00E5440C">
        <w:rPr>
          <w:rFonts w:asciiTheme="minorBidi" w:hAnsiTheme="minorBidi" w:cstheme="minorBidi"/>
          <w:bCs/>
          <w:sz w:val="24"/>
          <w:szCs w:val="24"/>
        </w:rPr>
        <w:t>US-23</w:t>
      </w:r>
    </w:p>
    <w:p w:rsidR="00A61E2C" w:rsidRPr="00A61E2C" w:rsidRDefault="00A61E2C" w:rsidP="0042039D">
      <w:pPr>
        <w:pStyle w:val="ListParagraph"/>
        <w:keepNext/>
        <w:numPr>
          <w:ilvl w:val="0"/>
          <w:numId w:val="80"/>
        </w:numPr>
        <w:spacing w:line="276" w:lineRule="auto"/>
        <w:rPr>
          <w:rFonts w:asciiTheme="minorBidi" w:hAnsiTheme="minorBidi" w:cstheme="minorBidi"/>
          <w:bCs/>
          <w:sz w:val="24"/>
          <w:szCs w:val="24"/>
        </w:rPr>
      </w:pPr>
      <w:r>
        <w:rPr>
          <w:rFonts w:asciiTheme="minorBidi" w:hAnsiTheme="minorBidi" w:cstheme="minorBidi"/>
          <w:bCs/>
          <w:sz w:val="24"/>
          <w:szCs w:val="24"/>
        </w:rPr>
        <w:t>US-16</w:t>
      </w:r>
    </w:p>
    <w:p w:rsidR="00E5440C" w:rsidRDefault="00E5440C" w:rsidP="00914E33">
      <w:pPr>
        <w:keepNext/>
        <w:pBdr>
          <w:bottom w:val="single" w:sz="6" w:space="1" w:color="auto"/>
        </w:pBdr>
        <w:spacing w:line="276" w:lineRule="auto"/>
        <w:rPr>
          <w:rFonts w:asciiTheme="minorBidi" w:hAnsiTheme="minorBidi" w:cstheme="minorBidi"/>
          <w:sz w:val="24"/>
          <w:szCs w:val="24"/>
        </w:rPr>
      </w:pPr>
    </w:p>
    <w:p w:rsidR="00781535" w:rsidRPr="003232D2" w:rsidRDefault="00781535" w:rsidP="00914E33">
      <w:pPr>
        <w:spacing w:line="276" w:lineRule="auto"/>
        <w:rPr>
          <w:rFonts w:asciiTheme="minorBidi" w:hAnsiTheme="minorBidi" w:cstheme="minorBidi"/>
          <w:sz w:val="24"/>
          <w:szCs w:val="24"/>
        </w:rPr>
      </w:pPr>
    </w:p>
    <w:p w:rsidR="003857BF" w:rsidRPr="003232D2" w:rsidRDefault="003857BF" w:rsidP="00914E33">
      <w:pPr>
        <w:keepNext/>
        <w:numPr>
          <w:ilvl w:val="2"/>
          <w:numId w:val="1"/>
        </w:numPr>
        <w:spacing w:before="120" w:after="60" w:line="276" w:lineRule="auto"/>
        <w:outlineLvl w:val="2"/>
        <w:rPr>
          <w:rFonts w:asciiTheme="minorBidi" w:hAnsiTheme="minorBidi" w:cstheme="minorBidi"/>
          <w:i/>
          <w:sz w:val="24"/>
          <w:szCs w:val="24"/>
        </w:rPr>
      </w:pPr>
      <w:r w:rsidRPr="003232D2">
        <w:rPr>
          <w:rFonts w:asciiTheme="minorBidi" w:hAnsiTheme="minorBidi" w:cstheme="minorBidi"/>
          <w:i/>
          <w:sz w:val="24"/>
          <w:szCs w:val="24"/>
        </w:rPr>
        <w:t>Apply to become instructor</w:t>
      </w:r>
    </w:p>
    <w:p w:rsidR="003857BF" w:rsidRPr="003232D2" w:rsidRDefault="003857BF" w:rsidP="00914E33">
      <w:pPr>
        <w:spacing w:line="276" w:lineRule="auto"/>
        <w:rPr>
          <w:rFonts w:asciiTheme="minorBidi" w:hAnsiTheme="minorBidi" w:cstheme="minorBidi"/>
          <w:sz w:val="24"/>
          <w:szCs w:val="24"/>
        </w:rPr>
      </w:pPr>
    </w:p>
    <w:p w:rsidR="003857BF" w:rsidRPr="004E6649" w:rsidRDefault="003857B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 xml:space="preserve">Name: </w:t>
      </w:r>
      <w:r w:rsidRPr="004E6649">
        <w:rPr>
          <w:rFonts w:asciiTheme="minorBidi" w:hAnsiTheme="minorBidi" w:cstheme="minorBidi"/>
          <w:bCs/>
          <w:sz w:val="24"/>
          <w:szCs w:val="24"/>
        </w:rPr>
        <w:t>apply to become instructor</w:t>
      </w:r>
    </w:p>
    <w:p w:rsidR="003857BF" w:rsidRPr="003232D2" w:rsidRDefault="003857BF" w:rsidP="00914E33">
      <w:pPr>
        <w:spacing w:line="276" w:lineRule="auto"/>
        <w:rPr>
          <w:rFonts w:asciiTheme="minorBidi" w:hAnsiTheme="minorBidi" w:cstheme="minorBidi"/>
          <w:b/>
          <w:sz w:val="24"/>
          <w:szCs w:val="24"/>
        </w:rPr>
      </w:pPr>
    </w:p>
    <w:p w:rsidR="003857BF" w:rsidRPr="003232D2" w:rsidRDefault="003857BF" w:rsidP="00914E33">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sidR="004E6649">
        <w:rPr>
          <w:rFonts w:asciiTheme="minorBidi" w:hAnsiTheme="minorBidi" w:cstheme="minorBidi"/>
          <w:b/>
          <w:sz w:val="24"/>
          <w:szCs w:val="24"/>
        </w:rPr>
        <w:t>:</w:t>
      </w:r>
      <w:r w:rsidRPr="003232D2">
        <w:rPr>
          <w:rFonts w:asciiTheme="minorBidi" w:hAnsiTheme="minorBidi" w:cstheme="minorBidi"/>
          <w:bCs/>
          <w:sz w:val="24"/>
          <w:szCs w:val="24"/>
        </w:rPr>
        <w:t xml:space="preserve"> UC-23</w:t>
      </w:r>
    </w:p>
    <w:p w:rsidR="003857BF" w:rsidRPr="003232D2" w:rsidRDefault="003857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Preconditions </w:t>
      </w:r>
    </w:p>
    <w:p w:rsidR="000F0CBF" w:rsidRPr="003232D2" w:rsidRDefault="003857BF" w:rsidP="0042039D">
      <w:pPr>
        <w:widowControl/>
        <w:numPr>
          <w:ilvl w:val="0"/>
          <w:numId w:val="66"/>
        </w:numPr>
        <w:spacing w:line="276" w:lineRule="auto"/>
        <w:contextualSpacing/>
        <w:rPr>
          <w:rFonts w:asciiTheme="minorBidi" w:hAnsiTheme="minorBidi" w:cstheme="minorBidi"/>
          <w:sz w:val="24"/>
          <w:szCs w:val="24"/>
        </w:rPr>
      </w:pPr>
      <w:r w:rsidRPr="003232D2">
        <w:rPr>
          <w:rFonts w:asciiTheme="minorBidi" w:hAnsiTheme="minorBidi" w:cstheme="minorBidi"/>
          <w:sz w:val="24"/>
          <w:szCs w:val="24"/>
        </w:rPr>
        <w:t>Option menu</w:t>
      </w:r>
    </w:p>
    <w:p w:rsidR="003857BF" w:rsidRPr="003232D2" w:rsidRDefault="003857BF" w:rsidP="00914E33">
      <w:pPr>
        <w:keepNext/>
        <w:tabs>
          <w:tab w:val="left" w:pos="720"/>
          <w:tab w:val="center" w:pos="4320"/>
          <w:tab w:val="right" w:pos="8640"/>
        </w:tabs>
        <w:spacing w:line="276" w:lineRule="auto"/>
        <w:rPr>
          <w:rFonts w:asciiTheme="minorBidi" w:hAnsiTheme="minorBidi" w:cstheme="minorBidi"/>
          <w:sz w:val="24"/>
          <w:szCs w:val="24"/>
        </w:rPr>
      </w:pPr>
    </w:p>
    <w:p w:rsidR="003857BF" w:rsidRPr="003232D2" w:rsidRDefault="003857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3857BF" w:rsidRPr="003232D2" w:rsidRDefault="003857BF" w:rsidP="0042039D">
      <w:pPr>
        <w:widowControl/>
        <w:numPr>
          <w:ilvl w:val="0"/>
          <w:numId w:val="64"/>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Show a message to confirm that he actually </w:t>
      </w:r>
      <w:proofErr w:type="gramStart"/>
      <w:r w:rsidRPr="003232D2">
        <w:rPr>
          <w:rFonts w:asciiTheme="minorBidi" w:hAnsiTheme="minorBidi" w:cstheme="minorBidi"/>
          <w:sz w:val="24"/>
          <w:szCs w:val="24"/>
        </w:rPr>
        <w:t>want</w:t>
      </w:r>
      <w:proofErr w:type="gramEnd"/>
      <w:r w:rsidRPr="003232D2">
        <w:rPr>
          <w:rFonts w:asciiTheme="minorBidi" w:hAnsiTheme="minorBidi" w:cstheme="minorBidi"/>
          <w:sz w:val="24"/>
          <w:szCs w:val="24"/>
        </w:rPr>
        <w:t xml:space="preserve"> to become an instructor</w:t>
      </w:r>
    </w:p>
    <w:p w:rsidR="003857BF" w:rsidRPr="003232D2" w:rsidRDefault="003857BF" w:rsidP="0042039D">
      <w:pPr>
        <w:widowControl/>
        <w:numPr>
          <w:ilvl w:val="0"/>
          <w:numId w:val="64"/>
        </w:numPr>
        <w:tabs>
          <w:tab w:val="left" w:pos="1080"/>
        </w:tabs>
        <w:spacing w:line="276" w:lineRule="auto"/>
        <w:rPr>
          <w:rFonts w:asciiTheme="minorBidi" w:hAnsiTheme="minorBidi" w:cstheme="minorBidi"/>
          <w:sz w:val="24"/>
          <w:szCs w:val="24"/>
        </w:rPr>
      </w:pPr>
      <w:r w:rsidRPr="003232D2">
        <w:rPr>
          <w:rFonts w:asciiTheme="minorBidi" w:hAnsiTheme="minorBidi" w:cstheme="minorBidi"/>
          <w:sz w:val="24"/>
          <w:szCs w:val="24"/>
        </w:rPr>
        <w:t>Click on apply</w:t>
      </w:r>
    </w:p>
    <w:p w:rsidR="003857BF" w:rsidRPr="003232D2" w:rsidRDefault="003857BF" w:rsidP="00914E33">
      <w:pPr>
        <w:spacing w:line="276" w:lineRule="auto"/>
        <w:rPr>
          <w:rFonts w:asciiTheme="minorBidi" w:hAnsiTheme="minorBidi" w:cstheme="minorBidi"/>
          <w:sz w:val="24"/>
          <w:szCs w:val="24"/>
        </w:rPr>
      </w:pPr>
    </w:p>
    <w:p w:rsidR="003857BF" w:rsidRPr="003232D2" w:rsidRDefault="003857BF" w:rsidP="00914E33">
      <w:pPr>
        <w:spacing w:line="276" w:lineRule="auto"/>
        <w:rPr>
          <w:rFonts w:asciiTheme="minorBidi" w:hAnsiTheme="minorBidi" w:cstheme="minorBidi"/>
          <w:sz w:val="24"/>
          <w:szCs w:val="24"/>
        </w:rPr>
      </w:pPr>
    </w:p>
    <w:p w:rsidR="003857BF" w:rsidRPr="003232D2" w:rsidRDefault="003857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Post conditions </w:t>
      </w:r>
    </w:p>
    <w:p w:rsidR="003857BF" w:rsidRPr="003232D2" w:rsidRDefault="003857BF" w:rsidP="0042039D">
      <w:pPr>
        <w:keepNext/>
        <w:widowControl/>
        <w:numPr>
          <w:ilvl w:val="0"/>
          <w:numId w:val="65"/>
        </w:numPr>
        <w:tabs>
          <w:tab w:val="center" w:pos="4320"/>
          <w:tab w:val="right" w:pos="8640"/>
        </w:tabs>
        <w:spacing w:line="276" w:lineRule="auto"/>
        <w:rPr>
          <w:rFonts w:asciiTheme="minorBidi" w:hAnsiTheme="minorBidi" w:cstheme="minorBidi"/>
          <w:sz w:val="24"/>
          <w:szCs w:val="24"/>
        </w:rPr>
      </w:pPr>
      <w:r w:rsidRPr="003232D2">
        <w:rPr>
          <w:rFonts w:asciiTheme="minorBidi" w:hAnsiTheme="minorBidi" w:cstheme="minorBidi"/>
          <w:sz w:val="24"/>
          <w:szCs w:val="24"/>
        </w:rPr>
        <w:t>Show him a message that he successfully applied to become an instructor</w:t>
      </w:r>
    </w:p>
    <w:p w:rsidR="003857BF" w:rsidRPr="003232D2" w:rsidRDefault="003857BF" w:rsidP="00914E33">
      <w:pPr>
        <w:spacing w:line="276" w:lineRule="auto"/>
        <w:rPr>
          <w:rFonts w:asciiTheme="minorBidi" w:hAnsiTheme="minorBidi" w:cstheme="minorBidi"/>
          <w:b/>
          <w:sz w:val="32"/>
          <w:szCs w:val="32"/>
        </w:rPr>
      </w:pPr>
    </w:p>
    <w:p w:rsidR="003857BF" w:rsidRPr="003232D2" w:rsidRDefault="003857BF" w:rsidP="00914E33">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Map to:</w:t>
      </w:r>
      <w:r w:rsidR="004E6649">
        <w:rPr>
          <w:rFonts w:asciiTheme="minorBidi" w:hAnsiTheme="minorBidi" w:cstheme="minorBidi"/>
          <w:b/>
          <w:sz w:val="24"/>
          <w:szCs w:val="24"/>
        </w:rPr>
        <w:t xml:space="preserve"> </w:t>
      </w:r>
      <w:r w:rsidR="004E6649" w:rsidRPr="004E6649">
        <w:rPr>
          <w:rFonts w:asciiTheme="minorBidi" w:hAnsiTheme="minorBidi" w:cstheme="minorBidi"/>
          <w:bCs/>
          <w:sz w:val="24"/>
          <w:szCs w:val="24"/>
        </w:rPr>
        <w:t>US-07</w:t>
      </w:r>
    </w:p>
    <w:p w:rsidR="003857BF" w:rsidRDefault="003857BF" w:rsidP="00914E33">
      <w:pPr>
        <w:pBdr>
          <w:bottom w:val="single" w:sz="6" w:space="1" w:color="auto"/>
        </w:pBdr>
        <w:spacing w:line="276" w:lineRule="auto"/>
        <w:rPr>
          <w:rFonts w:asciiTheme="minorBidi" w:hAnsiTheme="minorBidi" w:cstheme="minorBidi"/>
          <w:sz w:val="24"/>
          <w:szCs w:val="24"/>
        </w:rPr>
      </w:pPr>
    </w:p>
    <w:p w:rsidR="00A61E2C" w:rsidRDefault="00A61E2C" w:rsidP="00914E33">
      <w:pPr>
        <w:spacing w:line="276" w:lineRule="auto"/>
        <w:rPr>
          <w:rFonts w:asciiTheme="minorBidi" w:hAnsiTheme="minorBidi" w:cstheme="minorBidi"/>
          <w:sz w:val="24"/>
          <w:szCs w:val="24"/>
        </w:rPr>
      </w:pPr>
    </w:p>
    <w:p w:rsidR="00A61E2C" w:rsidRPr="003232D2" w:rsidRDefault="00A61E2C" w:rsidP="00A61E2C">
      <w:pPr>
        <w:pStyle w:val="Heading3"/>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Approval to </w:t>
      </w:r>
      <w:r>
        <w:rPr>
          <w:rFonts w:asciiTheme="minorBidi" w:hAnsiTheme="minorBidi" w:cstheme="minorBidi"/>
          <w:sz w:val="24"/>
          <w:szCs w:val="24"/>
        </w:rPr>
        <w:t>student to become instructor</w:t>
      </w:r>
    </w:p>
    <w:p w:rsidR="00A61E2C" w:rsidRPr="003232D2" w:rsidRDefault="00A61E2C" w:rsidP="00A61E2C">
      <w:pPr>
        <w:spacing w:line="276" w:lineRule="auto"/>
        <w:rPr>
          <w:rFonts w:asciiTheme="minorBidi" w:hAnsiTheme="minorBidi" w:cstheme="minorBidi"/>
          <w:sz w:val="24"/>
          <w:szCs w:val="24"/>
        </w:rPr>
      </w:pPr>
    </w:p>
    <w:p w:rsidR="00A61E2C" w:rsidRPr="003232D2" w:rsidRDefault="00A61E2C" w:rsidP="00A61E2C">
      <w:pPr>
        <w:spacing w:line="276" w:lineRule="auto"/>
        <w:rPr>
          <w:rFonts w:asciiTheme="minorBidi" w:hAnsiTheme="minorBidi" w:cstheme="minorBidi"/>
          <w:sz w:val="24"/>
          <w:szCs w:val="24"/>
        </w:rPr>
      </w:pPr>
      <w:r w:rsidRPr="003232D2">
        <w:rPr>
          <w:rFonts w:asciiTheme="minorBidi" w:hAnsiTheme="minorBidi" w:cstheme="minorBidi"/>
          <w:b/>
          <w:sz w:val="24"/>
          <w:szCs w:val="24"/>
        </w:rPr>
        <w:t xml:space="preserve">Name: </w:t>
      </w:r>
      <w:r w:rsidRPr="004B0364">
        <w:rPr>
          <w:rFonts w:asciiTheme="minorBidi" w:hAnsiTheme="minorBidi" w:cstheme="minorBidi"/>
          <w:bCs/>
          <w:sz w:val="24"/>
          <w:szCs w:val="24"/>
        </w:rPr>
        <w:t>Approval form</w:t>
      </w:r>
      <w:r>
        <w:rPr>
          <w:rFonts w:asciiTheme="minorBidi" w:hAnsiTheme="minorBidi" w:cstheme="minorBidi"/>
          <w:bCs/>
          <w:sz w:val="24"/>
          <w:szCs w:val="24"/>
        </w:rPr>
        <w:t xml:space="preserve"> for students</w:t>
      </w:r>
    </w:p>
    <w:p w:rsidR="00A61E2C" w:rsidRPr="003232D2" w:rsidRDefault="00A61E2C" w:rsidP="00A61E2C">
      <w:pPr>
        <w:spacing w:line="276" w:lineRule="auto"/>
        <w:rPr>
          <w:rFonts w:asciiTheme="minorBidi" w:hAnsiTheme="minorBidi" w:cstheme="minorBidi"/>
          <w:b/>
          <w:sz w:val="24"/>
          <w:szCs w:val="24"/>
        </w:rPr>
      </w:pPr>
    </w:p>
    <w:p w:rsidR="00A61E2C" w:rsidRPr="003232D2" w:rsidRDefault="00A61E2C" w:rsidP="00A61E2C">
      <w:pPr>
        <w:spacing w:line="276" w:lineRule="auto"/>
        <w:rPr>
          <w:rFonts w:asciiTheme="minorBidi" w:hAnsiTheme="minorBidi" w:cstheme="minorBidi"/>
          <w:bCs/>
          <w:sz w:val="24"/>
          <w:szCs w:val="24"/>
        </w:rPr>
      </w:pPr>
      <w:r w:rsidRPr="003232D2">
        <w:rPr>
          <w:rFonts w:asciiTheme="minorBidi" w:hAnsiTheme="minorBidi" w:cstheme="minorBidi"/>
          <w:b/>
          <w:sz w:val="24"/>
          <w:szCs w:val="24"/>
        </w:rPr>
        <w:t>Identifier</w:t>
      </w:r>
      <w:r>
        <w:rPr>
          <w:rFonts w:asciiTheme="minorBidi" w:hAnsiTheme="minorBidi" w:cstheme="minorBidi"/>
          <w:b/>
          <w:sz w:val="24"/>
          <w:szCs w:val="24"/>
        </w:rPr>
        <w:t>:</w:t>
      </w:r>
      <w:r w:rsidRPr="003232D2">
        <w:rPr>
          <w:rFonts w:asciiTheme="minorBidi" w:hAnsiTheme="minorBidi" w:cstheme="minorBidi"/>
          <w:bCs/>
          <w:sz w:val="24"/>
          <w:szCs w:val="24"/>
        </w:rPr>
        <w:t xml:space="preserve"> UC-</w:t>
      </w:r>
      <w:r>
        <w:rPr>
          <w:rFonts w:asciiTheme="minorBidi" w:hAnsiTheme="minorBidi" w:cstheme="minorBidi"/>
          <w:bCs/>
          <w:sz w:val="24"/>
          <w:szCs w:val="24"/>
        </w:rPr>
        <w:t>24</w:t>
      </w:r>
    </w:p>
    <w:p w:rsidR="00A61E2C" w:rsidRPr="003232D2" w:rsidRDefault="00A61E2C" w:rsidP="00A61E2C">
      <w:pPr>
        <w:spacing w:line="276" w:lineRule="auto"/>
        <w:rPr>
          <w:rFonts w:asciiTheme="minorBidi" w:hAnsiTheme="minorBidi" w:cstheme="minorBidi"/>
          <w:bCs/>
          <w:sz w:val="24"/>
          <w:szCs w:val="24"/>
        </w:rPr>
      </w:pPr>
    </w:p>
    <w:p w:rsidR="00A61E2C" w:rsidRPr="003232D2" w:rsidRDefault="00A61E2C" w:rsidP="00A61E2C">
      <w:pPr>
        <w:keepNext/>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Preconditions </w:t>
      </w:r>
    </w:p>
    <w:p w:rsidR="00A61E2C" w:rsidRDefault="00A61E2C" w:rsidP="0042039D">
      <w:pPr>
        <w:pStyle w:val="ListParagraph"/>
        <w:keepNext/>
        <w:numPr>
          <w:ilvl w:val="0"/>
          <w:numId w:val="82"/>
        </w:numPr>
        <w:spacing w:line="276" w:lineRule="auto"/>
        <w:rPr>
          <w:rFonts w:asciiTheme="minorBidi" w:hAnsiTheme="minorBidi" w:cstheme="minorBidi"/>
          <w:sz w:val="24"/>
          <w:szCs w:val="24"/>
        </w:rPr>
      </w:pPr>
      <w:r w:rsidRPr="003232D2">
        <w:rPr>
          <w:rFonts w:asciiTheme="minorBidi" w:hAnsiTheme="minorBidi" w:cstheme="minorBidi"/>
          <w:sz w:val="24"/>
          <w:szCs w:val="24"/>
        </w:rPr>
        <w:t>Main menu</w:t>
      </w:r>
    </w:p>
    <w:p w:rsidR="00A61E2C" w:rsidRDefault="00A61E2C" w:rsidP="0042039D">
      <w:pPr>
        <w:pStyle w:val="ListParagraph"/>
        <w:keepNext/>
        <w:numPr>
          <w:ilvl w:val="0"/>
          <w:numId w:val="82"/>
        </w:numPr>
        <w:spacing w:line="276" w:lineRule="auto"/>
        <w:rPr>
          <w:rFonts w:asciiTheme="minorBidi" w:hAnsiTheme="minorBidi" w:cstheme="minorBidi"/>
          <w:sz w:val="24"/>
          <w:szCs w:val="24"/>
        </w:rPr>
      </w:pPr>
      <w:r>
        <w:rPr>
          <w:rFonts w:asciiTheme="minorBidi" w:hAnsiTheme="minorBidi" w:cstheme="minorBidi"/>
          <w:sz w:val="24"/>
          <w:szCs w:val="24"/>
        </w:rPr>
        <w:t>Signed as admin</w:t>
      </w:r>
    </w:p>
    <w:p w:rsidR="00A61E2C" w:rsidRPr="004B0364" w:rsidRDefault="00A61E2C" w:rsidP="00A61E2C">
      <w:pPr>
        <w:keepNext/>
        <w:spacing w:line="276" w:lineRule="auto"/>
        <w:rPr>
          <w:rFonts w:asciiTheme="minorBidi" w:hAnsiTheme="minorBidi" w:cstheme="minorBidi"/>
          <w:sz w:val="24"/>
          <w:szCs w:val="24"/>
        </w:rPr>
      </w:pPr>
    </w:p>
    <w:p w:rsidR="00A61E2C" w:rsidRPr="003232D2" w:rsidRDefault="00A61E2C" w:rsidP="00A61E2C">
      <w:pPr>
        <w:keepNext/>
        <w:spacing w:line="276" w:lineRule="auto"/>
        <w:rPr>
          <w:rFonts w:asciiTheme="minorBidi" w:hAnsiTheme="minorBidi" w:cstheme="minorBidi"/>
          <w:sz w:val="24"/>
          <w:szCs w:val="24"/>
        </w:rPr>
      </w:pPr>
      <w:r w:rsidRPr="003232D2">
        <w:rPr>
          <w:rFonts w:asciiTheme="minorBidi" w:hAnsiTheme="minorBidi" w:cstheme="minorBidi"/>
          <w:b/>
          <w:sz w:val="24"/>
          <w:szCs w:val="24"/>
        </w:rPr>
        <w:t>Basic Course</w:t>
      </w:r>
      <w:r w:rsidRPr="003232D2">
        <w:rPr>
          <w:rFonts w:asciiTheme="minorBidi" w:hAnsiTheme="minorBidi" w:cstheme="minorBidi"/>
          <w:bCs/>
          <w:sz w:val="24"/>
          <w:szCs w:val="24"/>
        </w:rPr>
        <w:t xml:space="preserve"> </w:t>
      </w:r>
    </w:p>
    <w:p w:rsidR="00A61E2C" w:rsidRPr="00A61E2C" w:rsidRDefault="00A61E2C" w:rsidP="0042039D">
      <w:pPr>
        <w:pStyle w:val="ListParagraph"/>
        <w:numPr>
          <w:ilvl w:val="0"/>
          <w:numId w:val="83"/>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See all </w:t>
      </w:r>
      <w:r>
        <w:rPr>
          <w:rFonts w:asciiTheme="minorBidi" w:hAnsiTheme="minorBidi" w:cstheme="minorBidi"/>
          <w:sz w:val="24"/>
          <w:szCs w:val="24"/>
        </w:rPr>
        <w:t>student who are applied to become an instructor</w:t>
      </w:r>
    </w:p>
    <w:p w:rsidR="00A61E2C" w:rsidRPr="003232D2" w:rsidRDefault="00A61E2C" w:rsidP="0042039D">
      <w:pPr>
        <w:pStyle w:val="ListParagraph"/>
        <w:numPr>
          <w:ilvl w:val="0"/>
          <w:numId w:val="83"/>
        </w:numPr>
        <w:spacing w:line="276" w:lineRule="auto"/>
        <w:rPr>
          <w:rFonts w:asciiTheme="minorBidi" w:hAnsiTheme="minorBidi" w:cstheme="minorBidi"/>
          <w:sz w:val="24"/>
          <w:szCs w:val="24"/>
        </w:rPr>
      </w:pPr>
      <w:r w:rsidRPr="003232D2">
        <w:rPr>
          <w:rFonts w:asciiTheme="minorBidi" w:hAnsiTheme="minorBidi" w:cstheme="minorBidi"/>
          <w:sz w:val="24"/>
          <w:szCs w:val="24"/>
        </w:rPr>
        <w:t xml:space="preserve">Approve or decline </w:t>
      </w:r>
    </w:p>
    <w:p w:rsidR="00A61E2C" w:rsidRPr="003232D2" w:rsidRDefault="00A61E2C" w:rsidP="00A61E2C">
      <w:pPr>
        <w:pStyle w:val="Header"/>
        <w:keepNext/>
        <w:widowControl/>
        <w:spacing w:line="276" w:lineRule="auto"/>
        <w:rPr>
          <w:rFonts w:asciiTheme="minorBidi" w:hAnsiTheme="minorBidi" w:cstheme="minorBidi"/>
          <w:sz w:val="24"/>
          <w:szCs w:val="24"/>
        </w:rPr>
      </w:pPr>
    </w:p>
    <w:p w:rsidR="00A61E2C" w:rsidRDefault="00A61E2C" w:rsidP="00A61E2C">
      <w:pPr>
        <w:keepNext/>
        <w:pBdr>
          <w:bottom w:val="single" w:sz="6" w:space="1" w:color="auto"/>
        </w:pBdr>
        <w:spacing w:line="276" w:lineRule="auto"/>
        <w:rPr>
          <w:rFonts w:asciiTheme="minorBidi" w:hAnsiTheme="minorBidi" w:cstheme="minorBidi"/>
          <w:b/>
          <w:sz w:val="24"/>
          <w:szCs w:val="24"/>
        </w:rPr>
      </w:pPr>
      <w:r w:rsidRPr="003232D2">
        <w:rPr>
          <w:rFonts w:asciiTheme="minorBidi" w:hAnsiTheme="minorBidi" w:cstheme="minorBidi"/>
          <w:b/>
          <w:sz w:val="24"/>
          <w:szCs w:val="24"/>
        </w:rPr>
        <w:t xml:space="preserve">Map to: </w:t>
      </w:r>
      <w:r w:rsidRPr="001D126D">
        <w:rPr>
          <w:rFonts w:asciiTheme="minorBidi" w:hAnsiTheme="minorBidi" w:cstheme="minorBidi"/>
          <w:bCs/>
          <w:sz w:val="24"/>
          <w:szCs w:val="24"/>
        </w:rPr>
        <w:t>US-</w:t>
      </w:r>
      <w:r>
        <w:rPr>
          <w:rFonts w:asciiTheme="minorBidi" w:hAnsiTheme="minorBidi" w:cstheme="minorBidi"/>
          <w:bCs/>
          <w:sz w:val="24"/>
          <w:szCs w:val="24"/>
        </w:rPr>
        <w:t>20</w:t>
      </w:r>
    </w:p>
    <w:p w:rsidR="00A61E2C" w:rsidRPr="003232D2" w:rsidRDefault="00A61E2C" w:rsidP="00914E33">
      <w:pPr>
        <w:spacing w:line="276" w:lineRule="auto"/>
        <w:rPr>
          <w:rFonts w:asciiTheme="minorBidi" w:hAnsiTheme="minorBidi" w:cstheme="minorBidi"/>
          <w:sz w:val="24"/>
          <w:szCs w:val="24"/>
        </w:rPr>
      </w:pPr>
    </w:p>
    <w:p w:rsidR="004C5960" w:rsidRPr="003232D2" w:rsidRDefault="004C5960" w:rsidP="00914E33">
      <w:pPr>
        <w:spacing w:line="276" w:lineRule="auto"/>
        <w:rPr>
          <w:rFonts w:asciiTheme="minorBidi" w:hAnsiTheme="minorBidi" w:cstheme="minorBidi"/>
          <w:b/>
          <w:bCs/>
          <w:sz w:val="32"/>
          <w:szCs w:val="32"/>
        </w:rPr>
      </w:pPr>
      <w:bookmarkStart w:id="32" w:name="__RefHeading___Toc317768641"/>
      <w:bookmarkEnd w:id="32"/>
    </w:p>
    <w:p w:rsidR="004C5960" w:rsidRPr="003232D2" w:rsidRDefault="004C5960" w:rsidP="004E6649">
      <w:pPr>
        <w:pStyle w:val="Heading2"/>
        <w:numPr>
          <w:ilvl w:val="0"/>
          <w:numId w:val="0"/>
        </w:numPr>
        <w:spacing w:line="276" w:lineRule="auto"/>
        <w:jc w:val="both"/>
        <w:rPr>
          <w:rFonts w:asciiTheme="minorBidi" w:hAnsiTheme="minorBidi" w:cstheme="minorBidi"/>
          <w:sz w:val="24"/>
          <w:szCs w:val="24"/>
        </w:rPr>
      </w:pPr>
      <w:bookmarkStart w:id="33" w:name="__RefHeading___Toc317768642"/>
      <w:bookmarkEnd w:id="33"/>
      <w:r w:rsidRPr="003232D2">
        <w:rPr>
          <w:rFonts w:asciiTheme="minorBidi" w:hAnsiTheme="minorBidi" w:cstheme="minorBidi"/>
          <w:sz w:val="32"/>
          <w:szCs w:val="32"/>
        </w:rPr>
        <w:t>Non-functional Requirements</w:t>
      </w:r>
    </w:p>
    <w:p w:rsidR="004C5960" w:rsidRDefault="004C5960" w:rsidP="00914E33">
      <w:pPr>
        <w:spacing w:line="276" w:lineRule="auto"/>
        <w:ind w:left="720"/>
        <w:rPr>
          <w:rFonts w:asciiTheme="minorBidi" w:hAnsiTheme="minorBidi" w:cstheme="minorBidi"/>
          <w:sz w:val="32"/>
          <w:szCs w:val="32"/>
        </w:rPr>
      </w:pPr>
    </w:p>
    <w:p w:rsidR="004E6649" w:rsidRPr="004E6649" w:rsidRDefault="004E6649" w:rsidP="004E6649">
      <w:pPr>
        <w:spacing w:line="276" w:lineRule="auto"/>
        <w:ind w:left="720"/>
        <w:rPr>
          <w:rFonts w:asciiTheme="minorBidi" w:hAnsiTheme="minorBidi" w:cstheme="minorBidi"/>
          <w:sz w:val="24"/>
          <w:szCs w:val="24"/>
        </w:rPr>
      </w:pPr>
      <w:r w:rsidRPr="004E6649">
        <w:rPr>
          <w:rFonts w:asciiTheme="minorBidi" w:hAnsiTheme="minorBidi" w:cstheme="minorBidi"/>
          <w:sz w:val="24"/>
          <w:szCs w:val="24"/>
        </w:rPr>
        <w:t>5.3.1 Fast Response time</w:t>
      </w:r>
    </w:p>
    <w:p w:rsidR="004E6649" w:rsidRPr="004E6649" w:rsidRDefault="004E6649" w:rsidP="004E6649">
      <w:pPr>
        <w:spacing w:line="276" w:lineRule="auto"/>
        <w:ind w:left="720"/>
        <w:rPr>
          <w:rFonts w:asciiTheme="minorBidi" w:hAnsiTheme="minorBidi" w:cstheme="minorBidi"/>
          <w:b/>
          <w:bCs/>
          <w:sz w:val="24"/>
          <w:szCs w:val="24"/>
        </w:rPr>
      </w:pPr>
      <w:r w:rsidRPr="004E6649">
        <w:rPr>
          <w:rFonts w:asciiTheme="minorBidi" w:hAnsiTheme="minorBidi" w:cstheme="minorBidi"/>
          <w:b/>
          <w:bCs/>
          <w:sz w:val="24"/>
          <w:szCs w:val="24"/>
        </w:rPr>
        <w:t>ID:</w:t>
      </w:r>
      <w:r>
        <w:rPr>
          <w:rFonts w:asciiTheme="minorBidi" w:hAnsiTheme="minorBidi" w:cstheme="minorBidi"/>
          <w:b/>
          <w:bCs/>
          <w:sz w:val="24"/>
          <w:szCs w:val="24"/>
        </w:rPr>
        <w:t xml:space="preserve"> </w:t>
      </w:r>
      <w:r w:rsidRPr="004E6649">
        <w:rPr>
          <w:rFonts w:asciiTheme="minorBidi" w:hAnsiTheme="minorBidi" w:cstheme="minorBidi"/>
          <w:sz w:val="24"/>
          <w:szCs w:val="24"/>
        </w:rPr>
        <w:t>NF1</w:t>
      </w:r>
    </w:p>
    <w:p w:rsidR="004E6649" w:rsidRPr="004E6649" w:rsidRDefault="004E6649" w:rsidP="004E6649">
      <w:pPr>
        <w:spacing w:line="276" w:lineRule="auto"/>
        <w:ind w:left="720"/>
        <w:rPr>
          <w:rFonts w:asciiTheme="minorBidi" w:hAnsiTheme="minorBidi" w:cstheme="minorBidi"/>
          <w:sz w:val="24"/>
          <w:szCs w:val="24"/>
        </w:rPr>
      </w:pPr>
      <w:r w:rsidRPr="004E6649">
        <w:rPr>
          <w:rFonts w:asciiTheme="minorBidi" w:hAnsiTheme="minorBidi" w:cstheme="minorBidi"/>
          <w:b/>
          <w:bCs/>
          <w:sz w:val="24"/>
          <w:szCs w:val="24"/>
        </w:rPr>
        <w:t xml:space="preserve">Description: </w:t>
      </w:r>
      <w:r w:rsidRPr="004E6649">
        <w:rPr>
          <w:rFonts w:asciiTheme="minorBidi" w:hAnsiTheme="minorBidi" w:cstheme="minorBidi"/>
          <w:sz w:val="24"/>
          <w:szCs w:val="24"/>
        </w:rPr>
        <w:t>System should be able to respond quickly during any request such as</w:t>
      </w:r>
    </w:p>
    <w:p w:rsidR="004E6649" w:rsidRPr="004E6649" w:rsidRDefault="004E6649" w:rsidP="004E6649">
      <w:pPr>
        <w:spacing w:line="276" w:lineRule="auto"/>
        <w:ind w:left="720"/>
        <w:rPr>
          <w:rFonts w:asciiTheme="minorBidi" w:hAnsiTheme="minorBidi" w:cstheme="minorBidi"/>
          <w:sz w:val="24"/>
          <w:szCs w:val="24"/>
        </w:rPr>
      </w:pPr>
      <w:r w:rsidRPr="004E6649">
        <w:rPr>
          <w:rFonts w:asciiTheme="minorBidi" w:hAnsiTheme="minorBidi" w:cstheme="minorBidi"/>
          <w:sz w:val="24"/>
          <w:szCs w:val="24"/>
        </w:rPr>
        <w:t>searching the database, saving operations, etc...</w:t>
      </w:r>
    </w:p>
    <w:p w:rsidR="004E6649" w:rsidRDefault="004E6649" w:rsidP="004E6649">
      <w:pPr>
        <w:pBdr>
          <w:bottom w:val="single" w:sz="6" w:space="1" w:color="auto"/>
        </w:pBdr>
        <w:spacing w:line="276" w:lineRule="auto"/>
        <w:ind w:left="720"/>
        <w:rPr>
          <w:rFonts w:asciiTheme="minorBidi" w:hAnsiTheme="minorBidi" w:cstheme="minorBidi"/>
          <w:sz w:val="24"/>
          <w:szCs w:val="24"/>
        </w:rPr>
      </w:pPr>
      <w:r w:rsidRPr="004E6649">
        <w:rPr>
          <w:rFonts w:asciiTheme="minorBidi" w:hAnsiTheme="minorBidi" w:cstheme="minorBidi"/>
          <w:b/>
          <w:bCs/>
          <w:sz w:val="24"/>
          <w:szCs w:val="24"/>
        </w:rPr>
        <w:t>Addressing:</w:t>
      </w:r>
      <w:r>
        <w:rPr>
          <w:rFonts w:asciiTheme="minorBidi" w:hAnsiTheme="minorBidi" w:cstheme="minorBidi"/>
          <w:b/>
          <w:bCs/>
          <w:sz w:val="24"/>
          <w:szCs w:val="24"/>
        </w:rPr>
        <w:t xml:space="preserve"> </w:t>
      </w:r>
      <w:r w:rsidRPr="004E6649">
        <w:rPr>
          <w:rFonts w:asciiTheme="minorBidi" w:hAnsiTheme="minorBidi" w:cstheme="minorBidi"/>
          <w:sz w:val="24"/>
          <w:szCs w:val="24"/>
        </w:rPr>
        <w:t>US-1 ... US-27</w:t>
      </w:r>
    </w:p>
    <w:p w:rsidR="004E6649" w:rsidRDefault="004E6649" w:rsidP="004E6649">
      <w:pPr>
        <w:pBdr>
          <w:bottom w:val="single" w:sz="6" w:space="1" w:color="auto"/>
        </w:pBdr>
        <w:spacing w:line="276" w:lineRule="auto"/>
        <w:ind w:left="720"/>
        <w:rPr>
          <w:rFonts w:asciiTheme="minorBidi" w:hAnsiTheme="minorBidi" w:cstheme="minorBidi"/>
          <w:sz w:val="24"/>
          <w:szCs w:val="24"/>
        </w:rPr>
      </w:pPr>
    </w:p>
    <w:p w:rsidR="004E6649" w:rsidRDefault="004E6649" w:rsidP="004E6649">
      <w:pPr>
        <w:spacing w:line="276" w:lineRule="auto"/>
        <w:ind w:left="720"/>
        <w:rPr>
          <w:rFonts w:asciiTheme="minorBidi" w:hAnsiTheme="minorBidi" w:cstheme="minorBidi"/>
          <w:sz w:val="24"/>
          <w:szCs w:val="24"/>
        </w:rPr>
      </w:pPr>
    </w:p>
    <w:p w:rsidR="004E6649" w:rsidRPr="004E6649" w:rsidRDefault="004E6649" w:rsidP="004E6649">
      <w:pPr>
        <w:spacing w:line="276" w:lineRule="auto"/>
        <w:ind w:left="720"/>
        <w:rPr>
          <w:rFonts w:asciiTheme="minorBidi" w:hAnsiTheme="minorBidi" w:cstheme="minorBidi"/>
          <w:sz w:val="24"/>
          <w:szCs w:val="24"/>
        </w:rPr>
      </w:pPr>
      <w:r w:rsidRPr="004E6649">
        <w:rPr>
          <w:rFonts w:asciiTheme="minorBidi" w:hAnsiTheme="minorBidi" w:cstheme="minorBidi"/>
          <w:sz w:val="24"/>
          <w:szCs w:val="24"/>
        </w:rPr>
        <w:t>5.3.</w:t>
      </w:r>
      <w:r>
        <w:rPr>
          <w:rFonts w:asciiTheme="minorBidi" w:hAnsiTheme="minorBidi" w:cstheme="minorBidi"/>
          <w:sz w:val="24"/>
          <w:szCs w:val="24"/>
        </w:rPr>
        <w:t>2</w:t>
      </w:r>
      <w:r w:rsidRPr="004E6649">
        <w:rPr>
          <w:rFonts w:asciiTheme="minorBidi" w:hAnsiTheme="minorBidi" w:cstheme="minorBidi"/>
          <w:sz w:val="24"/>
          <w:szCs w:val="24"/>
        </w:rPr>
        <w:t xml:space="preserve"> User-Friendly Design</w:t>
      </w:r>
    </w:p>
    <w:p w:rsidR="004E6649" w:rsidRPr="004E6649" w:rsidRDefault="004E6649" w:rsidP="004E6649">
      <w:pPr>
        <w:spacing w:line="276" w:lineRule="auto"/>
        <w:ind w:left="720"/>
        <w:rPr>
          <w:rFonts w:asciiTheme="minorBidi" w:hAnsiTheme="minorBidi" w:cstheme="minorBidi"/>
          <w:b/>
          <w:bCs/>
          <w:sz w:val="24"/>
          <w:szCs w:val="24"/>
        </w:rPr>
      </w:pPr>
      <w:r w:rsidRPr="004E6649">
        <w:rPr>
          <w:rFonts w:asciiTheme="minorBidi" w:hAnsiTheme="minorBidi" w:cstheme="minorBidi"/>
          <w:b/>
          <w:bCs/>
          <w:sz w:val="24"/>
          <w:szCs w:val="24"/>
        </w:rPr>
        <w:t>ID:</w:t>
      </w:r>
      <w:r>
        <w:rPr>
          <w:rFonts w:asciiTheme="minorBidi" w:hAnsiTheme="minorBidi" w:cstheme="minorBidi"/>
          <w:b/>
          <w:bCs/>
          <w:sz w:val="24"/>
          <w:szCs w:val="24"/>
        </w:rPr>
        <w:t xml:space="preserve"> </w:t>
      </w:r>
      <w:r w:rsidRPr="004E6649">
        <w:rPr>
          <w:rFonts w:asciiTheme="minorBidi" w:hAnsiTheme="minorBidi" w:cstheme="minorBidi"/>
          <w:sz w:val="24"/>
          <w:szCs w:val="24"/>
        </w:rPr>
        <w:t>NF</w:t>
      </w:r>
      <w:r>
        <w:rPr>
          <w:rFonts w:asciiTheme="minorBidi" w:hAnsiTheme="minorBidi" w:cstheme="minorBidi"/>
          <w:sz w:val="24"/>
          <w:szCs w:val="24"/>
        </w:rPr>
        <w:t>2</w:t>
      </w:r>
    </w:p>
    <w:p w:rsidR="004E6649" w:rsidRPr="004E6649" w:rsidRDefault="004E6649" w:rsidP="004E6649">
      <w:pPr>
        <w:spacing w:line="276" w:lineRule="auto"/>
        <w:ind w:left="720"/>
        <w:rPr>
          <w:rFonts w:asciiTheme="minorBidi" w:hAnsiTheme="minorBidi" w:cstheme="minorBidi"/>
          <w:sz w:val="24"/>
          <w:szCs w:val="24"/>
        </w:rPr>
      </w:pPr>
      <w:r w:rsidRPr="004E6649">
        <w:rPr>
          <w:rFonts w:asciiTheme="minorBidi" w:hAnsiTheme="minorBidi" w:cstheme="minorBidi"/>
          <w:b/>
          <w:bCs/>
          <w:sz w:val="24"/>
          <w:szCs w:val="24"/>
        </w:rPr>
        <w:t xml:space="preserve">Description: </w:t>
      </w:r>
      <w:r>
        <w:rPr>
          <w:rFonts w:ascii="Calibri" w:hAnsi="Calibri" w:cs="Calibri"/>
          <w:color w:val="000000"/>
          <w:sz w:val="24"/>
          <w:szCs w:val="24"/>
        </w:rPr>
        <w:t>the app design</w:t>
      </w:r>
      <w:r w:rsidRPr="004E6649">
        <w:rPr>
          <w:rFonts w:ascii="Calibri" w:hAnsi="Calibri" w:cs="Calibri"/>
          <w:color w:val="000000"/>
          <w:sz w:val="24"/>
          <w:szCs w:val="24"/>
        </w:rPr>
        <w:t xml:space="preserve"> should be user friendly and easy to follow</w:t>
      </w:r>
    </w:p>
    <w:p w:rsidR="004E6649" w:rsidRDefault="004E6649" w:rsidP="004E6649">
      <w:pPr>
        <w:pBdr>
          <w:bottom w:val="single" w:sz="6" w:space="1" w:color="auto"/>
        </w:pBdr>
        <w:spacing w:line="276" w:lineRule="auto"/>
        <w:ind w:left="720"/>
        <w:rPr>
          <w:rFonts w:asciiTheme="minorBidi" w:hAnsiTheme="minorBidi" w:cstheme="minorBidi"/>
          <w:sz w:val="24"/>
          <w:szCs w:val="24"/>
        </w:rPr>
      </w:pPr>
      <w:r w:rsidRPr="004E6649">
        <w:rPr>
          <w:rFonts w:asciiTheme="minorBidi" w:hAnsiTheme="minorBidi" w:cstheme="minorBidi"/>
          <w:b/>
          <w:bCs/>
          <w:sz w:val="24"/>
          <w:szCs w:val="24"/>
        </w:rPr>
        <w:t>Addressing:</w:t>
      </w:r>
      <w:r>
        <w:rPr>
          <w:rFonts w:asciiTheme="minorBidi" w:hAnsiTheme="minorBidi" w:cstheme="minorBidi"/>
          <w:b/>
          <w:bCs/>
          <w:sz w:val="24"/>
          <w:szCs w:val="24"/>
        </w:rPr>
        <w:t xml:space="preserve"> </w:t>
      </w:r>
      <w:r w:rsidRPr="004E6649">
        <w:rPr>
          <w:rFonts w:asciiTheme="minorBidi" w:hAnsiTheme="minorBidi" w:cstheme="minorBidi"/>
          <w:sz w:val="24"/>
          <w:szCs w:val="24"/>
        </w:rPr>
        <w:t>US-1 ... US-27</w:t>
      </w:r>
    </w:p>
    <w:p w:rsidR="004E6649" w:rsidRDefault="004E6649" w:rsidP="004E6649">
      <w:pPr>
        <w:pBdr>
          <w:bottom w:val="single" w:sz="6" w:space="1" w:color="auto"/>
        </w:pBdr>
        <w:spacing w:line="276" w:lineRule="auto"/>
        <w:ind w:left="720"/>
        <w:rPr>
          <w:rFonts w:asciiTheme="minorBidi" w:hAnsiTheme="minorBidi" w:cstheme="minorBidi"/>
          <w:sz w:val="24"/>
          <w:szCs w:val="24"/>
        </w:rPr>
      </w:pPr>
    </w:p>
    <w:p w:rsidR="004E6649" w:rsidRDefault="004E6649" w:rsidP="004E6649">
      <w:pPr>
        <w:spacing w:line="276" w:lineRule="auto"/>
        <w:ind w:left="720"/>
        <w:rPr>
          <w:rFonts w:asciiTheme="minorBidi" w:hAnsiTheme="minorBidi" w:cstheme="minorBidi"/>
          <w:sz w:val="24"/>
          <w:szCs w:val="24"/>
        </w:rPr>
      </w:pPr>
    </w:p>
    <w:p w:rsidR="004E6649" w:rsidRDefault="004E6649" w:rsidP="004E6649">
      <w:pPr>
        <w:spacing w:line="276" w:lineRule="auto"/>
        <w:ind w:left="720"/>
        <w:rPr>
          <w:rFonts w:asciiTheme="minorBidi" w:hAnsiTheme="minorBidi" w:cstheme="minorBidi"/>
          <w:sz w:val="24"/>
          <w:szCs w:val="24"/>
        </w:rPr>
      </w:pPr>
    </w:p>
    <w:p w:rsidR="004C5960" w:rsidRPr="003232D2" w:rsidRDefault="004C5960" w:rsidP="00914E33">
      <w:pPr>
        <w:spacing w:line="276" w:lineRule="auto"/>
        <w:rPr>
          <w:rFonts w:asciiTheme="minorBidi" w:hAnsiTheme="minorBidi" w:cstheme="minorBidi"/>
          <w:b/>
          <w:bCs/>
          <w:sz w:val="32"/>
          <w:szCs w:val="32"/>
        </w:rPr>
      </w:pPr>
    </w:p>
    <w:p w:rsidR="004C5960" w:rsidRPr="003232D2" w:rsidRDefault="004C5960" w:rsidP="00914E33">
      <w:pPr>
        <w:spacing w:line="276" w:lineRule="auto"/>
        <w:rPr>
          <w:rFonts w:asciiTheme="minorBidi" w:hAnsiTheme="minorBidi" w:cstheme="minorBidi"/>
          <w:b/>
          <w:bCs/>
          <w:sz w:val="32"/>
          <w:szCs w:val="32"/>
        </w:rPr>
      </w:pPr>
    </w:p>
    <w:p w:rsidR="004C5960" w:rsidRPr="004E6649" w:rsidRDefault="004C5960" w:rsidP="004E6649">
      <w:pPr>
        <w:pStyle w:val="Heading1"/>
        <w:rPr>
          <w:sz w:val="44"/>
          <w:szCs w:val="36"/>
        </w:rPr>
      </w:pPr>
      <w:bookmarkStart w:id="34" w:name="__RefHeading___Toc317768645"/>
      <w:bookmarkEnd w:id="34"/>
      <w:r w:rsidRPr="004E6649">
        <w:rPr>
          <w:sz w:val="36"/>
          <w:szCs w:val="28"/>
        </w:rPr>
        <w:t>High level plan</w:t>
      </w:r>
    </w:p>
    <w:p w:rsidR="004C5960" w:rsidRPr="003232D2" w:rsidRDefault="004C5960" w:rsidP="00914E33">
      <w:pPr>
        <w:spacing w:line="276" w:lineRule="auto"/>
        <w:rPr>
          <w:rFonts w:asciiTheme="minorBidi" w:hAnsiTheme="minorBidi" w:cstheme="minorBidi"/>
          <w:sz w:val="36"/>
          <w:szCs w:val="36"/>
        </w:rPr>
      </w:pPr>
    </w:p>
    <w:p w:rsidR="004C5960" w:rsidRPr="003232D2" w:rsidRDefault="004C5960" w:rsidP="00914E33">
      <w:pPr>
        <w:spacing w:line="276" w:lineRule="auto"/>
        <w:jc w:val="both"/>
        <w:rPr>
          <w:rFonts w:asciiTheme="minorBidi" w:hAnsiTheme="minorBidi" w:cstheme="minorBidi"/>
          <w:sz w:val="32"/>
          <w:szCs w:val="32"/>
        </w:rPr>
      </w:pPr>
    </w:p>
    <w:p w:rsidR="00EA2C17" w:rsidRPr="003232D2" w:rsidRDefault="00EA2C17" w:rsidP="00EA2C17">
      <w:pPr>
        <w:spacing w:line="276" w:lineRule="auto"/>
        <w:jc w:val="both"/>
        <w:rPr>
          <w:rFonts w:asciiTheme="minorBidi" w:hAnsiTheme="minorBidi" w:cstheme="minorBidi"/>
          <w:sz w:val="24"/>
          <w:szCs w:val="24"/>
        </w:rPr>
      </w:pPr>
      <w:r w:rsidRPr="003232D2">
        <w:rPr>
          <w:rFonts w:asciiTheme="minorBidi" w:hAnsiTheme="minorBidi" w:cstheme="minorBidi"/>
          <w:b/>
          <w:bCs/>
          <w:sz w:val="32"/>
          <w:szCs w:val="32"/>
          <w:u w:val="single"/>
        </w:rPr>
        <w:t xml:space="preserve">Iteration </w:t>
      </w:r>
      <w:r>
        <w:rPr>
          <w:rFonts w:asciiTheme="minorBidi" w:hAnsiTheme="minorBidi" w:cstheme="minorBidi"/>
          <w:b/>
          <w:bCs/>
          <w:sz w:val="32"/>
          <w:szCs w:val="32"/>
          <w:u w:val="single"/>
        </w:rPr>
        <w:t>1</w:t>
      </w:r>
      <w:r w:rsidRPr="003232D2">
        <w:rPr>
          <w:rFonts w:asciiTheme="minorBidi" w:hAnsiTheme="minorBidi" w:cstheme="minorBidi"/>
          <w:sz w:val="24"/>
          <w:szCs w:val="24"/>
        </w:rPr>
        <w:t>:</w:t>
      </w:r>
    </w:p>
    <w:tbl>
      <w:tblPr>
        <w:tblW w:w="0" w:type="auto"/>
        <w:tblInd w:w="108" w:type="dxa"/>
        <w:tblLayout w:type="fixed"/>
        <w:tblLook w:val="0000" w:firstRow="0" w:lastRow="0" w:firstColumn="0" w:lastColumn="0" w:noHBand="0" w:noVBand="0"/>
      </w:tblPr>
      <w:tblGrid>
        <w:gridCol w:w="5040"/>
        <w:gridCol w:w="3952"/>
        <w:gridCol w:w="10"/>
      </w:tblGrid>
      <w:tr w:rsidR="004C5960" w:rsidRPr="003232D2">
        <w:trPr>
          <w:cantSplit/>
          <w:trHeight w:val="165"/>
        </w:trPr>
        <w:tc>
          <w:tcPr>
            <w:tcW w:w="5040" w:type="dxa"/>
            <w:tcBorders>
              <w:top w:val="single" w:sz="6" w:space="0" w:color="000000"/>
              <w:left w:val="single" w:sz="6" w:space="0" w:color="000000"/>
              <w:bottom w:val="double" w:sz="4" w:space="0" w:color="000000"/>
            </w:tcBorders>
            <w:shd w:val="clear" w:color="auto" w:fill="auto"/>
            <w:vAlign w:val="center"/>
          </w:tcPr>
          <w:p w:rsidR="004C5960" w:rsidRPr="003232D2" w:rsidRDefault="004C5960" w:rsidP="00914E33">
            <w:pPr>
              <w:pStyle w:val="CMId"/>
              <w:widowControl w:val="0"/>
              <w:spacing w:before="0" w:after="0" w:line="276" w:lineRule="auto"/>
              <w:rPr>
                <w:rFonts w:asciiTheme="minorBidi" w:hAnsiTheme="minorBidi" w:cstheme="minorBidi"/>
                <w:sz w:val="32"/>
                <w:szCs w:val="32"/>
              </w:rPr>
            </w:pPr>
            <w:r w:rsidRPr="003232D2">
              <w:rPr>
                <w:rFonts w:asciiTheme="minorBidi" w:hAnsiTheme="minorBidi" w:cstheme="minorBidi"/>
                <w:sz w:val="32"/>
                <w:szCs w:val="32"/>
                <w:lang w:val="en-US"/>
              </w:rPr>
              <w:t>User Stories</w:t>
            </w:r>
          </w:p>
        </w:tc>
        <w:tc>
          <w:tcPr>
            <w:tcW w:w="3962" w:type="dxa"/>
            <w:gridSpan w:val="2"/>
            <w:tcBorders>
              <w:top w:val="single" w:sz="6" w:space="0" w:color="000000"/>
              <w:left w:val="single" w:sz="6" w:space="0" w:color="000000"/>
              <w:bottom w:val="double" w:sz="4" w:space="0" w:color="000000"/>
              <w:right w:val="single" w:sz="6" w:space="0" w:color="000000"/>
            </w:tcBorders>
            <w:shd w:val="clear" w:color="auto" w:fill="auto"/>
          </w:tcPr>
          <w:p w:rsidR="004C5960" w:rsidRPr="003232D2" w:rsidRDefault="004C5960" w:rsidP="00914E33">
            <w:pPr>
              <w:pStyle w:val="CMId"/>
              <w:widowControl w:val="0"/>
              <w:spacing w:before="0" w:after="0" w:line="276" w:lineRule="auto"/>
              <w:rPr>
                <w:rFonts w:asciiTheme="minorBidi" w:hAnsiTheme="minorBidi" w:cstheme="minorBidi"/>
                <w:sz w:val="32"/>
                <w:szCs w:val="32"/>
              </w:rPr>
            </w:pPr>
            <w:r w:rsidRPr="003232D2">
              <w:rPr>
                <w:rFonts w:asciiTheme="minorBidi" w:hAnsiTheme="minorBidi" w:cstheme="minorBidi"/>
                <w:sz w:val="32"/>
                <w:szCs w:val="32"/>
                <w:lang w:val="en-US"/>
              </w:rPr>
              <w:t>Estimated Time</w:t>
            </w:r>
          </w:p>
        </w:tc>
      </w:tr>
      <w:tr w:rsidR="004C5960"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4C5960" w:rsidRPr="003232D2" w:rsidRDefault="00EA2C17" w:rsidP="00914E33">
            <w:pPr>
              <w:pStyle w:val="Header"/>
              <w:spacing w:line="276" w:lineRule="auto"/>
              <w:rPr>
                <w:rFonts w:asciiTheme="minorBidi" w:hAnsiTheme="minorBidi" w:cstheme="minorBidi"/>
                <w:sz w:val="24"/>
                <w:szCs w:val="24"/>
              </w:rPr>
            </w:pPr>
            <w:r w:rsidRPr="00EA2C17">
              <w:rPr>
                <w:rFonts w:asciiTheme="minorBidi" w:hAnsiTheme="minorBidi" w:cstheme="minorBidi"/>
                <w:sz w:val="32"/>
                <w:szCs w:val="32"/>
              </w:rPr>
              <w:t>US-01</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4C5960" w:rsidRPr="003232D2"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5</w:t>
            </w:r>
          </w:p>
        </w:tc>
      </w:tr>
      <w:tr w:rsidR="00EA2C17"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EA2C17"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US-06</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EA2C17"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2</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US-08</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2</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US-16</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2</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US-17</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2</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lastRenderedPageBreak/>
              <w:t>US-18</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3</w:t>
            </w:r>
          </w:p>
        </w:tc>
      </w:tr>
      <w:tr w:rsidR="00EA2C17"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EA2C17"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US-21</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EA2C17"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1</w:t>
            </w:r>
          </w:p>
        </w:tc>
      </w:tr>
      <w:tr w:rsidR="00EA2C17"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EA2C17"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US-24</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EA2C17"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1</w:t>
            </w:r>
          </w:p>
        </w:tc>
      </w:tr>
      <w:tr w:rsidR="00EA2C17"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EA2C17"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US-25</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EA2C17"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1</w:t>
            </w:r>
          </w:p>
        </w:tc>
      </w:tr>
      <w:tr w:rsidR="004C5960" w:rsidRPr="003232D2">
        <w:trPr>
          <w:gridAfter w:val="1"/>
          <w:wAfter w:w="10" w:type="dxa"/>
          <w:cantSplit/>
          <w:trHeight w:val="123"/>
        </w:trPr>
        <w:tc>
          <w:tcPr>
            <w:tcW w:w="5040" w:type="dxa"/>
            <w:tcBorders>
              <w:top w:val="single" w:sz="4" w:space="0" w:color="000000"/>
              <w:left w:val="single" w:sz="4" w:space="0" w:color="000000"/>
              <w:bottom w:val="single" w:sz="4" w:space="0" w:color="000000"/>
            </w:tcBorders>
            <w:shd w:val="clear" w:color="auto" w:fill="auto"/>
          </w:tcPr>
          <w:p w:rsidR="004C5960" w:rsidRPr="003232D2" w:rsidRDefault="004C5960" w:rsidP="00914E33">
            <w:pPr>
              <w:pStyle w:val="Header"/>
              <w:spacing w:line="276" w:lineRule="auto"/>
              <w:jc w:val="center"/>
              <w:rPr>
                <w:rFonts w:asciiTheme="minorBidi" w:hAnsiTheme="minorBidi" w:cstheme="minorBidi"/>
                <w:sz w:val="24"/>
                <w:szCs w:val="24"/>
              </w:rPr>
            </w:pPr>
            <w:r w:rsidRPr="003232D2">
              <w:rPr>
                <w:rFonts w:asciiTheme="minorBidi" w:hAnsiTheme="minorBidi" w:cstheme="minorBidi"/>
                <w:b/>
                <w:bCs/>
                <w:sz w:val="32"/>
                <w:szCs w:val="32"/>
              </w:rPr>
              <w:t>Total Time</w:t>
            </w:r>
          </w:p>
        </w:tc>
        <w:tc>
          <w:tcPr>
            <w:tcW w:w="3952" w:type="dxa"/>
            <w:tcBorders>
              <w:top w:val="single" w:sz="4" w:space="0" w:color="000000"/>
              <w:left w:val="single" w:sz="6" w:space="0" w:color="000000"/>
              <w:bottom w:val="single" w:sz="4" w:space="0" w:color="000000"/>
              <w:right w:val="single" w:sz="4" w:space="0" w:color="000000"/>
            </w:tcBorders>
            <w:shd w:val="clear" w:color="auto" w:fill="auto"/>
          </w:tcPr>
          <w:p w:rsidR="004C5960" w:rsidRPr="003232D2" w:rsidRDefault="00EA2C17" w:rsidP="00914E33">
            <w:pPr>
              <w:snapToGrid w:val="0"/>
              <w:spacing w:line="276" w:lineRule="auto"/>
              <w:jc w:val="center"/>
              <w:rPr>
                <w:rFonts w:asciiTheme="minorBidi" w:hAnsiTheme="minorBidi" w:cstheme="minorBidi"/>
                <w:b/>
                <w:bCs/>
                <w:sz w:val="32"/>
                <w:szCs w:val="32"/>
              </w:rPr>
            </w:pPr>
            <w:r>
              <w:rPr>
                <w:rFonts w:asciiTheme="minorBidi" w:hAnsiTheme="minorBidi" w:cstheme="minorBidi"/>
                <w:b/>
                <w:bCs/>
                <w:sz w:val="32"/>
                <w:szCs w:val="32"/>
              </w:rPr>
              <w:t>19</w:t>
            </w:r>
          </w:p>
        </w:tc>
      </w:tr>
    </w:tbl>
    <w:p w:rsidR="004C5960" w:rsidRPr="003232D2" w:rsidRDefault="004C5960" w:rsidP="00914E33">
      <w:pPr>
        <w:pStyle w:val="Caption"/>
        <w:spacing w:before="120" w:line="276" w:lineRule="auto"/>
        <w:rPr>
          <w:rFonts w:asciiTheme="minorBidi" w:hAnsiTheme="minorBidi" w:cstheme="minorBidi"/>
          <w:b/>
          <w:bCs/>
          <w:sz w:val="32"/>
          <w:szCs w:val="32"/>
        </w:rPr>
      </w:pPr>
    </w:p>
    <w:p w:rsidR="004C5960" w:rsidRPr="003232D2" w:rsidRDefault="004C5960" w:rsidP="00914E33">
      <w:pPr>
        <w:spacing w:line="276" w:lineRule="auto"/>
        <w:jc w:val="both"/>
        <w:rPr>
          <w:rFonts w:asciiTheme="minorBidi" w:hAnsiTheme="minorBidi" w:cstheme="minorBidi"/>
          <w:sz w:val="24"/>
          <w:szCs w:val="24"/>
        </w:rPr>
      </w:pPr>
      <w:r w:rsidRPr="003232D2">
        <w:rPr>
          <w:rFonts w:asciiTheme="minorBidi" w:hAnsiTheme="minorBidi" w:cstheme="minorBidi"/>
          <w:b/>
          <w:bCs/>
          <w:sz w:val="32"/>
          <w:szCs w:val="32"/>
          <w:u w:val="single"/>
        </w:rPr>
        <w:t>Iteration 2</w:t>
      </w:r>
      <w:r w:rsidRPr="003232D2">
        <w:rPr>
          <w:rFonts w:asciiTheme="minorBidi" w:hAnsiTheme="minorBidi" w:cstheme="minorBidi"/>
          <w:sz w:val="24"/>
          <w:szCs w:val="24"/>
        </w:rPr>
        <w:t>:</w:t>
      </w:r>
    </w:p>
    <w:tbl>
      <w:tblPr>
        <w:tblW w:w="0" w:type="auto"/>
        <w:tblInd w:w="108" w:type="dxa"/>
        <w:tblLayout w:type="fixed"/>
        <w:tblLook w:val="0000" w:firstRow="0" w:lastRow="0" w:firstColumn="0" w:lastColumn="0" w:noHBand="0" w:noVBand="0"/>
      </w:tblPr>
      <w:tblGrid>
        <w:gridCol w:w="5040"/>
        <w:gridCol w:w="3952"/>
        <w:gridCol w:w="10"/>
      </w:tblGrid>
      <w:tr w:rsidR="004C5960" w:rsidRPr="003232D2">
        <w:trPr>
          <w:cantSplit/>
          <w:trHeight w:val="165"/>
        </w:trPr>
        <w:tc>
          <w:tcPr>
            <w:tcW w:w="5040" w:type="dxa"/>
            <w:tcBorders>
              <w:top w:val="single" w:sz="6" w:space="0" w:color="000000"/>
              <w:left w:val="single" w:sz="6" w:space="0" w:color="000000"/>
              <w:bottom w:val="double" w:sz="4" w:space="0" w:color="000000"/>
            </w:tcBorders>
            <w:shd w:val="clear" w:color="auto" w:fill="auto"/>
            <w:vAlign w:val="center"/>
          </w:tcPr>
          <w:p w:rsidR="004C5960" w:rsidRPr="003232D2" w:rsidRDefault="004C5960" w:rsidP="00914E33">
            <w:pPr>
              <w:pStyle w:val="CMId"/>
              <w:widowControl w:val="0"/>
              <w:spacing w:before="0" w:after="0" w:line="276" w:lineRule="auto"/>
              <w:rPr>
                <w:rFonts w:asciiTheme="minorBidi" w:hAnsiTheme="minorBidi" w:cstheme="minorBidi"/>
                <w:sz w:val="32"/>
                <w:szCs w:val="32"/>
              </w:rPr>
            </w:pPr>
            <w:r w:rsidRPr="003232D2">
              <w:rPr>
                <w:rFonts w:asciiTheme="minorBidi" w:hAnsiTheme="minorBidi" w:cstheme="minorBidi"/>
                <w:sz w:val="32"/>
                <w:szCs w:val="32"/>
                <w:lang w:val="en-US"/>
              </w:rPr>
              <w:t>User Stories</w:t>
            </w:r>
          </w:p>
        </w:tc>
        <w:tc>
          <w:tcPr>
            <w:tcW w:w="3962" w:type="dxa"/>
            <w:gridSpan w:val="2"/>
            <w:tcBorders>
              <w:top w:val="single" w:sz="6" w:space="0" w:color="000000"/>
              <w:left w:val="single" w:sz="6" w:space="0" w:color="000000"/>
              <w:bottom w:val="double" w:sz="4" w:space="0" w:color="000000"/>
              <w:right w:val="single" w:sz="6" w:space="0" w:color="000000"/>
            </w:tcBorders>
            <w:shd w:val="clear" w:color="auto" w:fill="auto"/>
          </w:tcPr>
          <w:p w:rsidR="004C5960" w:rsidRPr="003232D2" w:rsidRDefault="004C5960" w:rsidP="00914E33">
            <w:pPr>
              <w:pStyle w:val="CMId"/>
              <w:widowControl w:val="0"/>
              <w:spacing w:before="0" w:after="0" w:line="276" w:lineRule="auto"/>
              <w:rPr>
                <w:rFonts w:asciiTheme="minorBidi" w:hAnsiTheme="minorBidi" w:cstheme="minorBidi"/>
                <w:sz w:val="32"/>
                <w:szCs w:val="32"/>
              </w:rPr>
            </w:pPr>
            <w:r w:rsidRPr="003232D2">
              <w:rPr>
                <w:rFonts w:asciiTheme="minorBidi" w:hAnsiTheme="minorBidi" w:cstheme="minorBidi"/>
                <w:sz w:val="32"/>
                <w:szCs w:val="32"/>
                <w:lang w:val="en-US"/>
              </w:rPr>
              <w:t>Estimated Time</w:t>
            </w:r>
          </w:p>
        </w:tc>
      </w:tr>
      <w:tr w:rsidR="004C5960" w:rsidRPr="003232D2">
        <w:trPr>
          <w:cantSplit/>
          <w:trHeight w:val="120"/>
        </w:trPr>
        <w:tc>
          <w:tcPr>
            <w:tcW w:w="5040" w:type="dxa"/>
            <w:tcBorders>
              <w:top w:val="double" w:sz="4" w:space="0" w:color="000000"/>
              <w:left w:val="single" w:sz="6" w:space="0" w:color="000000"/>
              <w:bottom w:val="single" w:sz="4" w:space="0" w:color="000000"/>
            </w:tcBorders>
            <w:shd w:val="clear" w:color="auto" w:fill="auto"/>
          </w:tcPr>
          <w:p w:rsidR="004C5960" w:rsidRPr="003232D2" w:rsidRDefault="00FB442C" w:rsidP="00FB442C">
            <w:pPr>
              <w:pStyle w:val="Header"/>
              <w:spacing w:line="276" w:lineRule="auto"/>
              <w:rPr>
                <w:rFonts w:asciiTheme="minorBidi" w:hAnsiTheme="minorBidi" w:cstheme="minorBidi"/>
                <w:sz w:val="24"/>
                <w:szCs w:val="24"/>
              </w:rPr>
            </w:pPr>
            <w:r>
              <w:rPr>
                <w:rFonts w:asciiTheme="minorBidi" w:hAnsiTheme="minorBidi" w:cstheme="minorBidi"/>
                <w:sz w:val="32"/>
                <w:szCs w:val="32"/>
              </w:rPr>
              <w:t>US-02</w:t>
            </w:r>
          </w:p>
        </w:tc>
        <w:tc>
          <w:tcPr>
            <w:tcW w:w="3962" w:type="dxa"/>
            <w:gridSpan w:val="2"/>
            <w:tcBorders>
              <w:top w:val="double" w:sz="4" w:space="0" w:color="000000"/>
              <w:left w:val="single" w:sz="6" w:space="0" w:color="000000"/>
              <w:bottom w:val="single" w:sz="4" w:space="0" w:color="000000"/>
              <w:right w:val="single" w:sz="6" w:space="0" w:color="000000"/>
            </w:tcBorders>
            <w:shd w:val="clear" w:color="auto" w:fill="auto"/>
          </w:tcPr>
          <w:p w:rsidR="004C5960" w:rsidRPr="003232D2"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4</w:t>
            </w:r>
          </w:p>
        </w:tc>
      </w:tr>
      <w:tr w:rsidR="004C5960"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4C5960" w:rsidRPr="003232D2" w:rsidRDefault="00FB442C" w:rsidP="00914E33">
            <w:pPr>
              <w:pStyle w:val="Header"/>
              <w:spacing w:line="276" w:lineRule="auto"/>
              <w:rPr>
                <w:rFonts w:asciiTheme="minorBidi" w:hAnsiTheme="minorBidi" w:cstheme="minorBidi"/>
                <w:sz w:val="24"/>
                <w:szCs w:val="24"/>
              </w:rPr>
            </w:pPr>
            <w:r>
              <w:rPr>
                <w:rFonts w:asciiTheme="minorBidi" w:hAnsiTheme="minorBidi" w:cstheme="minorBidi"/>
                <w:sz w:val="32"/>
                <w:szCs w:val="32"/>
              </w:rPr>
              <w:t>US-04</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4C5960" w:rsidRPr="003232D2"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7</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US-05</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6</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US-09</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6</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US-14</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7</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US-15</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3</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w:t>
            </w:r>
            <w:r w:rsidR="00EA2C17">
              <w:rPr>
                <w:rFonts w:asciiTheme="minorBidi" w:hAnsiTheme="minorBidi" w:cstheme="minorBidi"/>
                <w:sz w:val="32"/>
                <w:szCs w:val="32"/>
              </w:rPr>
              <w:t>20</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3</w:t>
            </w:r>
          </w:p>
        </w:tc>
      </w:tr>
      <w:tr w:rsidR="00EA2C17"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EA2C17"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US-23</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EA2C17"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3</w:t>
            </w:r>
          </w:p>
        </w:tc>
      </w:tr>
      <w:tr w:rsidR="00EA2C17"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EA2C17"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US-27</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EA2C17"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4</w:t>
            </w:r>
          </w:p>
        </w:tc>
      </w:tr>
      <w:tr w:rsidR="004C5960" w:rsidRPr="003232D2">
        <w:trPr>
          <w:gridAfter w:val="1"/>
          <w:wAfter w:w="10" w:type="dxa"/>
          <w:cantSplit/>
          <w:trHeight w:val="123"/>
        </w:trPr>
        <w:tc>
          <w:tcPr>
            <w:tcW w:w="5040" w:type="dxa"/>
            <w:tcBorders>
              <w:top w:val="single" w:sz="4" w:space="0" w:color="000000"/>
              <w:left w:val="single" w:sz="4" w:space="0" w:color="000000"/>
              <w:bottom w:val="single" w:sz="4" w:space="0" w:color="000000"/>
            </w:tcBorders>
            <w:shd w:val="clear" w:color="auto" w:fill="auto"/>
          </w:tcPr>
          <w:p w:rsidR="004C5960" w:rsidRPr="003232D2" w:rsidRDefault="004C5960" w:rsidP="00914E33">
            <w:pPr>
              <w:pStyle w:val="Header"/>
              <w:spacing w:line="276" w:lineRule="auto"/>
              <w:jc w:val="center"/>
              <w:rPr>
                <w:rFonts w:asciiTheme="minorBidi" w:hAnsiTheme="minorBidi" w:cstheme="minorBidi"/>
                <w:sz w:val="24"/>
                <w:szCs w:val="24"/>
              </w:rPr>
            </w:pPr>
            <w:r w:rsidRPr="003232D2">
              <w:rPr>
                <w:rFonts w:asciiTheme="minorBidi" w:hAnsiTheme="minorBidi" w:cstheme="minorBidi"/>
                <w:b/>
                <w:bCs/>
                <w:sz w:val="32"/>
                <w:szCs w:val="32"/>
              </w:rPr>
              <w:t>Total Time</w:t>
            </w:r>
          </w:p>
        </w:tc>
        <w:tc>
          <w:tcPr>
            <w:tcW w:w="3952" w:type="dxa"/>
            <w:tcBorders>
              <w:top w:val="single" w:sz="4" w:space="0" w:color="000000"/>
              <w:left w:val="single" w:sz="6" w:space="0" w:color="000000"/>
              <w:bottom w:val="single" w:sz="4" w:space="0" w:color="000000"/>
              <w:right w:val="single" w:sz="4" w:space="0" w:color="000000"/>
            </w:tcBorders>
            <w:shd w:val="clear" w:color="auto" w:fill="auto"/>
          </w:tcPr>
          <w:p w:rsidR="004C5960" w:rsidRPr="003232D2" w:rsidRDefault="00EA2C17" w:rsidP="00914E33">
            <w:pPr>
              <w:snapToGrid w:val="0"/>
              <w:spacing w:line="276" w:lineRule="auto"/>
              <w:jc w:val="center"/>
              <w:rPr>
                <w:rFonts w:asciiTheme="minorBidi" w:hAnsiTheme="minorBidi" w:cstheme="minorBidi"/>
                <w:b/>
                <w:bCs/>
                <w:sz w:val="32"/>
                <w:szCs w:val="32"/>
              </w:rPr>
            </w:pPr>
            <w:r>
              <w:rPr>
                <w:rFonts w:asciiTheme="minorBidi" w:hAnsiTheme="minorBidi" w:cstheme="minorBidi"/>
                <w:b/>
                <w:bCs/>
                <w:sz w:val="32"/>
                <w:szCs w:val="32"/>
              </w:rPr>
              <w:t>36</w:t>
            </w:r>
          </w:p>
        </w:tc>
      </w:tr>
    </w:tbl>
    <w:p w:rsidR="004C5960" w:rsidRDefault="004C5960" w:rsidP="00914E33">
      <w:pPr>
        <w:pStyle w:val="Caption"/>
        <w:spacing w:before="120" w:line="276" w:lineRule="auto"/>
        <w:rPr>
          <w:rFonts w:asciiTheme="minorBidi" w:hAnsiTheme="minorBidi" w:cstheme="minorBidi"/>
          <w:b/>
          <w:bCs/>
          <w:sz w:val="32"/>
          <w:szCs w:val="32"/>
        </w:rPr>
      </w:pPr>
    </w:p>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Default="006833DF" w:rsidP="006833DF"/>
    <w:p w:rsidR="006833DF" w:rsidRPr="006833DF" w:rsidRDefault="006833DF" w:rsidP="006833DF"/>
    <w:p w:rsidR="004C5960" w:rsidRPr="003232D2" w:rsidRDefault="004C5960" w:rsidP="00914E33">
      <w:pPr>
        <w:spacing w:line="276" w:lineRule="auto"/>
        <w:jc w:val="both"/>
        <w:rPr>
          <w:rFonts w:asciiTheme="minorBidi" w:hAnsiTheme="minorBidi" w:cstheme="minorBidi"/>
          <w:sz w:val="24"/>
          <w:szCs w:val="24"/>
        </w:rPr>
      </w:pPr>
      <w:r w:rsidRPr="003232D2">
        <w:rPr>
          <w:rFonts w:asciiTheme="minorBidi" w:hAnsiTheme="minorBidi" w:cstheme="minorBidi"/>
          <w:b/>
          <w:bCs/>
          <w:sz w:val="32"/>
          <w:szCs w:val="32"/>
          <w:u w:val="single"/>
        </w:rPr>
        <w:lastRenderedPageBreak/>
        <w:t>Iteration 3</w:t>
      </w:r>
      <w:r w:rsidRPr="003232D2">
        <w:rPr>
          <w:rFonts w:asciiTheme="minorBidi" w:hAnsiTheme="minorBidi" w:cstheme="minorBidi"/>
          <w:sz w:val="24"/>
          <w:szCs w:val="24"/>
        </w:rPr>
        <w:t>:</w:t>
      </w:r>
    </w:p>
    <w:tbl>
      <w:tblPr>
        <w:tblW w:w="0" w:type="auto"/>
        <w:tblInd w:w="108" w:type="dxa"/>
        <w:tblLayout w:type="fixed"/>
        <w:tblLook w:val="0000" w:firstRow="0" w:lastRow="0" w:firstColumn="0" w:lastColumn="0" w:noHBand="0" w:noVBand="0"/>
      </w:tblPr>
      <w:tblGrid>
        <w:gridCol w:w="5040"/>
        <w:gridCol w:w="3952"/>
        <w:gridCol w:w="10"/>
      </w:tblGrid>
      <w:tr w:rsidR="004C5960" w:rsidRPr="003232D2">
        <w:trPr>
          <w:cantSplit/>
          <w:trHeight w:val="165"/>
        </w:trPr>
        <w:tc>
          <w:tcPr>
            <w:tcW w:w="5040" w:type="dxa"/>
            <w:tcBorders>
              <w:top w:val="single" w:sz="6" w:space="0" w:color="000000"/>
              <w:left w:val="single" w:sz="6" w:space="0" w:color="000000"/>
              <w:bottom w:val="double" w:sz="4" w:space="0" w:color="000000"/>
            </w:tcBorders>
            <w:shd w:val="clear" w:color="auto" w:fill="auto"/>
            <w:vAlign w:val="center"/>
          </w:tcPr>
          <w:p w:rsidR="004C5960" w:rsidRPr="003232D2" w:rsidRDefault="004C5960" w:rsidP="00914E33">
            <w:pPr>
              <w:pStyle w:val="CMId"/>
              <w:widowControl w:val="0"/>
              <w:spacing w:before="0" w:after="0" w:line="276" w:lineRule="auto"/>
              <w:rPr>
                <w:rFonts w:asciiTheme="minorBidi" w:hAnsiTheme="minorBidi" w:cstheme="minorBidi"/>
                <w:sz w:val="32"/>
                <w:szCs w:val="32"/>
              </w:rPr>
            </w:pPr>
            <w:r w:rsidRPr="003232D2">
              <w:rPr>
                <w:rFonts w:asciiTheme="minorBidi" w:hAnsiTheme="minorBidi" w:cstheme="minorBidi"/>
                <w:sz w:val="32"/>
                <w:szCs w:val="32"/>
                <w:lang w:val="en-US"/>
              </w:rPr>
              <w:t>User Stories</w:t>
            </w:r>
          </w:p>
        </w:tc>
        <w:tc>
          <w:tcPr>
            <w:tcW w:w="3962" w:type="dxa"/>
            <w:gridSpan w:val="2"/>
            <w:tcBorders>
              <w:top w:val="single" w:sz="6" w:space="0" w:color="000000"/>
              <w:left w:val="single" w:sz="6" w:space="0" w:color="000000"/>
              <w:bottom w:val="double" w:sz="4" w:space="0" w:color="000000"/>
              <w:right w:val="single" w:sz="6" w:space="0" w:color="000000"/>
            </w:tcBorders>
            <w:shd w:val="clear" w:color="auto" w:fill="auto"/>
          </w:tcPr>
          <w:p w:rsidR="004C5960" w:rsidRPr="003232D2" w:rsidRDefault="004C5960" w:rsidP="00914E33">
            <w:pPr>
              <w:pStyle w:val="CMId"/>
              <w:widowControl w:val="0"/>
              <w:spacing w:before="0" w:after="0" w:line="276" w:lineRule="auto"/>
              <w:rPr>
                <w:rFonts w:asciiTheme="minorBidi" w:hAnsiTheme="minorBidi" w:cstheme="minorBidi"/>
                <w:sz w:val="32"/>
                <w:szCs w:val="32"/>
              </w:rPr>
            </w:pPr>
            <w:r w:rsidRPr="003232D2">
              <w:rPr>
                <w:rFonts w:asciiTheme="minorBidi" w:hAnsiTheme="minorBidi" w:cstheme="minorBidi"/>
                <w:sz w:val="32"/>
                <w:szCs w:val="32"/>
                <w:lang w:val="en-US"/>
              </w:rPr>
              <w:t>Estimated Time</w:t>
            </w:r>
          </w:p>
        </w:tc>
      </w:tr>
      <w:tr w:rsidR="004C5960" w:rsidRPr="003232D2">
        <w:trPr>
          <w:cantSplit/>
          <w:trHeight w:val="120"/>
        </w:trPr>
        <w:tc>
          <w:tcPr>
            <w:tcW w:w="5040" w:type="dxa"/>
            <w:tcBorders>
              <w:top w:val="double" w:sz="4" w:space="0" w:color="000000"/>
              <w:left w:val="single" w:sz="6" w:space="0" w:color="000000"/>
              <w:bottom w:val="single" w:sz="4" w:space="0" w:color="000000"/>
            </w:tcBorders>
            <w:shd w:val="clear" w:color="auto" w:fill="auto"/>
          </w:tcPr>
          <w:p w:rsidR="004C5960" w:rsidRPr="003232D2" w:rsidRDefault="00FB442C" w:rsidP="00914E33">
            <w:pPr>
              <w:pStyle w:val="Header"/>
              <w:spacing w:line="276" w:lineRule="auto"/>
              <w:rPr>
                <w:rFonts w:asciiTheme="minorBidi" w:hAnsiTheme="minorBidi" w:cstheme="minorBidi"/>
                <w:sz w:val="24"/>
                <w:szCs w:val="24"/>
              </w:rPr>
            </w:pPr>
            <w:r>
              <w:rPr>
                <w:rFonts w:asciiTheme="minorBidi" w:hAnsiTheme="minorBidi" w:cstheme="minorBidi"/>
                <w:sz w:val="32"/>
                <w:szCs w:val="32"/>
              </w:rPr>
              <w:t>US-03</w:t>
            </w:r>
          </w:p>
        </w:tc>
        <w:tc>
          <w:tcPr>
            <w:tcW w:w="3962" w:type="dxa"/>
            <w:gridSpan w:val="2"/>
            <w:tcBorders>
              <w:top w:val="double" w:sz="4" w:space="0" w:color="000000"/>
              <w:left w:val="single" w:sz="6" w:space="0" w:color="000000"/>
              <w:bottom w:val="single" w:sz="4" w:space="0" w:color="000000"/>
              <w:right w:val="single" w:sz="6" w:space="0" w:color="000000"/>
            </w:tcBorders>
            <w:shd w:val="clear" w:color="auto" w:fill="auto"/>
          </w:tcPr>
          <w:p w:rsidR="004C5960" w:rsidRPr="003232D2"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4</w:t>
            </w:r>
          </w:p>
        </w:tc>
      </w:tr>
      <w:tr w:rsidR="004C5960"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4C5960" w:rsidRP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US-07</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4C5960" w:rsidRPr="003232D2"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2</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US-10</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7</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US-11</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3</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US-12</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3</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US-13</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4</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FB442C"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US-19</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FB442C"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7</w:t>
            </w:r>
          </w:p>
        </w:tc>
      </w:tr>
      <w:tr w:rsidR="00FB442C"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FB442C"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US-22</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FB442C"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4</w:t>
            </w:r>
          </w:p>
        </w:tc>
      </w:tr>
      <w:tr w:rsidR="00EA2C17" w:rsidRPr="003232D2">
        <w:trPr>
          <w:cantSplit/>
          <w:trHeight w:val="285"/>
        </w:trPr>
        <w:tc>
          <w:tcPr>
            <w:tcW w:w="5040" w:type="dxa"/>
            <w:tcBorders>
              <w:top w:val="single" w:sz="4" w:space="0" w:color="000000"/>
              <w:left w:val="single" w:sz="6" w:space="0" w:color="000000"/>
              <w:bottom w:val="single" w:sz="4" w:space="0" w:color="000000"/>
            </w:tcBorders>
            <w:shd w:val="clear" w:color="auto" w:fill="auto"/>
          </w:tcPr>
          <w:p w:rsidR="00EA2C17" w:rsidRDefault="00EA2C17" w:rsidP="00914E33">
            <w:pPr>
              <w:pStyle w:val="Header"/>
              <w:spacing w:line="276" w:lineRule="auto"/>
              <w:rPr>
                <w:rFonts w:asciiTheme="minorBidi" w:hAnsiTheme="minorBidi" w:cstheme="minorBidi"/>
                <w:sz w:val="32"/>
                <w:szCs w:val="32"/>
              </w:rPr>
            </w:pPr>
            <w:r>
              <w:rPr>
                <w:rFonts w:asciiTheme="minorBidi" w:hAnsiTheme="minorBidi" w:cstheme="minorBidi"/>
                <w:sz w:val="32"/>
                <w:szCs w:val="32"/>
              </w:rPr>
              <w:t>US-26</w:t>
            </w:r>
          </w:p>
        </w:tc>
        <w:tc>
          <w:tcPr>
            <w:tcW w:w="3962" w:type="dxa"/>
            <w:gridSpan w:val="2"/>
            <w:tcBorders>
              <w:top w:val="single" w:sz="4" w:space="0" w:color="000000"/>
              <w:left w:val="single" w:sz="6" w:space="0" w:color="000000"/>
              <w:bottom w:val="single" w:sz="4" w:space="0" w:color="000000"/>
              <w:right w:val="single" w:sz="6" w:space="0" w:color="000000"/>
            </w:tcBorders>
            <w:shd w:val="clear" w:color="auto" w:fill="auto"/>
          </w:tcPr>
          <w:p w:rsidR="00EA2C17" w:rsidRDefault="00EA2C17" w:rsidP="00914E33">
            <w:pPr>
              <w:snapToGrid w:val="0"/>
              <w:spacing w:line="276" w:lineRule="auto"/>
              <w:jc w:val="center"/>
              <w:rPr>
                <w:rFonts w:asciiTheme="minorBidi" w:hAnsiTheme="minorBidi" w:cstheme="minorBidi"/>
                <w:sz w:val="32"/>
                <w:szCs w:val="32"/>
              </w:rPr>
            </w:pPr>
            <w:r>
              <w:rPr>
                <w:rFonts w:asciiTheme="minorBidi" w:hAnsiTheme="minorBidi" w:cstheme="minorBidi"/>
                <w:sz w:val="32"/>
                <w:szCs w:val="32"/>
              </w:rPr>
              <w:t>5</w:t>
            </w:r>
          </w:p>
        </w:tc>
      </w:tr>
      <w:tr w:rsidR="004C5960" w:rsidRPr="003232D2">
        <w:trPr>
          <w:gridAfter w:val="1"/>
          <w:wAfter w:w="10" w:type="dxa"/>
          <w:cantSplit/>
          <w:trHeight w:val="123"/>
        </w:trPr>
        <w:tc>
          <w:tcPr>
            <w:tcW w:w="5040" w:type="dxa"/>
            <w:tcBorders>
              <w:top w:val="single" w:sz="4" w:space="0" w:color="000000"/>
              <w:left w:val="single" w:sz="4" w:space="0" w:color="000000"/>
              <w:bottom w:val="single" w:sz="4" w:space="0" w:color="000000"/>
            </w:tcBorders>
            <w:shd w:val="clear" w:color="auto" w:fill="auto"/>
          </w:tcPr>
          <w:p w:rsidR="004C5960" w:rsidRPr="003232D2" w:rsidRDefault="004C5960" w:rsidP="00914E33">
            <w:pPr>
              <w:pStyle w:val="Header"/>
              <w:spacing w:line="276" w:lineRule="auto"/>
              <w:jc w:val="center"/>
              <w:rPr>
                <w:rFonts w:asciiTheme="minorBidi" w:hAnsiTheme="minorBidi" w:cstheme="minorBidi"/>
                <w:sz w:val="24"/>
                <w:szCs w:val="24"/>
              </w:rPr>
            </w:pPr>
            <w:r w:rsidRPr="003232D2">
              <w:rPr>
                <w:rFonts w:asciiTheme="minorBidi" w:hAnsiTheme="minorBidi" w:cstheme="minorBidi"/>
                <w:b/>
                <w:bCs/>
                <w:sz w:val="32"/>
                <w:szCs w:val="32"/>
              </w:rPr>
              <w:t>Total Time</w:t>
            </w:r>
          </w:p>
        </w:tc>
        <w:tc>
          <w:tcPr>
            <w:tcW w:w="3952" w:type="dxa"/>
            <w:tcBorders>
              <w:top w:val="single" w:sz="4" w:space="0" w:color="000000"/>
              <w:left w:val="single" w:sz="6" w:space="0" w:color="000000"/>
              <w:bottom w:val="single" w:sz="4" w:space="0" w:color="000000"/>
              <w:right w:val="single" w:sz="4" w:space="0" w:color="000000"/>
            </w:tcBorders>
            <w:shd w:val="clear" w:color="auto" w:fill="auto"/>
          </w:tcPr>
          <w:p w:rsidR="004C5960" w:rsidRPr="003232D2" w:rsidRDefault="00EA2C17" w:rsidP="00914E33">
            <w:pPr>
              <w:snapToGrid w:val="0"/>
              <w:spacing w:line="276" w:lineRule="auto"/>
              <w:jc w:val="center"/>
              <w:rPr>
                <w:rFonts w:asciiTheme="minorBidi" w:hAnsiTheme="minorBidi" w:cstheme="minorBidi"/>
                <w:b/>
                <w:bCs/>
                <w:sz w:val="32"/>
                <w:szCs w:val="32"/>
              </w:rPr>
            </w:pPr>
            <w:r>
              <w:rPr>
                <w:rFonts w:asciiTheme="minorBidi" w:hAnsiTheme="minorBidi" w:cstheme="minorBidi"/>
                <w:b/>
                <w:bCs/>
                <w:sz w:val="32"/>
                <w:szCs w:val="32"/>
              </w:rPr>
              <w:t>39</w:t>
            </w:r>
          </w:p>
        </w:tc>
      </w:tr>
    </w:tbl>
    <w:p w:rsidR="00C8296F" w:rsidRDefault="004C5960" w:rsidP="00C8296F">
      <w:pPr>
        <w:pStyle w:val="Caption"/>
        <w:spacing w:before="120" w:line="276" w:lineRule="auto"/>
        <w:rPr>
          <w:rFonts w:asciiTheme="minorBidi" w:hAnsiTheme="minorBidi" w:cstheme="minorBidi"/>
          <w:sz w:val="32"/>
          <w:szCs w:val="32"/>
        </w:rPr>
      </w:pPr>
      <w:r w:rsidRPr="003232D2">
        <w:rPr>
          <w:rFonts w:asciiTheme="minorBidi" w:hAnsiTheme="minorBidi" w:cstheme="minorBidi"/>
          <w:b/>
          <w:bCs/>
          <w:sz w:val="32"/>
          <w:szCs w:val="32"/>
        </w:rPr>
        <w:t>Table 1: High Level Plan</w:t>
      </w:r>
    </w:p>
    <w:p w:rsidR="00C8296F" w:rsidRDefault="00C8296F" w:rsidP="00914E33">
      <w:pPr>
        <w:spacing w:line="276" w:lineRule="auto"/>
        <w:rPr>
          <w:rFonts w:asciiTheme="minorBidi" w:hAnsiTheme="minorBidi" w:cstheme="minorBidi"/>
          <w:sz w:val="32"/>
          <w:szCs w:val="32"/>
        </w:rPr>
      </w:pPr>
    </w:p>
    <w:p w:rsidR="006833DF" w:rsidRDefault="006833DF" w:rsidP="00914E33">
      <w:pPr>
        <w:spacing w:line="276" w:lineRule="auto"/>
        <w:rPr>
          <w:rFonts w:asciiTheme="minorBidi" w:hAnsiTheme="minorBidi" w:cstheme="minorBidi"/>
          <w:sz w:val="32"/>
          <w:szCs w:val="32"/>
        </w:rPr>
      </w:pPr>
    </w:p>
    <w:p w:rsidR="006833DF" w:rsidRPr="003232D2" w:rsidRDefault="006833DF" w:rsidP="00914E33">
      <w:pPr>
        <w:spacing w:line="276" w:lineRule="auto"/>
        <w:rPr>
          <w:rFonts w:asciiTheme="minorBidi" w:hAnsiTheme="minorBidi" w:cstheme="minorBidi"/>
          <w:sz w:val="32"/>
          <w:szCs w:val="32"/>
        </w:rPr>
      </w:pPr>
    </w:p>
    <w:p w:rsidR="00C8296F" w:rsidRDefault="004C5960" w:rsidP="00C8296F">
      <w:pPr>
        <w:pStyle w:val="Heading1"/>
        <w:spacing w:line="276" w:lineRule="auto"/>
        <w:rPr>
          <w:rFonts w:asciiTheme="minorBidi" w:hAnsiTheme="minorBidi" w:cstheme="minorBidi"/>
          <w:sz w:val="36"/>
          <w:szCs w:val="36"/>
        </w:rPr>
      </w:pPr>
      <w:bookmarkStart w:id="35" w:name="__RefHeading___Toc317768646"/>
      <w:bookmarkEnd w:id="35"/>
      <w:r w:rsidRPr="003232D2">
        <w:rPr>
          <w:rFonts w:asciiTheme="minorBidi" w:hAnsiTheme="minorBidi" w:cstheme="minorBidi"/>
          <w:sz w:val="36"/>
          <w:szCs w:val="36"/>
        </w:rPr>
        <w:t>Supporting Information</w:t>
      </w:r>
    </w:p>
    <w:p w:rsidR="006833DF" w:rsidRDefault="006833DF" w:rsidP="006833DF"/>
    <w:p w:rsidR="006833DF" w:rsidRPr="006833DF" w:rsidRDefault="006833DF" w:rsidP="006833DF"/>
    <w:p w:rsidR="004C5960" w:rsidRPr="003232D2" w:rsidRDefault="004C5960" w:rsidP="00914E33">
      <w:pPr>
        <w:pStyle w:val="BodyText"/>
        <w:spacing w:line="276" w:lineRule="auto"/>
        <w:ind w:left="0"/>
        <w:rPr>
          <w:rFonts w:asciiTheme="minorBidi" w:hAnsiTheme="minorBidi" w:cstheme="minorBidi"/>
          <w:sz w:val="24"/>
          <w:szCs w:val="24"/>
        </w:rPr>
      </w:pPr>
      <w:r w:rsidRPr="003232D2">
        <w:rPr>
          <w:rFonts w:asciiTheme="minorBidi" w:hAnsiTheme="minorBidi" w:cstheme="minorBidi"/>
          <w:b/>
          <w:bCs/>
          <w:sz w:val="36"/>
          <w:szCs w:val="36"/>
        </w:rPr>
        <w:t>Appendix A</w:t>
      </w:r>
    </w:p>
    <w:p w:rsidR="004C5960" w:rsidRDefault="004C5960" w:rsidP="00914E33">
      <w:pPr>
        <w:pStyle w:val="BodyText"/>
        <w:spacing w:line="276" w:lineRule="auto"/>
        <w:rPr>
          <w:rFonts w:asciiTheme="minorBidi" w:hAnsiTheme="minorBidi" w:cstheme="minorBidi"/>
          <w:b/>
          <w:bCs/>
          <w:sz w:val="36"/>
          <w:szCs w:val="36"/>
        </w:rPr>
      </w:pPr>
    </w:p>
    <w:p w:rsidR="006833DF" w:rsidRDefault="006833DF" w:rsidP="006833DF">
      <w:pPr>
        <w:pStyle w:val="BodyText"/>
        <w:spacing w:line="276" w:lineRule="auto"/>
        <w:ind w:left="0"/>
        <w:rPr>
          <w:rFonts w:asciiTheme="minorBidi" w:hAnsiTheme="minorBidi" w:cstheme="minorBidi"/>
          <w:b/>
          <w:bCs/>
          <w:sz w:val="36"/>
          <w:szCs w:val="36"/>
        </w:rPr>
      </w:pPr>
    </w:p>
    <w:p w:rsidR="006833DF" w:rsidRPr="003232D2" w:rsidRDefault="006833DF" w:rsidP="00914E33">
      <w:pPr>
        <w:pStyle w:val="BodyText"/>
        <w:spacing w:line="276" w:lineRule="auto"/>
        <w:rPr>
          <w:rFonts w:asciiTheme="minorBidi" w:hAnsiTheme="minorBidi" w:cstheme="minorBidi"/>
          <w:b/>
          <w:bCs/>
          <w:sz w:val="36"/>
          <w:szCs w:val="36"/>
        </w:rPr>
      </w:pPr>
    </w:p>
    <w:p w:rsidR="00476EF4" w:rsidRDefault="004C5960" w:rsidP="006833DF">
      <w:pPr>
        <w:pStyle w:val="BodyText"/>
        <w:spacing w:line="276" w:lineRule="auto"/>
        <w:ind w:left="0"/>
        <w:rPr>
          <w:rFonts w:asciiTheme="minorBidi" w:hAnsiTheme="minorBidi" w:cstheme="minorBidi"/>
          <w:sz w:val="24"/>
          <w:szCs w:val="24"/>
        </w:rPr>
      </w:pPr>
      <w:r w:rsidRPr="003232D2">
        <w:rPr>
          <w:rFonts w:asciiTheme="minorBidi" w:hAnsiTheme="minorBidi" w:cstheme="minorBidi"/>
          <w:b/>
          <w:bCs/>
          <w:sz w:val="36"/>
          <w:szCs w:val="36"/>
        </w:rPr>
        <w:t xml:space="preserve">Traceability Matrix </w:t>
      </w:r>
    </w:p>
    <w:p w:rsidR="006833DF" w:rsidRDefault="006833DF" w:rsidP="006833DF">
      <w:pPr>
        <w:pStyle w:val="BodyText"/>
        <w:spacing w:line="276" w:lineRule="auto"/>
        <w:ind w:left="0"/>
        <w:rPr>
          <w:rFonts w:asciiTheme="minorBidi" w:hAnsiTheme="minorBidi" w:cstheme="minorBidi"/>
          <w:sz w:val="24"/>
          <w:szCs w:val="24"/>
        </w:rPr>
      </w:pPr>
    </w:p>
    <w:p w:rsidR="006833DF" w:rsidRDefault="006833DF" w:rsidP="006833DF">
      <w:pPr>
        <w:pStyle w:val="BodyText"/>
        <w:spacing w:line="276" w:lineRule="auto"/>
        <w:ind w:left="0"/>
        <w:rPr>
          <w:rFonts w:asciiTheme="minorBidi" w:hAnsiTheme="minorBidi" w:cstheme="minorBidi"/>
          <w:sz w:val="24"/>
          <w:szCs w:val="24"/>
        </w:rPr>
      </w:pPr>
    </w:p>
    <w:p w:rsidR="006833DF" w:rsidRPr="006833DF" w:rsidRDefault="006833DF" w:rsidP="006833DF">
      <w:pPr>
        <w:pStyle w:val="BodyText"/>
        <w:spacing w:line="276" w:lineRule="auto"/>
        <w:ind w:left="0"/>
        <w:rPr>
          <w:rFonts w:asciiTheme="minorBidi" w:hAnsiTheme="minorBidi" w:cstheme="minorBidi"/>
          <w:sz w:val="24"/>
          <w:szCs w:val="24"/>
        </w:rPr>
      </w:pPr>
    </w:p>
    <w:tbl>
      <w:tblPr>
        <w:tblStyle w:val="TableGrid"/>
        <w:tblW w:w="11851" w:type="dxa"/>
        <w:jc w:val="center"/>
        <w:tblLook w:val="04A0" w:firstRow="1" w:lastRow="0" w:firstColumn="1" w:lastColumn="0" w:noHBand="0" w:noVBand="1"/>
      </w:tblPr>
      <w:tblGrid>
        <w:gridCol w:w="44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423"/>
      </w:tblGrid>
      <w:tr w:rsidR="008718E6" w:rsidRPr="00476EF4" w:rsidTr="008718E6">
        <w:trPr>
          <w:jc w:val="center"/>
        </w:trPr>
        <w:tc>
          <w:tcPr>
            <w:tcW w:w="258" w:type="dxa"/>
            <w:tcBorders>
              <w:tl2br w:val="single" w:sz="4" w:space="0" w:color="auto"/>
            </w:tcBorders>
            <w:vAlign w:val="center"/>
          </w:tcPr>
          <w:p w:rsidR="00476EF4" w:rsidRPr="008718E6" w:rsidRDefault="00476EF4"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lastRenderedPageBreak/>
              <w:t>US</w:t>
            </w:r>
          </w:p>
          <w:p w:rsidR="00B53789"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Uc</w:t>
            </w:r>
          </w:p>
        </w:tc>
        <w:tc>
          <w:tcPr>
            <w:tcW w:w="595"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US-01</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US-02</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US-03</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US-04</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w:t>
            </w:r>
            <w:r w:rsidR="00190D6E">
              <w:rPr>
                <w:rFonts w:asciiTheme="minorBidi" w:hAnsiTheme="minorBidi" w:cstheme="minorBidi"/>
                <w:b/>
                <w:bCs/>
                <w:sz w:val="12"/>
                <w:szCs w:val="12"/>
              </w:rPr>
              <w:t>5</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w:t>
            </w:r>
            <w:r w:rsidR="00190D6E">
              <w:rPr>
                <w:rFonts w:asciiTheme="minorBidi" w:hAnsiTheme="minorBidi" w:cstheme="minorBidi"/>
                <w:b/>
                <w:bCs/>
                <w:sz w:val="12"/>
                <w:szCs w:val="12"/>
              </w:rPr>
              <w:t>06</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US-07</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US-08</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US-09</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US-10</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US-11</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US-12</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US-13</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US-14</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US-15</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US-16</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US-17</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US-18</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US-19</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US-20</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US-21</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US-22</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US-23</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US-24</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US-25</w:t>
            </w:r>
          </w:p>
        </w:tc>
        <w:tc>
          <w:tcPr>
            <w:tcW w:w="423" w:type="dxa"/>
          </w:tcPr>
          <w:p w:rsidR="00476EF4" w:rsidRPr="008718E6"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US-26</w:t>
            </w:r>
          </w:p>
        </w:tc>
        <w:tc>
          <w:tcPr>
            <w:tcW w:w="423" w:type="dxa"/>
          </w:tcPr>
          <w:p w:rsidR="00476EF4" w:rsidRPr="00476EF4" w:rsidRDefault="00476EF4" w:rsidP="00476EF4">
            <w:pPr>
              <w:pStyle w:val="BodyText"/>
              <w:spacing w:line="276" w:lineRule="auto"/>
              <w:ind w:left="0"/>
              <w:rPr>
                <w:rFonts w:asciiTheme="minorBidi" w:hAnsiTheme="minorBidi" w:cstheme="minorBidi"/>
                <w:sz w:val="12"/>
                <w:szCs w:val="12"/>
              </w:rPr>
            </w:pPr>
            <w:r w:rsidRPr="008718E6">
              <w:rPr>
                <w:rFonts w:asciiTheme="minorBidi" w:hAnsiTheme="minorBidi" w:cstheme="minorBidi"/>
                <w:b/>
                <w:bCs/>
                <w:sz w:val="12"/>
                <w:szCs w:val="12"/>
              </w:rPr>
              <w:t>US-27</w:t>
            </w:r>
          </w:p>
        </w:tc>
      </w:tr>
      <w:tr w:rsidR="008718E6" w:rsidRPr="00476EF4" w:rsidTr="008718E6">
        <w:trPr>
          <w:jc w:val="center"/>
        </w:trPr>
        <w:tc>
          <w:tcPr>
            <w:tcW w:w="258" w:type="dxa"/>
            <w:vAlign w:val="center"/>
          </w:tcPr>
          <w:p w:rsidR="00476EF4" w:rsidRPr="008718E6" w:rsidRDefault="00476EF4"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01</w:t>
            </w:r>
          </w:p>
        </w:tc>
        <w:tc>
          <w:tcPr>
            <w:tcW w:w="595" w:type="dxa"/>
            <w:shd w:val="clear" w:color="auto" w:fill="auto"/>
            <w:vAlign w:val="bottom"/>
          </w:tcPr>
          <w:p w:rsidR="00476EF4" w:rsidRPr="008718E6" w:rsidRDefault="008718E6" w:rsidP="008718E6">
            <w:pPr>
              <w:pStyle w:val="BodyText"/>
              <w:spacing w:line="276" w:lineRule="auto"/>
              <w:ind w:left="0"/>
              <w:jc w:val="center"/>
              <w:rPr>
                <w:rFonts w:asciiTheme="minorBidi" w:hAnsiTheme="minorBidi" w:cstheme="minorBidi"/>
                <w:sz w:val="28"/>
                <w:szCs w:val="28"/>
              </w:rPr>
            </w:pPr>
            <w:r w:rsidRPr="008718E6">
              <w:rPr>
                <w:rFonts w:asciiTheme="minorBidi" w:hAnsiTheme="minorBidi" w:cstheme="minorBidi"/>
                <w:sz w:val="28"/>
                <w:szCs w:val="28"/>
              </w:rPr>
              <w:t>*</w:t>
            </w:r>
          </w:p>
        </w:tc>
        <w:tc>
          <w:tcPr>
            <w:tcW w:w="423" w:type="dxa"/>
            <w:vAlign w:val="bottom"/>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02</w:t>
            </w:r>
          </w:p>
        </w:tc>
        <w:tc>
          <w:tcPr>
            <w:tcW w:w="595"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A61E2C"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03</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04</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05</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06</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07</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08</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09</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10</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11</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12</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13</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14</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15</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16</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C8296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17</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18</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19</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A61E2C"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20</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A61E2C"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21</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A61E2C"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22</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A61E2C"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8718E6" w:rsidRPr="00476EF4" w:rsidTr="008718E6">
        <w:trPr>
          <w:jc w:val="center"/>
        </w:trPr>
        <w:tc>
          <w:tcPr>
            <w:tcW w:w="258" w:type="dxa"/>
            <w:vAlign w:val="center"/>
          </w:tcPr>
          <w:p w:rsidR="00476EF4" w:rsidRPr="008718E6" w:rsidRDefault="00B53789" w:rsidP="008718E6">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sz w:val="12"/>
                <w:szCs w:val="12"/>
              </w:rPr>
              <w:t>23</w:t>
            </w:r>
          </w:p>
        </w:tc>
        <w:tc>
          <w:tcPr>
            <w:tcW w:w="595"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190D6E"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476EF4" w:rsidRPr="008718E6" w:rsidRDefault="00476EF4" w:rsidP="008718E6">
            <w:pPr>
              <w:pStyle w:val="BodyText"/>
              <w:spacing w:line="276" w:lineRule="auto"/>
              <w:ind w:left="0"/>
              <w:jc w:val="center"/>
              <w:rPr>
                <w:rFonts w:asciiTheme="minorBidi" w:hAnsiTheme="minorBidi" w:cstheme="minorBidi"/>
                <w:sz w:val="28"/>
                <w:szCs w:val="28"/>
              </w:rPr>
            </w:pPr>
          </w:p>
        </w:tc>
      </w:tr>
      <w:tr w:rsidR="00A61E2C" w:rsidRPr="00476EF4" w:rsidTr="008718E6">
        <w:trPr>
          <w:jc w:val="center"/>
        </w:trPr>
        <w:tc>
          <w:tcPr>
            <w:tcW w:w="258" w:type="dxa"/>
            <w:vAlign w:val="center"/>
          </w:tcPr>
          <w:p w:rsidR="00A61E2C" w:rsidRPr="008718E6" w:rsidRDefault="00A61E2C" w:rsidP="008718E6">
            <w:pPr>
              <w:pStyle w:val="BodyText"/>
              <w:spacing w:line="276" w:lineRule="auto"/>
              <w:ind w:left="0"/>
              <w:jc w:val="center"/>
              <w:rPr>
                <w:rFonts w:asciiTheme="minorBidi" w:hAnsiTheme="minorBidi" w:cstheme="minorBidi"/>
                <w:sz w:val="12"/>
                <w:szCs w:val="12"/>
              </w:rPr>
            </w:pPr>
            <w:r>
              <w:rPr>
                <w:rFonts w:asciiTheme="minorBidi" w:hAnsiTheme="minorBidi" w:cstheme="minorBidi"/>
                <w:sz w:val="12"/>
                <w:szCs w:val="12"/>
              </w:rPr>
              <w:t>24</w:t>
            </w:r>
          </w:p>
        </w:tc>
        <w:tc>
          <w:tcPr>
            <w:tcW w:w="595"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8718E6">
            <w:pPr>
              <w:pStyle w:val="BodyText"/>
              <w:spacing w:line="276" w:lineRule="auto"/>
              <w:ind w:left="0"/>
              <w:jc w:val="center"/>
              <w:rPr>
                <w:rFonts w:asciiTheme="minorBidi" w:hAnsiTheme="minorBidi" w:cstheme="minorBidi"/>
                <w:sz w:val="28"/>
                <w:szCs w:val="28"/>
              </w:rPr>
            </w:pPr>
          </w:p>
        </w:tc>
      </w:tr>
      <w:tr w:rsidR="006833DF" w:rsidRPr="00476EF4" w:rsidTr="008718E6">
        <w:trPr>
          <w:jc w:val="center"/>
        </w:trPr>
        <w:tc>
          <w:tcPr>
            <w:tcW w:w="258" w:type="dxa"/>
            <w:vAlign w:val="center"/>
          </w:tcPr>
          <w:p w:rsidR="006833DF" w:rsidRDefault="006833DF" w:rsidP="008718E6">
            <w:pPr>
              <w:pStyle w:val="BodyText"/>
              <w:spacing w:line="276" w:lineRule="auto"/>
              <w:ind w:left="0"/>
              <w:jc w:val="center"/>
              <w:rPr>
                <w:rFonts w:asciiTheme="minorBidi" w:hAnsiTheme="minorBidi" w:cstheme="minorBidi"/>
                <w:sz w:val="12"/>
                <w:szCs w:val="12"/>
              </w:rPr>
            </w:pPr>
            <w:r>
              <w:rPr>
                <w:rFonts w:asciiTheme="minorBidi" w:hAnsiTheme="minorBidi" w:cstheme="minorBidi"/>
                <w:sz w:val="12"/>
                <w:szCs w:val="12"/>
              </w:rPr>
              <w:lastRenderedPageBreak/>
              <w:t>NF1</w:t>
            </w:r>
          </w:p>
        </w:tc>
        <w:tc>
          <w:tcPr>
            <w:tcW w:w="595"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r>
      <w:tr w:rsidR="006833DF" w:rsidRPr="00476EF4" w:rsidTr="008718E6">
        <w:trPr>
          <w:jc w:val="center"/>
        </w:trPr>
        <w:tc>
          <w:tcPr>
            <w:tcW w:w="258" w:type="dxa"/>
            <w:vAlign w:val="center"/>
          </w:tcPr>
          <w:p w:rsidR="006833DF" w:rsidRDefault="006833DF" w:rsidP="008718E6">
            <w:pPr>
              <w:pStyle w:val="BodyText"/>
              <w:spacing w:line="276" w:lineRule="auto"/>
              <w:ind w:left="0"/>
              <w:jc w:val="center"/>
              <w:rPr>
                <w:rFonts w:asciiTheme="minorBidi" w:hAnsiTheme="minorBidi" w:cstheme="minorBidi"/>
                <w:sz w:val="12"/>
                <w:szCs w:val="12"/>
              </w:rPr>
            </w:pPr>
            <w:r>
              <w:rPr>
                <w:rFonts w:asciiTheme="minorBidi" w:hAnsiTheme="minorBidi" w:cstheme="minorBidi"/>
                <w:sz w:val="12"/>
                <w:szCs w:val="12"/>
              </w:rPr>
              <w:t>NF2</w:t>
            </w:r>
          </w:p>
        </w:tc>
        <w:tc>
          <w:tcPr>
            <w:tcW w:w="595"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6833DF" w:rsidRPr="008718E6" w:rsidRDefault="006833DF" w:rsidP="008718E6">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r>
    </w:tbl>
    <w:p w:rsidR="004C5960" w:rsidRPr="003232D2" w:rsidRDefault="004C5960" w:rsidP="00C8296F">
      <w:pPr>
        <w:pStyle w:val="BodyText"/>
        <w:spacing w:line="276" w:lineRule="auto"/>
        <w:ind w:left="0"/>
        <w:jc w:val="both"/>
        <w:rPr>
          <w:rFonts w:asciiTheme="minorBidi" w:hAnsiTheme="minorBidi" w:cstheme="minorBidi"/>
          <w:sz w:val="32"/>
          <w:szCs w:val="32"/>
        </w:rPr>
      </w:pPr>
    </w:p>
    <w:p w:rsidR="004C5960" w:rsidRPr="003232D2" w:rsidRDefault="004C5960" w:rsidP="00914E33">
      <w:pPr>
        <w:pStyle w:val="BodyText"/>
        <w:spacing w:line="276" w:lineRule="auto"/>
        <w:ind w:left="0"/>
        <w:rPr>
          <w:rFonts w:asciiTheme="minorBidi" w:hAnsiTheme="minorBidi" w:cstheme="minorBidi"/>
          <w:sz w:val="24"/>
          <w:szCs w:val="24"/>
        </w:rPr>
      </w:pPr>
      <w:r w:rsidRPr="003232D2">
        <w:rPr>
          <w:rFonts w:asciiTheme="minorBidi" w:hAnsiTheme="minorBidi" w:cstheme="minorBidi"/>
          <w:b/>
          <w:bCs/>
          <w:sz w:val="36"/>
          <w:szCs w:val="36"/>
        </w:rPr>
        <w:t>Appendix B</w:t>
      </w:r>
    </w:p>
    <w:p w:rsidR="004C5960" w:rsidRPr="003232D2" w:rsidRDefault="004C5960" w:rsidP="00914E33">
      <w:pPr>
        <w:pStyle w:val="BodyText"/>
        <w:spacing w:line="276" w:lineRule="auto"/>
        <w:jc w:val="both"/>
        <w:rPr>
          <w:rFonts w:asciiTheme="minorBidi" w:hAnsiTheme="minorBidi" w:cstheme="minorBidi"/>
          <w:b/>
          <w:bCs/>
          <w:sz w:val="32"/>
          <w:szCs w:val="32"/>
        </w:rPr>
      </w:pPr>
    </w:p>
    <w:p w:rsidR="004C5960" w:rsidRDefault="004C5960" w:rsidP="00914E33">
      <w:pPr>
        <w:pStyle w:val="BodyText"/>
        <w:spacing w:line="276" w:lineRule="auto"/>
        <w:ind w:left="0"/>
        <w:rPr>
          <w:rFonts w:asciiTheme="minorBidi" w:hAnsiTheme="minorBidi" w:cstheme="minorBidi"/>
          <w:b/>
          <w:bCs/>
          <w:sz w:val="36"/>
          <w:szCs w:val="36"/>
        </w:rPr>
      </w:pPr>
      <w:r w:rsidRPr="003232D2">
        <w:rPr>
          <w:rFonts w:asciiTheme="minorBidi" w:hAnsiTheme="minorBidi" w:cstheme="minorBidi"/>
          <w:b/>
          <w:bCs/>
          <w:sz w:val="36"/>
          <w:szCs w:val="36"/>
        </w:rPr>
        <w:t xml:space="preserve">Dependability Matrix </w:t>
      </w:r>
    </w:p>
    <w:p w:rsidR="004C5960" w:rsidRPr="003232D2" w:rsidRDefault="004C5960" w:rsidP="006833DF">
      <w:pPr>
        <w:pStyle w:val="BodyText"/>
        <w:spacing w:line="276" w:lineRule="auto"/>
        <w:ind w:left="0"/>
        <w:rPr>
          <w:rFonts w:asciiTheme="minorBidi" w:hAnsiTheme="minorBidi" w:cstheme="minorBidi"/>
          <w:b/>
          <w:bCs/>
          <w:sz w:val="36"/>
          <w:szCs w:val="36"/>
        </w:rPr>
      </w:pPr>
    </w:p>
    <w:tbl>
      <w:tblPr>
        <w:tblStyle w:val="TableGrid"/>
        <w:tblW w:w="11851" w:type="dxa"/>
        <w:jc w:val="center"/>
        <w:tblLook w:val="04A0" w:firstRow="1" w:lastRow="0" w:firstColumn="1" w:lastColumn="0" w:noHBand="0" w:noVBand="1"/>
      </w:tblPr>
      <w:tblGrid>
        <w:gridCol w:w="383"/>
        <w:gridCol w:w="580"/>
        <w:gridCol w:w="418"/>
        <w:gridCol w:w="418"/>
        <w:gridCol w:w="418"/>
        <w:gridCol w:w="418"/>
        <w:gridCol w:w="418"/>
        <w:gridCol w:w="418"/>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A61E2C" w:rsidRPr="00476EF4" w:rsidTr="00EE47AA">
        <w:trPr>
          <w:jc w:val="center"/>
        </w:trPr>
        <w:tc>
          <w:tcPr>
            <w:tcW w:w="258" w:type="dxa"/>
            <w:tcBorders>
              <w:tl2br w:val="nil"/>
            </w:tcBorders>
            <w:vAlign w:val="center"/>
          </w:tcPr>
          <w:p w:rsidR="00A61E2C" w:rsidRPr="006833DF" w:rsidRDefault="00A61E2C" w:rsidP="00EE47AA">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US</w:t>
            </w:r>
          </w:p>
        </w:tc>
        <w:tc>
          <w:tcPr>
            <w:tcW w:w="595"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01</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02</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03</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04</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w:t>
            </w:r>
            <w:r>
              <w:rPr>
                <w:rFonts w:asciiTheme="minorBidi" w:hAnsiTheme="minorBidi" w:cstheme="minorBidi"/>
                <w:b/>
                <w:bCs/>
                <w:sz w:val="12"/>
                <w:szCs w:val="12"/>
              </w:rPr>
              <w:t>5</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Pr>
                <w:rFonts w:asciiTheme="minorBidi" w:hAnsiTheme="minorBidi" w:cstheme="minorBidi"/>
                <w:b/>
                <w:bCs/>
                <w:sz w:val="12"/>
                <w:szCs w:val="12"/>
              </w:rPr>
              <w:t>06</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07</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08</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09</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10</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11</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12</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13</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14</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15</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16</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17</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18</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19</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20</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21</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22</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23</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24</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25</w:t>
            </w:r>
          </w:p>
        </w:tc>
        <w:tc>
          <w:tcPr>
            <w:tcW w:w="423" w:type="dxa"/>
            <w:vAlign w:val="center"/>
          </w:tcPr>
          <w:p w:rsidR="00A61E2C" w:rsidRPr="008718E6"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26</w:t>
            </w:r>
          </w:p>
        </w:tc>
        <w:tc>
          <w:tcPr>
            <w:tcW w:w="423" w:type="dxa"/>
            <w:vAlign w:val="center"/>
          </w:tcPr>
          <w:p w:rsidR="00A61E2C" w:rsidRPr="00476EF4" w:rsidRDefault="00A61E2C" w:rsidP="00EE47AA">
            <w:pPr>
              <w:pStyle w:val="BodyText"/>
              <w:spacing w:line="276" w:lineRule="auto"/>
              <w:ind w:left="0"/>
              <w:jc w:val="center"/>
              <w:rPr>
                <w:rFonts w:asciiTheme="minorBidi" w:hAnsiTheme="minorBidi" w:cstheme="minorBidi"/>
                <w:sz w:val="12"/>
                <w:szCs w:val="12"/>
              </w:rPr>
            </w:pPr>
            <w:r w:rsidRPr="008718E6">
              <w:rPr>
                <w:rFonts w:asciiTheme="minorBidi" w:hAnsiTheme="minorBidi" w:cstheme="minorBidi"/>
                <w:b/>
                <w:bCs/>
                <w:sz w:val="12"/>
                <w:szCs w:val="12"/>
              </w:rPr>
              <w:t>27</w:t>
            </w: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01</w:t>
            </w:r>
          </w:p>
        </w:tc>
        <w:tc>
          <w:tcPr>
            <w:tcW w:w="595" w:type="dxa"/>
            <w:shd w:val="clear" w:color="auto" w:fill="auto"/>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8A55AC"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02</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03</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04</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05</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06</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07</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08</w:t>
            </w:r>
          </w:p>
        </w:tc>
        <w:tc>
          <w:tcPr>
            <w:tcW w:w="595" w:type="dxa"/>
            <w:vAlign w:val="center"/>
          </w:tcPr>
          <w:p w:rsidR="00A61E2C" w:rsidRPr="008718E6" w:rsidRDefault="003D3E13"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8A55AC"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09</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3D3E13"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10</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11</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12</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13</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3D3E13"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14</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3D3E13"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15</w:t>
            </w:r>
          </w:p>
        </w:tc>
        <w:tc>
          <w:tcPr>
            <w:tcW w:w="595"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16</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17</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lastRenderedPageBreak/>
              <w:t>18</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19</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20</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21</w:t>
            </w:r>
          </w:p>
        </w:tc>
        <w:tc>
          <w:tcPr>
            <w:tcW w:w="595" w:type="dxa"/>
            <w:vAlign w:val="center"/>
          </w:tcPr>
          <w:p w:rsidR="00A61E2C" w:rsidRPr="008718E6" w:rsidRDefault="003D3E13"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22</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23</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24</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25</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3D3E13"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BD6D39" w:rsidP="00A61E2C">
            <w:pPr>
              <w:pStyle w:val="BodyText"/>
              <w:spacing w:line="276" w:lineRule="auto"/>
              <w:ind w:left="0"/>
              <w:jc w:val="center"/>
              <w:rPr>
                <w:rFonts w:asciiTheme="minorBidi" w:hAnsiTheme="minorBidi" w:cstheme="minorBidi"/>
                <w:sz w:val="28"/>
                <w:szCs w:val="28"/>
              </w:rPr>
            </w:pPr>
            <w:r>
              <w:rPr>
                <w:rFonts w:asciiTheme="minorBidi" w:hAnsiTheme="minorBidi" w:cstheme="minorBidi"/>
                <w:sz w:val="28"/>
                <w:szCs w:val="28"/>
              </w:rPr>
              <w:t>*</w:t>
            </w: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26</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r w:rsidR="00A61E2C" w:rsidRPr="00476EF4" w:rsidTr="00A61E2C">
        <w:trPr>
          <w:jc w:val="center"/>
        </w:trPr>
        <w:tc>
          <w:tcPr>
            <w:tcW w:w="258" w:type="dxa"/>
            <w:vAlign w:val="center"/>
          </w:tcPr>
          <w:p w:rsidR="00A61E2C" w:rsidRPr="006833DF" w:rsidRDefault="00A61E2C" w:rsidP="00A61E2C">
            <w:pPr>
              <w:pStyle w:val="BodyText"/>
              <w:spacing w:line="276" w:lineRule="auto"/>
              <w:ind w:left="0"/>
              <w:jc w:val="center"/>
              <w:rPr>
                <w:rFonts w:asciiTheme="minorBidi" w:hAnsiTheme="minorBidi" w:cstheme="minorBidi"/>
                <w:b/>
                <w:bCs/>
                <w:sz w:val="12"/>
                <w:szCs w:val="12"/>
              </w:rPr>
            </w:pPr>
            <w:r w:rsidRPr="006833DF">
              <w:rPr>
                <w:rFonts w:asciiTheme="minorBidi" w:hAnsiTheme="minorBidi" w:cstheme="minorBidi"/>
                <w:b/>
                <w:bCs/>
                <w:sz w:val="12"/>
                <w:szCs w:val="12"/>
              </w:rPr>
              <w:t>27</w:t>
            </w:r>
          </w:p>
        </w:tc>
        <w:tc>
          <w:tcPr>
            <w:tcW w:w="595"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c>
          <w:tcPr>
            <w:tcW w:w="423" w:type="dxa"/>
            <w:vAlign w:val="center"/>
          </w:tcPr>
          <w:p w:rsidR="00A61E2C" w:rsidRPr="008718E6" w:rsidRDefault="00A61E2C" w:rsidP="00A61E2C">
            <w:pPr>
              <w:pStyle w:val="BodyText"/>
              <w:spacing w:line="276" w:lineRule="auto"/>
              <w:ind w:left="0"/>
              <w:jc w:val="center"/>
              <w:rPr>
                <w:rFonts w:asciiTheme="minorBidi" w:hAnsiTheme="minorBidi" w:cstheme="minorBidi"/>
                <w:sz w:val="28"/>
                <w:szCs w:val="28"/>
              </w:rPr>
            </w:pPr>
          </w:p>
        </w:tc>
      </w:tr>
    </w:tbl>
    <w:p w:rsidR="004C5960" w:rsidRPr="003232D2" w:rsidRDefault="004C5960" w:rsidP="00914E33">
      <w:pPr>
        <w:pStyle w:val="BodyText"/>
        <w:spacing w:line="276" w:lineRule="auto"/>
        <w:rPr>
          <w:rFonts w:asciiTheme="minorBidi" w:hAnsiTheme="minorBidi" w:cstheme="minorBidi"/>
          <w:sz w:val="32"/>
          <w:szCs w:val="32"/>
        </w:rPr>
      </w:pPr>
    </w:p>
    <w:p w:rsidR="004C5960" w:rsidRPr="003232D2" w:rsidRDefault="004C5960" w:rsidP="00914E33">
      <w:pPr>
        <w:pStyle w:val="BodyText"/>
        <w:spacing w:line="276" w:lineRule="auto"/>
        <w:jc w:val="both"/>
        <w:rPr>
          <w:rFonts w:asciiTheme="minorBidi" w:hAnsiTheme="minorBidi" w:cstheme="minorBidi"/>
          <w:sz w:val="24"/>
          <w:szCs w:val="24"/>
        </w:rPr>
      </w:pPr>
    </w:p>
    <w:sectPr w:rsidR="004C5960" w:rsidRPr="003232D2">
      <w:headerReference w:type="even" r:id="rId12"/>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A4F" w:rsidRDefault="00432A4F">
      <w:pPr>
        <w:spacing w:line="240" w:lineRule="auto"/>
      </w:pPr>
      <w:r>
        <w:separator/>
      </w:r>
    </w:p>
  </w:endnote>
  <w:endnote w:type="continuationSeparator" w:id="0">
    <w:p w:rsidR="00432A4F" w:rsidRDefault="00432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Regular">
    <w:altName w:val="Wingdings"/>
    <w:charset w:val="00"/>
    <w:family w:val="roman"/>
    <w:pitch w:val="default"/>
  </w:font>
  <w:font w:name="TimesNewRomanPSM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0">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162"/>
      <w:gridCol w:w="3162"/>
      <w:gridCol w:w="3162"/>
    </w:tblGrid>
    <w:tr w:rsidR="00A61E2C">
      <w:tc>
        <w:tcPr>
          <w:tcW w:w="3162" w:type="dxa"/>
          <w:shd w:val="clear" w:color="auto" w:fill="auto"/>
        </w:tcPr>
        <w:p w:rsidR="00A61E2C" w:rsidRDefault="00A61E2C">
          <w:pPr>
            <w:snapToGrid w:val="0"/>
            <w:ind w:right="360"/>
          </w:pPr>
        </w:p>
      </w:tc>
      <w:tc>
        <w:tcPr>
          <w:tcW w:w="3162" w:type="dxa"/>
          <w:shd w:val="clear" w:color="auto" w:fill="auto"/>
        </w:tcPr>
        <w:p w:rsidR="00A61E2C" w:rsidRDefault="00A61E2C">
          <w:pPr>
            <w:jc w:val="center"/>
          </w:pPr>
          <w:r>
            <w:fldChar w:fldCharType="begin"/>
          </w:r>
          <w:r>
            <w:instrText xml:space="preserve"> DOCPROPERTY "Company"</w:instrText>
          </w:r>
          <w:r>
            <w:fldChar w:fldCharType="end"/>
          </w:r>
        </w:p>
      </w:tc>
      <w:tc>
        <w:tcPr>
          <w:tcW w:w="3162" w:type="dxa"/>
          <w:shd w:val="clear" w:color="auto" w:fill="auto"/>
        </w:tcPr>
        <w:p w:rsidR="00A61E2C" w:rsidRDefault="00A61E2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r>
  </w:tbl>
  <w:p w:rsidR="00A61E2C" w:rsidRDefault="00A61E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2C" w:rsidRDefault="00A61E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A4F" w:rsidRDefault="00432A4F">
      <w:pPr>
        <w:spacing w:line="240" w:lineRule="auto"/>
      </w:pPr>
      <w:r>
        <w:separator/>
      </w:r>
    </w:p>
  </w:footnote>
  <w:footnote w:type="continuationSeparator" w:id="0">
    <w:p w:rsidR="00432A4F" w:rsidRDefault="00432A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2C" w:rsidRDefault="00A61E2C">
    <w:pPr>
      <w:pStyle w:val="Header"/>
    </w:pPr>
    <w:r>
      <w:rPr>
        <w:noProof/>
      </w:rPr>
      <mc:AlternateContent>
        <mc:Choice Requires="wps">
          <w:drawing>
            <wp:anchor distT="0" distB="0" distL="0" distR="0" simplePos="0" relativeHeight="251658240" behindDoc="0" locked="0" layoutInCell="1" allowOverlap="1">
              <wp:simplePos x="0" y="0"/>
              <wp:positionH relativeFrom="column">
                <wp:align>left</wp:align>
              </wp:positionH>
              <wp:positionV relativeFrom="paragraph">
                <wp:align>top</wp:align>
              </wp:positionV>
              <wp:extent cx="5941060" cy="302260"/>
              <wp:effectExtent l="0" t="0" r="254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302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E2C" w:rsidRDefault="00A61E2C">
                          <w:pPr>
                            <w:pStyle w:val="Header"/>
                          </w:pPr>
                          <w:r>
                            <w:t>SRS</w:t>
                          </w:r>
                          <w:r>
                            <w:tab/>
                            <w:t>CM Identifier: G&lt;15&gt;_</w:t>
                          </w:r>
                          <w:proofErr w:type="spellStart"/>
                          <w:r>
                            <w:t>SRS_v</w:t>
                          </w:r>
                          <w:proofErr w:type="spellEnd"/>
                          <w:r>
                            <w:t xml:space="preserve">&lt;1.0&gt;     </w:t>
                          </w:r>
                          <w:r>
                            <w:tab/>
                            <w:t>Version: &lt;</w:t>
                          </w:r>
                          <w:r>
                            <w:rPr>
                              <w:lang w:bidi="ar-EG"/>
                            </w:rPr>
                            <w:t>1.0</w:t>
                          </w:r>
                          <w:r>
                            <w:t>&gt;</w:t>
                          </w:r>
                        </w:p>
                        <w:p w:rsidR="00A61E2C" w:rsidRDefault="00A61E2C">
                          <w:pPr>
                            <w:pStyle w:val="Header"/>
                          </w:pPr>
                        </w:p>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7.8pt;height:23.8pt;z-index:251658240;visibility:visible;mso-wrap-style:square;mso-width-percent:0;mso-height-percent:0;mso-wrap-distance-left:0;mso-wrap-distance-top:0;mso-wrap-distance-right:0;mso-wrap-distance-bottom:0;mso-position-horizontal:left;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" stroked="f">
              <v:fill opacity="0"/>
              <v:textbox inset=".15pt,.15pt,.15pt,.15pt">
                <w:txbxContent>
                  <w:p w:rsidR="00A61E2C" w:rsidRDefault="00A61E2C">
                    <w:pPr>
                      <w:pStyle w:val="Header"/>
                    </w:pPr>
                    <w:r>
                      <w:t>SRS</w:t>
                    </w:r>
                    <w:r>
                      <w:tab/>
                      <w:t>CM Identifier: G&lt;15&gt;_</w:t>
                    </w:r>
                    <w:proofErr w:type="spellStart"/>
                    <w:r>
                      <w:t>SRS_v</w:t>
                    </w:r>
                    <w:proofErr w:type="spellEnd"/>
                    <w:r>
                      <w:t xml:space="preserve">&lt;1.0&gt;     </w:t>
                    </w:r>
                    <w:r>
                      <w:tab/>
                      <w:t>Version: &lt;</w:t>
                    </w:r>
                    <w:r>
                      <w:rPr>
                        <w:lang w:bidi="ar-EG"/>
                      </w:rPr>
                      <w:t>1.0</w:t>
                    </w:r>
                    <w:r>
                      <w:t>&gt;</w:t>
                    </w:r>
                  </w:p>
                  <w:p w:rsidR="00A61E2C" w:rsidRDefault="00A61E2C">
                    <w:pPr>
                      <w:pStyle w:val="Heade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2C" w:rsidRDefault="00A61E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2C" w:rsidRDefault="00A61E2C">
    <w:pPr>
      <w:pStyle w:val="Header"/>
    </w:pPr>
    <w:r>
      <w:rPr>
        <w:noProof/>
      </w:rPr>
      <mc:AlternateContent>
        <mc:Choice Requires="wps">
          <w:drawing>
            <wp:anchor distT="0" distB="0" distL="0" distR="0" simplePos="0" relativeHeight="251657216" behindDoc="0" locked="0" layoutInCell="1" allowOverlap="1">
              <wp:simplePos x="0" y="0"/>
              <wp:positionH relativeFrom="column">
                <wp:align>left</wp:align>
              </wp:positionH>
              <wp:positionV relativeFrom="paragraph">
                <wp:align>top</wp:align>
              </wp:positionV>
              <wp:extent cx="5941060" cy="302260"/>
              <wp:effectExtent l="635" t="254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3022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1E2C" w:rsidRDefault="00A61E2C">
                          <w:pPr>
                            <w:pStyle w:val="Header"/>
                          </w:pPr>
                          <w:r>
                            <w:t>SRS</w:t>
                          </w:r>
                          <w:r>
                            <w:tab/>
                            <w:t>CM Identifier: G&lt;15&gt;_</w:t>
                          </w:r>
                          <w:proofErr w:type="spellStart"/>
                          <w:r>
                            <w:t>SRS_v</w:t>
                          </w:r>
                          <w:proofErr w:type="spellEnd"/>
                          <w:r>
                            <w:t xml:space="preserve">&lt;1.0&gt;     </w:t>
                          </w:r>
                          <w:r>
                            <w:tab/>
                            <w:t>Version: &lt;</w:t>
                          </w:r>
                          <w:r>
                            <w:rPr>
                              <w:lang w:bidi="ar-EG"/>
                            </w:rPr>
                            <w:t>1.0</w:t>
                          </w:r>
                          <w:r>
                            <w:t>&gt;</w:t>
                          </w:r>
                        </w:p>
                        <w:p w:rsidR="00A61E2C" w:rsidRDefault="00A61E2C">
                          <w:pPr>
                            <w:pStyle w:val="Header"/>
                          </w:pPr>
                        </w:p>
                      </w:txbxContent>
                    </wps:txbx>
                    <wps:bodyPr rot="0" vert="horz" wrap="square" lIns="1905" tIns="1905" rIns="1905" bIns="190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margin-top:0;width:467.8pt;height:23.8pt;z-index:251657216;visibility:visible;mso-wrap-style:square;mso-width-percent:0;mso-height-percent:0;mso-wrap-distance-left:0;mso-wrap-distance-top:0;mso-wrap-distance-right:0;mso-wrap-distance-bottom:0;mso-position-horizontal:left;mso-position-horizontal-relative:text;mso-position-vertical:top;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" stroked="f">
              <v:fill opacity="0"/>
              <v:textbox inset=".15pt,.15pt,.15pt,.15pt">
                <w:txbxContent>
                  <w:p w:rsidR="00A61E2C" w:rsidRDefault="00A61E2C">
                    <w:pPr>
                      <w:pStyle w:val="Header"/>
                    </w:pPr>
                    <w:r>
                      <w:t>SRS</w:t>
                    </w:r>
                    <w:r>
                      <w:tab/>
                      <w:t>CM Identifier: G&lt;15&gt;_</w:t>
                    </w:r>
                    <w:proofErr w:type="spellStart"/>
                    <w:r>
                      <w:t>SRS_v</w:t>
                    </w:r>
                    <w:proofErr w:type="spellEnd"/>
                    <w:r>
                      <w:t xml:space="preserve">&lt;1.0&gt;     </w:t>
                    </w:r>
                    <w:r>
                      <w:tab/>
                      <w:t>Version: &lt;</w:t>
                    </w:r>
                    <w:r>
                      <w:rPr>
                        <w:lang w:bidi="ar-EG"/>
                      </w:rPr>
                      <w:t>1.0</w:t>
                    </w:r>
                    <w:r>
                      <w:t>&gt;</w:t>
                    </w:r>
                  </w:p>
                  <w:p w:rsidR="00A61E2C" w:rsidRDefault="00A61E2C">
                    <w:pPr>
                      <w:pStyle w:val="Header"/>
                    </w:pP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2C" w:rsidRDefault="00A61E2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2C" w:rsidRDefault="00A61E2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8" w:type="dxa"/>
      <w:tblLayout w:type="fixed"/>
      <w:tblLook w:val="0000" w:firstRow="0" w:lastRow="0" w:firstColumn="0" w:lastColumn="0" w:noHBand="0" w:noVBand="0"/>
    </w:tblPr>
    <w:tblGrid>
      <w:gridCol w:w="5868"/>
      <w:gridCol w:w="3750"/>
    </w:tblGrid>
    <w:tr w:rsidR="00A61E2C">
      <w:tc>
        <w:tcPr>
          <w:tcW w:w="5868" w:type="dxa"/>
          <w:tcBorders>
            <w:top w:val="single" w:sz="6" w:space="0" w:color="000000"/>
            <w:left w:val="single" w:sz="6" w:space="0" w:color="000000"/>
            <w:bottom w:val="single" w:sz="6" w:space="0" w:color="000000"/>
          </w:tcBorders>
          <w:shd w:val="clear" w:color="auto" w:fill="auto"/>
        </w:tcPr>
        <w:p w:rsidR="00A61E2C" w:rsidRDefault="00A61E2C">
          <w:r>
            <w:t>Easy C++</w:t>
          </w:r>
        </w:p>
      </w:tc>
      <w:tc>
        <w:tcPr>
          <w:tcW w:w="3750" w:type="dxa"/>
          <w:tcBorders>
            <w:top w:val="single" w:sz="6" w:space="0" w:color="000000"/>
            <w:left w:val="single" w:sz="6" w:space="0" w:color="000000"/>
            <w:bottom w:val="single" w:sz="6" w:space="0" w:color="000000"/>
            <w:right w:val="single" w:sz="6" w:space="0" w:color="000000"/>
          </w:tcBorders>
          <w:shd w:val="clear" w:color="auto" w:fill="auto"/>
        </w:tcPr>
        <w:p w:rsidR="00A61E2C" w:rsidRDefault="00A61E2C">
          <w:pPr>
            <w:tabs>
              <w:tab w:val="left" w:pos="1135"/>
            </w:tabs>
            <w:spacing w:before="40"/>
            <w:ind w:right="68"/>
          </w:pPr>
          <w:r>
            <w:t xml:space="preserve">  CM Identifier: G&lt;15&gt;_</w:t>
          </w:r>
          <w:proofErr w:type="spellStart"/>
          <w:r>
            <w:t>SRS_v</w:t>
          </w:r>
          <w:proofErr w:type="spellEnd"/>
          <w:r>
            <w:t xml:space="preserve">&lt;1.0&gt;  </w:t>
          </w:r>
        </w:p>
      </w:tc>
    </w:tr>
    <w:tr w:rsidR="00A61E2C">
      <w:tc>
        <w:tcPr>
          <w:tcW w:w="5868" w:type="dxa"/>
          <w:tcBorders>
            <w:top w:val="single" w:sz="6" w:space="0" w:color="000000"/>
            <w:left w:val="single" w:sz="6" w:space="0" w:color="000000"/>
            <w:bottom w:val="single" w:sz="6" w:space="0" w:color="000000"/>
          </w:tcBorders>
          <w:shd w:val="clear" w:color="auto" w:fill="auto"/>
        </w:tcPr>
        <w:p w:rsidR="00A61E2C" w:rsidRDefault="00A61E2C">
          <w:fldSimple w:instr=" TITLE ">
            <w:r>
              <w:t>Software Requirements Specification</w:t>
            </w:r>
          </w:fldSimple>
        </w:p>
      </w:tc>
      <w:tc>
        <w:tcPr>
          <w:tcW w:w="3750" w:type="dxa"/>
          <w:tcBorders>
            <w:top w:val="single" w:sz="6" w:space="0" w:color="000000"/>
            <w:left w:val="single" w:sz="6" w:space="0" w:color="000000"/>
            <w:bottom w:val="single" w:sz="6" w:space="0" w:color="000000"/>
            <w:right w:val="single" w:sz="6" w:space="0" w:color="000000"/>
          </w:tcBorders>
          <w:shd w:val="clear" w:color="auto" w:fill="auto"/>
        </w:tcPr>
        <w:p w:rsidR="00A61E2C" w:rsidRDefault="00A61E2C" w:rsidP="004C5960">
          <w:r>
            <w:t xml:space="preserve">  Date: 10/3/2018</w:t>
          </w:r>
        </w:p>
      </w:tc>
    </w:tr>
  </w:tbl>
  <w:p w:rsidR="00A61E2C" w:rsidRDefault="00A61E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E2C" w:rsidRDefault="00A61E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rPr>
        <w:sz w:val="28"/>
        <w:szCs w:val="28"/>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rPr>
        <w:b/>
        <w:bCs/>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3" w15:restartNumberingAfterBreak="0">
    <w:nsid w:val="00000004"/>
    <w:multiLevelType w:val="singleLevel"/>
    <w:tmpl w:val="00000004"/>
    <w:name w:val="WW8Num4"/>
    <w:lvl w:ilvl="0">
      <w:start w:val="6"/>
      <w:numFmt w:val="decimal"/>
      <w:lvlText w:val="A.%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multilevel"/>
    <w:tmpl w:val="00000006"/>
    <w:name w:val="WW8Num6"/>
    <w:lvl w:ilvl="0">
      <w:start w:val="1"/>
      <w:numFmt w:val="bullet"/>
      <w:pStyle w:val="Bullet1"/>
      <w:lvlText w:val="?"/>
      <w:lvlJc w:val="left"/>
      <w:pPr>
        <w:tabs>
          <w:tab w:val="num" w:pos="432"/>
        </w:tabs>
        <w:ind w:left="432" w:hanging="432"/>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hint="default"/>
        <w:color w:val="000000"/>
        <w:sz w:val="24"/>
        <w:szCs w:val="24"/>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15:restartNumberingAfterBreak="0">
    <w:nsid w:val="016E0835"/>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6E7BFC"/>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95FF3"/>
    <w:multiLevelType w:val="hybridMultilevel"/>
    <w:tmpl w:val="D3B08862"/>
    <w:lvl w:ilvl="0" w:tplc="0409000F">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0E2D2B"/>
    <w:multiLevelType w:val="hybridMultilevel"/>
    <w:tmpl w:val="E836F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9745E6"/>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A309BE"/>
    <w:multiLevelType w:val="hybridMultilevel"/>
    <w:tmpl w:val="17FED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6479D8"/>
    <w:multiLevelType w:val="hybridMultilevel"/>
    <w:tmpl w:val="8E0C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340D76"/>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AC060E"/>
    <w:multiLevelType w:val="hybridMultilevel"/>
    <w:tmpl w:val="34644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D871C2"/>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622295"/>
    <w:multiLevelType w:val="hybridMultilevel"/>
    <w:tmpl w:val="CC0A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446D0F"/>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3E44870"/>
    <w:multiLevelType w:val="hybridMultilevel"/>
    <w:tmpl w:val="EAAC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5FE5A9B"/>
    <w:multiLevelType w:val="hybridMultilevel"/>
    <w:tmpl w:val="666C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E15995"/>
    <w:multiLevelType w:val="hybridMultilevel"/>
    <w:tmpl w:val="1228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543836"/>
    <w:multiLevelType w:val="hybridMultilevel"/>
    <w:tmpl w:val="93E2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095128"/>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591400"/>
    <w:multiLevelType w:val="hybridMultilevel"/>
    <w:tmpl w:val="6C4C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7D7AC6"/>
    <w:multiLevelType w:val="multilevel"/>
    <w:tmpl w:val="12D6ECB8"/>
    <w:lvl w:ilvl="0">
      <w:start w:val="1"/>
      <w:numFmt w:val="decimal"/>
      <w:lvlText w:val="%1."/>
      <w:lvlJc w:val="left"/>
      <w:pPr>
        <w:ind w:left="720" w:hanging="360"/>
      </w:pPr>
      <w:rPr>
        <w:rFonts w:hint="default"/>
      </w:rPr>
    </w:lvl>
    <w:lvl w:ilvl="1">
      <w:start w:val="3"/>
      <w:numFmt w:val="decimal"/>
      <w:isLgl/>
      <w:lvlText w:val="%1.%2"/>
      <w:lvlJc w:val="left"/>
      <w:pPr>
        <w:ind w:left="1095" w:hanging="555"/>
      </w:pPr>
      <w:rPr>
        <w:rFonts w:hint="default"/>
        <w:b w:val="0"/>
        <w:i w:val="0"/>
      </w:rPr>
    </w:lvl>
    <w:lvl w:ilvl="2">
      <w:start w:val="1"/>
      <w:numFmt w:val="decimal"/>
      <w:isLgl/>
      <w:lvlText w:val="%1.%2.%3"/>
      <w:lvlJc w:val="left"/>
      <w:pPr>
        <w:ind w:left="1440" w:hanging="720"/>
      </w:pPr>
      <w:rPr>
        <w:rFonts w:hint="default"/>
        <w:b w:val="0"/>
        <w:i w:val="0"/>
      </w:rPr>
    </w:lvl>
    <w:lvl w:ilvl="3">
      <w:start w:val="1"/>
      <w:numFmt w:val="decimal"/>
      <w:isLgl/>
      <w:lvlText w:val="%1.%2.%3.%4"/>
      <w:lvlJc w:val="left"/>
      <w:pPr>
        <w:ind w:left="1980" w:hanging="1080"/>
      </w:pPr>
      <w:rPr>
        <w:rFonts w:hint="default"/>
        <w:b w:val="0"/>
        <w:i w:val="0"/>
      </w:rPr>
    </w:lvl>
    <w:lvl w:ilvl="4">
      <w:start w:val="1"/>
      <w:numFmt w:val="decimal"/>
      <w:isLgl/>
      <w:lvlText w:val="%1.%2.%3.%4.%5"/>
      <w:lvlJc w:val="left"/>
      <w:pPr>
        <w:ind w:left="2160" w:hanging="1080"/>
      </w:pPr>
      <w:rPr>
        <w:rFonts w:hint="default"/>
        <w:b w:val="0"/>
        <w:i w:val="0"/>
      </w:rPr>
    </w:lvl>
    <w:lvl w:ilvl="5">
      <w:start w:val="1"/>
      <w:numFmt w:val="decimal"/>
      <w:isLgl/>
      <w:lvlText w:val="%1.%2.%3.%4.%5.%6"/>
      <w:lvlJc w:val="left"/>
      <w:pPr>
        <w:ind w:left="2700" w:hanging="1440"/>
      </w:pPr>
      <w:rPr>
        <w:rFonts w:hint="default"/>
        <w:b w:val="0"/>
        <w:i w:val="0"/>
      </w:rPr>
    </w:lvl>
    <w:lvl w:ilvl="6">
      <w:start w:val="1"/>
      <w:numFmt w:val="decimal"/>
      <w:isLgl/>
      <w:lvlText w:val="%1.%2.%3.%4.%5.%6.%7"/>
      <w:lvlJc w:val="left"/>
      <w:pPr>
        <w:ind w:left="2880" w:hanging="1440"/>
      </w:pPr>
      <w:rPr>
        <w:rFonts w:hint="default"/>
        <w:b w:val="0"/>
        <w:i w:val="0"/>
      </w:rPr>
    </w:lvl>
    <w:lvl w:ilvl="7">
      <w:start w:val="1"/>
      <w:numFmt w:val="decimal"/>
      <w:isLgl/>
      <w:lvlText w:val="%1.%2.%3.%4.%5.%6.%7.%8"/>
      <w:lvlJc w:val="left"/>
      <w:pPr>
        <w:ind w:left="3420" w:hanging="1800"/>
      </w:pPr>
      <w:rPr>
        <w:rFonts w:hint="default"/>
        <w:b w:val="0"/>
        <w:i w:val="0"/>
      </w:rPr>
    </w:lvl>
    <w:lvl w:ilvl="8">
      <w:start w:val="1"/>
      <w:numFmt w:val="decimal"/>
      <w:isLgl/>
      <w:lvlText w:val="%1.%2.%3.%4.%5.%6.%7.%8.%9"/>
      <w:lvlJc w:val="left"/>
      <w:pPr>
        <w:ind w:left="3600" w:hanging="1800"/>
      </w:pPr>
      <w:rPr>
        <w:rFonts w:hint="default"/>
        <w:b w:val="0"/>
        <w:i w:val="0"/>
      </w:rPr>
    </w:lvl>
  </w:abstractNum>
  <w:abstractNum w:abstractNumId="28" w15:restartNumberingAfterBreak="0">
    <w:nsid w:val="1AEC0DD6"/>
    <w:multiLevelType w:val="hybridMultilevel"/>
    <w:tmpl w:val="E5E6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460C73"/>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B496A3C"/>
    <w:multiLevelType w:val="hybridMultilevel"/>
    <w:tmpl w:val="F7B2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7F7D06"/>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8C5709"/>
    <w:multiLevelType w:val="hybridMultilevel"/>
    <w:tmpl w:val="3EEA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545E7E"/>
    <w:multiLevelType w:val="hybridMultilevel"/>
    <w:tmpl w:val="C9E04CA4"/>
    <w:lvl w:ilvl="0" w:tplc="2DF42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21A279C7"/>
    <w:multiLevelType w:val="hybridMultilevel"/>
    <w:tmpl w:val="06AC3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49D4D1A"/>
    <w:multiLevelType w:val="hybridMultilevel"/>
    <w:tmpl w:val="CE6C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631727D"/>
    <w:multiLevelType w:val="hybridMultilevel"/>
    <w:tmpl w:val="50204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15158D"/>
    <w:multiLevelType w:val="hybridMultilevel"/>
    <w:tmpl w:val="6C4C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E0108B8"/>
    <w:multiLevelType w:val="hybridMultilevel"/>
    <w:tmpl w:val="6C4C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651572"/>
    <w:multiLevelType w:val="hybridMultilevel"/>
    <w:tmpl w:val="A5B0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C95554"/>
    <w:multiLevelType w:val="hybridMultilevel"/>
    <w:tmpl w:val="6C4C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66655B"/>
    <w:multiLevelType w:val="hybridMultilevel"/>
    <w:tmpl w:val="1228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66A2C0D"/>
    <w:multiLevelType w:val="hybridMultilevel"/>
    <w:tmpl w:val="A5B0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68A7912"/>
    <w:multiLevelType w:val="hybridMultilevel"/>
    <w:tmpl w:val="E5E6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7CB1934"/>
    <w:multiLevelType w:val="hybridMultilevel"/>
    <w:tmpl w:val="B9847954"/>
    <w:lvl w:ilvl="0" w:tplc="C71E6FDC">
      <w:start w:val="1"/>
      <w:numFmt w:val="bullet"/>
      <w:lvlText w:val=""/>
      <w:lvlJc w:val="left"/>
      <w:pPr>
        <w:ind w:left="720" w:hanging="432"/>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9151BDD"/>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850031"/>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D257DF1"/>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EBC7CE9"/>
    <w:multiLevelType w:val="hybridMultilevel"/>
    <w:tmpl w:val="666C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0013212"/>
    <w:multiLevelType w:val="hybridMultilevel"/>
    <w:tmpl w:val="E5E6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635675"/>
    <w:multiLevelType w:val="hybridMultilevel"/>
    <w:tmpl w:val="3EEA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4DB48EC"/>
    <w:multiLevelType w:val="hybridMultilevel"/>
    <w:tmpl w:val="1228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631814"/>
    <w:multiLevelType w:val="hybridMultilevel"/>
    <w:tmpl w:val="93E2E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2F3222"/>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67D65D0"/>
    <w:multiLevelType w:val="hybridMultilevel"/>
    <w:tmpl w:val="C9E04CA4"/>
    <w:lvl w:ilvl="0" w:tplc="2DF42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7750EE1"/>
    <w:multiLevelType w:val="hybridMultilevel"/>
    <w:tmpl w:val="1228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9772892"/>
    <w:multiLevelType w:val="hybridMultilevel"/>
    <w:tmpl w:val="3EEA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842521"/>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56910"/>
    <w:multiLevelType w:val="hybridMultilevel"/>
    <w:tmpl w:val="16669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D032485"/>
    <w:multiLevelType w:val="hybridMultilevel"/>
    <w:tmpl w:val="6C4C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0395A76"/>
    <w:multiLevelType w:val="hybridMultilevel"/>
    <w:tmpl w:val="6C4C3D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6221A8D"/>
    <w:multiLevelType w:val="hybridMultilevel"/>
    <w:tmpl w:val="92A2D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67A4BF6"/>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6A119B7"/>
    <w:multiLevelType w:val="hybridMultilevel"/>
    <w:tmpl w:val="3EEA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6DD1D23"/>
    <w:multiLevelType w:val="hybridMultilevel"/>
    <w:tmpl w:val="A5B0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80A4F0B"/>
    <w:multiLevelType w:val="hybridMultilevel"/>
    <w:tmpl w:val="1228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A813E64"/>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FE529EB"/>
    <w:multiLevelType w:val="hybridMultilevel"/>
    <w:tmpl w:val="A5B0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1A25166"/>
    <w:multiLevelType w:val="hybridMultilevel"/>
    <w:tmpl w:val="16669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3416F3D"/>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EF3EB4"/>
    <w:multiLevelType w:val="hybridMultilevel"/>
    <w:tmpl w:val="8910B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7545B89"/>
    <w:multiLevelType w:val="hybridMultilevel"/>
    <w:tmpl w:val="64EA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786BDC"/>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671886"/>
    <w:multiLevelType w:val="hybridMultilevel"/>
    <w:tmpl w:val="CE6C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F36229"/>
    <w:multiLevelType w:val="hybridMultilevel"/>
    <w:tmpl w:val="3CACE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F2A733A"/>
    <w:multiLevelType w:val="hybridMultilevel"/>
    <w:tmpl w:val="FA8C7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30C57B9"/>
    <w:multiLevelType w:val="hybridMultilevel"/>
    <w:tmpl w:val="A2D4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E80742"/>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6377DCB"/>
    <w:multiLevelType w:val="hybridMultilevel"/>
    <w:tmpl w:val="666C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71D64FE"/>
    <w:multiLevelType w:val="hybridMultilevel"/>
    <w:tmpl w:val="0C90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2F14D5"/>
    <w:multiLevelType w:val="hybridMultilevel"/>
    <w:tmpl w:val="5BE0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212FFF"/>
    <w:multiLevelType w:val="hybridMultilevel"/>
    <w:tmpl w:val="666CA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EBC5420"/>
    <w:multiLevelType w:val="hybridMultilevel"/>
    <w:tmpl w:val="50204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C20846"/>
    <w:multiLevelType w:val="hybridMultilevel"/>
    <w:tmpl w:val="892A9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7"/>
  </w:num>
  <w:num w:numId="8">
    <w:abstractNumId w:val="8"/>
  </w:num>
  <w:num w:numId="9">
    <w:abstractNumId w:val="14"/>
  </w:num>
  <w:num w:numId="10">
    <w:abstractNumId w:val="59"/>
  </w:num>
  <w:num w:numId="11">
    <w:abstractNumId w:val="62"/>
  </w:num>
  <w:num w:numId="12">
    <w:abstractNumId w:val="78"/>
  </w:num>
  <w:num w:numId="13">
    <w:abstractNumId w:val="46"/>
  </w:num>
  <w:num w:numId="14">
    <w:abstractNumId w:val="17"/>
  </w:num>
  <w:num w:numId="15">
    <w:abstractNumId w:val="15"/>
  </w:num>
  <w:num w:numId="16">
    <w:abstractNumId w:val="79"/>
  </w:num>
  <w:num w:numId="17">
    <w:abstractNumId w:val="11"/>
  </w:num>
  <w:num w:numId="18">
    <w:abstractNumId w:val="83"/>
  </w:num>
  <w:num w:numId="19">
    <w:abstractNumId w:val="30"/>
  </w:num>
  <w:num w:numId="20">
    <w:abstractNumId w:val="33"/>
  </w:num>
  <w:num w:numId="21">
    <w:abstractNumId w:val="52"/>
  </w:num>
  <w:num w:numId="22">
    <w:abstractNumId w:val="21"/>
  </w:num>
  <w:num w:numId="23">
    <w:abstractNumId w:val="19"/>
  </w:num>
  <w:num w:numId="24">
    <w:abstractNumId w:val="34"/>
  </w:num>
  <w:num w:numId="25">
    <w:abstractNumId w:val="68"/>
  </w:num>
  <w:num w:numId="26">
    <w:abstractNumId w:val="82"/>
  </w:num>
  <w:num w:numId="27">
    <w:abstractNumId w:val="12"/>
  </w:num>
  <w:num w:numId="28">
    <w:abstractNumId w:val="58"/>
  </w:num>
  <w:num w:numId="29">
    <w:abstractNumId w:val="35"/>
  </w:num>
  <w:num w:numId="30">
    <w:abstractNumId w:val="16"/>
  </w:num>
  <w:num w:numId="31">
    <w:abstractNumId w:val="61"/>
  </w:num>
  <w:num w:numId="32">
    <w:abstractNumId w:val="73"/>
  </w:num>
  <w:num w:numId="33">
    <w:abstractNumId w:val="18"/>
  </w:num>
  <w:num w:numId="34">
    <w:abstractNumId w:val="48"/>
  </w:num>
  <w:num w:numId="35">
    <w:abstractNumId w:val="53"/>
  </w:num>
  <w:num w:numId="36">
    <w:abstractNumId w:val="43"/>
  </w:num>
  <w:num w:numId="37">
    <w:abstractNumId w:val="81"/>
  </w:num>
  <w:num w:numId="38">
    <w:abstractNumId w:val="25"/>
  </w:num>
  <w:num w:numId="39">
    <w:abstractNumId w:val="49"/>
  </w:num>
  <w:num w:numId="40">
    <w:abstractNumId w:val="22"/>
  </w:num>
  <w:num w:numId="41">
    <w:abstractNumId w:val="27"/>
  </w:num>
  <w:num w:numId="42">
    <w:abstractNumId w:val="28"/>
  </w:num>
  <w:num w:numId="43">
    <w:abstractNumId w:val="39"/>
  </w:num>
  <w:num w:numId="44">
    <w:abstractNumId w:val="67"/>
  </w:num>
  <w:num w:numId="45">
    <w:abstractNumId w:val="69"/>
  </w:num>
  <w:num w:numId="46">
    <w:abstractNumId w:val="47"/>
  </w:num>
  <w:num w:numId="47">
    <w:abstractNumId w:val="66"/>
  </w:num>
  <w:num w:numId="48">
    <w:abstractNumId w:val="80"/>
  </w:num>
  <w:num w:numId="49">
    <w:abstractNumId w:val="42"/>
  </w:num>
  <w:num w:numId="50">
    <w:abstractNumId w:val="75"/>
  </w:num>
  <w:num w:numId="51">
    <w:abstractNumId w:val="72"/>
  </w:num>
  <w:num w:numId="52">
    <w:abstractNumId w:val="40"/>
  </w:num>
  <w:num w:numId="53">
    <w:abstractNumId w:val="57"/>
  </w:num>
  <w:num w:numId="54">
    <w:abstractNumId w:val="55"/>
  </w:num>
  <w:num w:numId="55">
    <w:abstractNumId w:val="41"/>
  </w:num>
  <w:num w:numId="56">
    <w:abstractNumId w:val="37"/>
  </w:num>
  <w:num w:numId="57">
    <w:abstractNumId w:val="13"/>
  </w:num>
  <w:num w:numId="58">
    <w:abstractNumId w:val="51"/>
  </w:num>
  <w:num w:numId="59">
    <w:abstractNumId w:val="60"/>
  </w:num>
  <w:num w:numId="60">
    <w:abstractNumId w:val="31"/>
  </w:num>
  <w:num w:numId="61">
    <w:abstractNumId w:val="65"/>
  </w:num>
  <w:num w:numId="62">
    <w:abstractNumId w:val="26"/>
  </w:num>
  <w:num w:numId="63">
    <w:abstractNumId w:val="77"/>
  </w:num>
  <w:num w:numId="64">
    <w:abstractNumId w:val="38"/>
  </w:num>
  <w:num w:numId="65">
    <w:abstractNumId w:val="45"/>
  </w:num>
  <w:num w:numId="66">
    <w:abstractNumId w:val="23"/>
  </w:num>
  <w:num w:numId="67">
    <w:abstractNumId w:val="44"/>
  </w:num>
  <w:num w:numId="68">
    <w:abstractNumId w:val="74"/>
  </w:num>
  <w:num w:numId="69">
    <w:abstractNumId w:val="10"/>
  </w:num>
  <w:num w:numId="70">
    <w:abstractNumId w:val="70"/>
  </w:num>
  <w:num w:numId="71">
    <w:abstractNumId w:val="20"/>
  </w:num>
  <w:num w:numId="72">
    <w:abstractNumId w:val="36"/>
  </w:num>
  <w:num w:numId="73">
    <w:abstractNumId w:val="71"/>
  </w:num>
  <w:num w:numId="74">
    <w:abstractNumId w:val="64"/>
  </w:num>
  <w:num w:numId="75">
    <w:abstractNumId w:val="9"/>
  </w:num>
  <w:num w:numId="76">
    <w:abstractNumId w:val="29"/>
  </w:num>
  <w:num w:numId="77">
    <w:abstractNumId w:val="56"/>
  </w:num>
  <w:num w:numId="78">
    <w:abstractNumId w:val="63"/>
  </w:num>
  <w:num w:numId="79">
    <w:abstractNumId w:val="50"/>
  </w:num>
  <w:num w:numId="80">
    <w:abstractNumId w:val="32"/>
  </w:num>
  <w:num w:numId="81">
    <w:abstractNumId w:val="76"/>
  </w:num>
  <w:num w:numId="82">
    <w:abstractNumId w:val="54"/>
  </w:num>
  <w:num w:numId="83">
    <w:abstractNumId w:val="24"/>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D2"/>
    <w:rsid w:val="000867D2"/>
    <w:rsid w:val="000D64A2"/>
    <w:rsid w:val="000F0CBF"/>
    <w:rsid w:val="00125FDE"/>
    <w:rsid w:val="00150322"/>
    <w:rsid w:val="00190D6E"/>
    <w:rsid w:val="001D126D"/>
    <w:rsid w:val="00202D78"/>
    <w:rsid w:val="00262460"/>
    <w:rsid w:val="00281397"/>
    <w:rsid w:val="002B182F"/>
    <w:rsid w:val="003232D2"/>
    <w:rsid w:val="003857BF"/>
    <w:rsid w:val="003D3E13"/>
    <w:rsid w:val="003F2744"/>
    <w:rsid w:val="0042039D"/>
    <w:rsid w:val="00427BDC"/>
    <w:rsid w:val="00432A4F"/>
    <w:rsid w:val="00455627"/>
    <w:rsid w:val="00457975"/>
    <w:rsid w:val="00460AFC"/>
    <w:rsid w:val="00476EF4"/>
    <w:rsid w:val="004A7992"/>
    <w:rsid w:val="004B0364"/>
    <w:rsid w:val="004C5960"/>
    <w:rsid w:val="004E6649"/>
    <w:rsid w:val="00570C9F"/>
    <w:rsid w:val="005A774A"/>
    <w:rsid w:val="0066680F"/>
    <w:rsid w:val="006833DF"/>
    <w:rsid w:val="006F0661"/>
    <w:rsid w:val="006F28A9"/>
    <w:rsid w:val="00781535"/>
    <w:rsid w:val="008269CC"/>
    <w:rsid w:val="008718E6"/>
    <w:rsid w:val="008A55AC"/>
    <w:rsid w:val="00914E33"/>
    <w:rsid w:val="009E5530"/>
    <w:rsid w:val="00A11190"/>
    <w:rsid w:val="00A61E2C"/>
    <w:rsid w:val="00B53789"/>
    <w:rsid w:val="00BD6D39"/>
    <w:rsid w:val="00C056AB"/>
    <w:rsid w:val="00C8296F"/>
    <w:rsid w:val="00D74817"/>
    <w:rsid w:val="00E44F8C"/>
    <w:rsid w:val="00E5440C"/>
    <w:rsid w:val="00EA2C17"/>
    <w:rsid w:val="00EE47AA"/>
    <w:rsid w:val="00F05106"/>
    <w:rsid w:val="00F84CE9"/>
    <w:rsid w:val="00FA1386"/>
    <w:rsid w:val="00FB2E4B"/>
    <w:rsid w:val="00FB4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7346643"/>
  <w15:chartTrackingRefBased/>
  <w15:docId w15:val="{416E01A2-2A7D-44A9-BC74-6916D41C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E2C"/>
    <w:pPr>
      <w:widowControl w:val="0"/>
      <w:suppressAutoHyphens/>
      <w:spacing w:line="240" w:lineRule="atLeast"/>
    </w:pPr>
    <w:rPr>
      <w:lang w:eastAsia="zh-CN"/>
    </w:rPr>
  </w:style>
  <w:style w:type="paragraph" w:styleId="Heading1">
    <w:name w:val="heading 1"/>
    <w:basedOn w:val="Normal"/>
    <w:next w:val="Normal"/>
    <w:qFormat/>
    <w:pPr>
      <w:keepNext/>
      <w:numPr>
        <w:numId w:val="1"/>
      </w:numPr>
      <w:spacing w:before="120" w:after="60"/>
      <w:outlineLvl w:val="0"/>
    </w:pPr>
    <w:rPr>
      <w:rFonts w:ascii="Arial" w:hAnsi="Arial" w:cs="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z w:val="28"/>
      <w:szCs w:val="28"/>
    </w:rPr>
  </w:style>
  <w:style w:type="character" w:customStyle="1" w:styleId="WW8Num1z1">
    <w:name w:val="WW8Num1z1"/>
  </w:style>
  <w:style w:type="character" w:customStyle="1" w:styleId="WW8Num1z2">
    <w:name w:val="WW8Num1z2"/>
  </w:style>
  <w:style w:type="character" w:customStyle="1" w:styleId="WW8Num1z3">
    <w:name w:val="WW8Num1z3"/>
    <w:rPr>
      <w:b/>
      <w:bCs/>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color w:val="000000"/>
      <w:sz w:val="24"/>
      <w:szCs w:val="24"/>
    </w:rPr>
  </w:style>
  <w:style w:type="character" w:customStyle="1" w:styleId="WW8Num9z0">
    <w:name w:val="WW8Num9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Symbol" w:hAnsi="Symbol" w:cs="Symbol"/>
    </w:rPr>
  </w:style>
  <w:style w:type="character" w:customStyle="1" w:styleId="WW8Num13z0">
    <w:name w:val="WW8Num13z0"/>
    <w:rPr>
      <w:rFonts w:ascii="Symbol" w:hAnsi="Symbol" w:cs="Symbol"/>
    </w:rPr>
  </w:style>
  <w:style w:type="character" w:customStyle="1" w:styleId="WW8Num14z0">
    <w:name w:val="WW8Num14z0"/>
    <w:rPr>
      <w:rFonts w:ascii="Symbol" w:hAnsi="Symbol" w:cs="Symbol"/>
    </w:rPr>
  </w:style>
  <w:style w:type="character" w:customStyle="1" w:styleId="WW8Num15z0">
    <w:name w:val="WW8Num15z0"/>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8z0">
    <w:name w:val="WW8Num18z0"/>
    <w:rPr>
      <w:rFonts w:ascii="Symbol" w:hAnsi="Symbol" w:cs="Symbol"/>
    </w:rPr>
  </w:style>
  <w:style w:type="character" w:customStyle="1" w:styleId="WW8Num19z0">
    <w:name w:val="WW8Num19z0"/>
  </w:style>
  <w:style w:type="character" w:customStyle="1" w:styleId="WW8Num20z0">
    <w:name w:val="WW8Num20z0"/>
    <w:rPr>
      <w:rFonts w:ascii="Symbol" w:hAnsi="Symbol" w:cs="Symbol"/>
    </w:rPr>
  </w:style>
  <w:style w:type="character" w:customStyle="1" w:styleId="WW8Num21z0">
    <w:name w:val="WW8Num21z0"/>
    <w:rPr>
      <w:rFonts w:ascii="Symbol" w:hAnsi="Symbol" w:cs="Symbol"/>
    </w:rPr>
  </w:style>
  <w:style w:type="character" w:customStyle="1" w:styleId="WW8Num22z0">
    <w:name w:val="WW8Num22z0"/>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hAnsi="Times New Roman" w:cs="Times New Roman"/>
      <w:b/>
      <w:bCs/>
      <w:i w:val="0"/>
      <w:iCs w:val="0"/>
      <w:sz w:val="32"/>
      <w:szCs w:val="32"/>
    </w:rPr>
  </w:style>
  <w:style w:type="character" w:customStyle="1" w:styleId="WW8Num23z1">
    <w:name w:val="WW8Num23z1"/>
  </w:style>
  <w:style w:type="character" w:customStyle="1" w:styleId="WW8Num24z0">
    <w:name w:val="WW8Num24z0"/>
    <w:rPr>
      <w:rFonts w:ascii="Symbol" w:hAnsi="Symbol" w:cs="Symbol"/>
    </w:rPr>
  </w:style>
  <w:style w:type="character" w:customStyle="1" w:styleId="WW8Num25z0">
    <w:name w:val="WW8Num25z0"/>
    <w:rPr>
      <w:rFonts w:ascii="Symbol" w:hAnsi="Symbol" w:cs="Symbol"/>
    </w:rPr>
  </w:style>
  <w:style w:type="character" w:customStyle="1" w:styleId="WW8Num26z0">
    <w:name w:val="WW8Num26z0"/>
    <w:rPr>
      <w:rFonts w:ascii="Symbol" w:hAnsi="Symbol" w:cs="Symbol"/>
    </w:rPr>
  </w:style>
  <w:style w:type="character" w:customStyle="1" w:styleId="WW8Num27z0">
    <w:name w:val="WW8Num27z0"/>
    <w:rPr>
      <w:rFonts w:ascii="Symbol" w:hAnsi="Symbol" w:cs="Symbol"/>
    </w:rPr>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Symbol" w:hAnsi="Symbol" w:cs="Symbol"/>
    </w:rPr>
  </w:style>
  <w:style w:type="character" w:customStyle="1" w:styleId="WW8NumSt6z0">
    <w:name w:val="WW8NumSt6z0"/>
    <w:rPr>
      <w:rFonts w:ascii="Symbol" w:hAnsi="Symbol" w:cs="Symbol"/>
    </w:rPr>
  </w:style>
  <w:style w:type="character" w:customStyle="1" w:styleId="WW8NumSt19z0">
    <w:name w:val="WW8NumSt19z0"/>
    <w:rPr>
      <w:rFonts w:ascii="Symbol" w:hAnsi="Symbol" w:cs="Symbol"/>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rPr>
      <w:sz w:val="20"/>
      <w:vertAlign w:val="superscript"/>
    </w:rPr>
  </w:style>
  <w:style w:type="character" w:styleId="Hyperlink">
    <w:name w:val="Hyperlink"/>
    <w:rPr>
      <w:color w:val="0000FF"/>
      <w:u w:val="single"/>
    </w:rPr>
  </w:style>
  <w:style w:type="character" w:styleId="Strong">
    <w:name w:val="Strong"/>
    <w:qFormat/>
    <w:rPr>
      <w:b/>
      <w:bCs/>
    </w:rPr>
  </w:style>
  <w:style w:type="character" w:customStyle="1" w:styleId="HeaderChar">
    <w:name w:val="Header Char"/>
  </w:style>
  <w:style w:type="character" w:customStyle="1" w:styleId="IndexLink">
    <w:name w:val="Index Link"/>
  </w:style>
  <w:style w:type="character" w:customStyle="1" w:styleId="fontstyle01">
    <w:name w:val="fontstyle01"/>
    <w:rPr>
      <w:rFonts w:ascii="Wingdings-Regular" w:hAnsi="Wingdings-Regular" w:cs="Wingdings-Regular" w:hint="default"/>
      <w:b w:val="0"/>
      <w:bCs w:val="0"/>
      <w:i w:val="0"/>
      <w:iCs w:val="0"/>
      <w:color w:val="000000"/>
      <w:sz w:val="24"/>
      <w:szCs w:val="24"/>
    </w:rPr>
  </w:style>
  <w:style w:type="character" w:customStyle="1" w:styleId="fontstyle21">
    <w:name w:val="fontstyle21"/>
    <w:rPr>
      <w:rFonts w:ascii="TimesNewRomanPSMT" w:hAnsi="TimesNewRomanPSMT" w:cs="TimesNewRomanPSMT" w:hint="default"/>
      <w:b w:val="0"/>
      <w:bCs w:val="0"/>
      <w:i w:val="0"/>
      <w:iCs w:val="0"/>
      <w:color w:val="000000"/>
      <w:sz w:val="24"/>
      <w:szCs w:val="24"/>
    </w:rPr>
  </w:style>
  <w:style w:type="character" w:customStyle="1" w:styleId="NumberingSymbols">
    <w:name w:val="Numbering Symbols"/>
  </w:style>
  <w:style w:type="paragraph" w:customStyle="1" w:styleId="Heading">
    <w:name w:val="Heading"/>
    <w:basedOn w:val="Normal"/>
    <w:next w:val="Normal"/>
    <w:pPr>
      <w:spacing w:line="240" w:lineRule="auto"/>
      <w:jc w:val="center"/>
    </w:pPr>
    <w:rPr>
      <w:rFonts w:ascii="Arial" w:hAnsi="Arial" w:cs="Arial"/>
      <w:b/>
      <w:sz w:val="36"/>
    </w:rPr>
  </w:style>
  <w:style w:type="paragraph" w:styleId="BodyText">
    <w:name w:val="Body Text"/>
    <w:basedOn w:val="Normal"/>
    <w:link w:val="BodyTextChar"/>
    <w:pPr>
      <w:keepLines/>
      <w:spacing w:after="120"/>
      <w:ind w:left="720"/>
    </w:pPr>
  </w:style>
  <w:style w:type="paragraph" w:styleId="List">
    <w:name w:val="List"/>
    <w:basedOn w:val="BodyText"/>
    <w:rPr>
      <w:rFonts w:cs="Arial"/>
    </w:rPr>
  </w:style>
  <w:style w:type="paragraph" w:styleId="Caption">
    <w:name w:val="caption"/>
    <w:basedOn w:val="Normal"/>
    <w:next w:val="Normal"/>
    <w:qFormat/>
    <w:pPr>
      <w:autoSpaceDE w:val="0"/>
      <w:spacing w:line="240" w:lineRule="auto"/>
      <w:jc w:val="center"/>
    </w:pPr>
    <w:rPr>
      <w:sz w:val="24"/>
      <w:szCs w:val="24"/>
    </w:rPr>
  </w:style>
  <w:style w:type="paragraph" w:customStyle="1" w:styleId="Index">
    <w:name w:val="Index"/>
    <w:basedOn w:val="Normal"/>
    <w:pPr>
      <w:suppressLineNumbers/>
    </w:pPr>
    <w:rPr>
      <w:rFonts w:cs="Arial"/>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BodyText"/>
    <w:qFormat/>
    <w:pPr>
      <w:spacing w:after="60"/>
      <w:jc w:val="center"/>
    </w:pPr>
    <w:rPr>
      <w:rFonts w:ascii="Arial" w:hAnsi="Arial" w:cs="Arial"/>
      <w:i/>
      <w:sz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numPr>
        <w:numId w:val="5"/>
      </w:numPr>
      <w:ind w:left="720"/>
    </w:pPr>
  </w:style>
  <w:style w:type="paragraph" w:customStyle="1" w:styleId="Bullet2">
    <w:name w:val="Bullet2"/>
    <w:basedOn w:val="Normal"/>
    <w:pPr>
      <w:numPr>
        <w:numId w:val="6"/>
      </w:numPr>
      <w:ind w:left="1440"/>
    </w:pPr>
    <w:rPr>
      <w:color w:val="000080"/>
    </w:rPr>
  </w:style>
  <w:style w:type="paragraph" w:customStyle="1" w:styleId="Tabletext">
    <w:name w:val="Tabletext"/>
    <w:basedOn w:val="Normal"/>
    <w:pPr>
      <w:keepLines/>
      <w:spacing w:after="120"/>
    </w:pPr>
  </w:style>
  <w:style w:type="paragraph" w:styleId="DocumentMap">
    <w:name w:val="Document Map"/>
    <w:basedOn w:val="Normal"/>
    <w:rPr>
      <w:rFonts w:ascii="Tahoma" w:hAnsi="Tahoma" w:cs="Tahoma"/>
    </w:rPr>
  </w:style>
  <w:style w:type="paragraph" w:styleId="FootnoteText">
    <w:name w:val="footnote text"/>
    <w:basedOn w:val="Normal"/>
    <w:pPr>
      <w:keepNext/>
      <w:keepLines/>
      <w:pBdr>
        <w:top w:val="none" w:sz="0" w:space="0" w:color="000000"/>
        <w:left w:val="none" w:sz="0" w:space="0" w:color="000000"/>
        <w:bottom w:val="single" w:sz="6" w:space="0" w:color="000000"/>
        <w:right w:val="none" w:sz="0" w:space="0" w:color="000000"/>
      </w:pBdr>
      <w:spacing w:before="40" w:after="40"/>
      <w:ind w:left="360" w:hanging="360"/>
    </w:pPr>
    <w:rPr>
      <w:rFonts w:ascii="Helvetica" w:hAnsi="Helvetica" w:cs="Helvetica"/>
      <w:sz w:val="16"/>
    </w:rPr>
  </w:style>
  <w:style w:type="paragraph" w:customStyle="1" w:styleId="MainTitle">
    <w:name w:val="Main Title"/>
    <w:basedOn w:val="Normal"/>
    <w:pPr>
      <w:spacing w:before="480" w:after="60" w:line="240" w:lineRule="auto"/>
      <w:jc w:val="center"/>
    </w:pPr>
    <w:rPr>
      <w:rFonts w:ascii="Arial" w:hAnsi="Arial" w:cs="Arial"/>
      <w:b/>
      <w:kern w:val="2"/>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pPr>
      <w:spacing w:after="120"/>
      <w:ind w:left="720"/>
      <w:jc w:val="both"/>
    </w:pPr>
    <w:rPr>
      <w:iCs/>
      <w:sz w:val="24"/>
      <w:szCs w:val="24"/>
    </w:rPr>
  </w:style>
  <w:style w:type="paragraph" w:customStyle="1" w:styleId="CMId">
    <w:name w:val="CMId"/>
    <w:basedOn w:val="Normal"/>
    <w:pPr>
      <w:widowControl/>
      <w:autoSpaceDE w:val="0"/>
      <w:spacing w:before="200" w:after="60" w:line="240" w:lineRule="auto"/>
      <w:jc w:val="center"/>
    </w:pPr>
    <w:rPr>
      <w:b/>
      <w:bCs/>
      <w:sz w:val="24"/>
      <w:szCs w:val="24"/>
      <w:lang w:val="en-GB"/>
    </w:rPr>
  </w:style>
  <w:style w:type="paragraph" w:customStyle="1" w:styleId="Descriptors">
    <w:name w:val="Descriptors"/>
    <w:basedOn w:val="Normal"/>
    <w:pPr>
      <w:widowControl/>
      <w:autoSpaceDE w:val="0"/>
      <w:spacing w:before="60" w:after="200" w:line="240" w:lineRule="auto"/>
      <w:jc w:val="both"/>
    </w:pPr>
    <w:rPr>
      <w:b/>
      <w:bCs/>
      <w:sz w:val="22"/>
      <w:szCs w:val="22"/>
      <w:lang w:val="en-GB"/>
    </w:rPr>
  </w:style>
  <w:style w:type="paragraph" w:customStyle="1" w:styleId="CellBody">
    <w:name w:val="CellBody"/>
    <w:basedOn w:val="Normal"/>
    <w:pPr>
      <w:autoSpaceDE w:val="0"/>
      <w:spacing w:before="60" w:after="80" w:line="240" w:lineRule="auto"/>
    </w:pPr>
    <w:rPr>
      <w:color w:val="000000"/>
      <w:sz w:val="22"/>
      <w:szCs w:val="22"/>
      <w:lang w:val="en-GB"/>
    </w:rPr>
  </w:style>
  <w:style w:type="paragraph" w:customStyle="1" w:styleId="CellHeading">
    <w:name w:val="CellHeading"/>
    <w:basedOn w:val="Normal"/>
    <w:pPr>
      <w:autoSpaceDE w:val="0"/>
      <w:spacing w:before="60" w:after="60" w:line="240" w:lineRule="auto"/>
      <w:jc w:val="center"/>
    </w:pPr>
    <w:rPr>
      <w:b/>
      <w:bCs/>
      <w:color w:val="000000"/>
      <w:sz w:val="22"/>
      <w:szCs w:val="22"/>
      <w:lang w:val="en-GB"/>
    </w:rPr>
  </w:style>
  <w:style w:type="paragraph" w:customStyle="1" w:styleId="SlNo">
    <w:name w:val="SlNo"/>
    <w:basedOn w:val="CellBody"/>
  </w:style>
  <w:style w:type="paragraph" w:customStyle="1" w:styleId="DocBLDC">
    <w:name w:val="Doc BLDC"/>
    <w:basedOn w:val="Normal"/>
    <w:next w:val="Normal"/>
    <w:pPr>
      <w:widowControl/>
      <w:pBdr>
        <w:top w:val="single" w:sz="12" w:space="1" w:color="000000"/>
        <w:left w:val="none" w:sz="0" w:space="0" w:color="000000"/>
        <w:bottom w:val="none" w:sz="0" w:space="0" w:color="000000"/>
        <w:right w:val="none" w:sz="0" w:space="0" w:color="000000"/>
      </w:pBdr>
      <w:autoSpaceDE w:val="0"/>
      <w:spacing w:before="60" w:after="60" w:line="240" w:lineRule="auto"/>
      <w:jc w:val="both"/>
    </w:pPr>
    <w:rPr>
      <w:b/>
      <w:bCs/>
      <w:sz w:val="24"/>
      <w:szCs w:val="24"/>
      <w:lang w:val="en-GB"/>
    </w:rPr>
  </w:style>
  <w:style w:type="paragraph" w:customStyle="1" w:styleId="ProjectName">
    <w:name w:val="Project Name"/>
    <w:basedOn w:val="Normal"/>
    <w:pPr>
      <w:autoSpaceDE w:val="0"/>
      <w:spacing w:before="60" w:after="240" w:line="240" w:lineRule="auto"/>
      <w:jc w:val="center"/>
    </w:pPr>
    <w:rPr>
      <w:b/>
      <w:bCs/>
      <w:sz w:val="40"/>
      <w:szCs w:val="40"/>
      <w:lang w:val="en-GB"/>
    </w:rPr>
  </w:style>
  <w:style w:type="paragraph" w:customStyle="1" w:styleId="Documentname">
    <w:name w:val="Document name"/>
    <w:basedOn w:val="Normal"/>
    <w:pPr>
      <w:autoSpaceDE w:val="0"/>
      <w:spacing w:before="60" w:after="60" w:line="240" w:lineRule="auto"/>
      <w:jc w:val="center"/>
    </w:pPr>
    <w:rPr>
      <w:b/>
      <w:bCs/>
      <w:sz w:val="36"/>
      <w:szCs w:val="36"/>
      <w:lang w:val="en-GB"/>
    </w:rPr>
  </w:style>
  <w:style w:type="paragraph" w:customStyle="1" w:styleId="LucentLogo">
    <w:name w:val="Lucent Logo"/>
    <w:basedOn w:val="Normal"/>
    <w:pPr>
      <w:autoSpaceDE w:val="0"/>
      <w:spacing w:before="60" w:after="60" w:line="240" w:lineRule="auto"/>
      <w:jc w:val="right"/>
    </w:pPr>
    <w:rPr>
      <w:sz w:val="22"/>
      <w:szCs w:val="22"/>
      <w:lang w:val="en-GB"/>
    </w:rPr>
  </w:style>
  <w:style w:type="paragraph" w:customStyle="1" w:styleId="Placeholder">
    <w:name w:val="Placeholder"/>
    <w:basedOn w:val="ProjectName"/>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Default">
    <w:name w:val="Default"/>
    <w:pPr>
      <w:widowControl w:val="0"/>
      <w:suppressAutoHyphens/>
    </w:pPr>
    <w:rPr>
      <w:rFonts w:ascii="0" w:eastAsia="SimSun" w:hAnsi="0" w:cs="Arial"/>
      <w:color w:val="000000"/>
      <w:sz w:val="24"/>
      <w:szCs w:val="24"/>
      <w:lang w:eastAsia="zh-CN" w:bidi="hi-IN"/>
    </w:rPr>
  </w:style>
  <w:style w:type="table" w:styleId="TableGrid">
    <w:name w:val="Table Grid"/>
    <w:basedOn w:val="TableNormal"/>
    <w:uiPriority w:val="39"/>
    <w:rsid w:val="004A7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4A7992"/>
    <w:rPr>
      <w:rFonts w:ascii="Arial" w:hAnsi="Arial" w:cs="Arial"/>
      <w:i/>
      <w:lang w:eastAsia="zh-CN"/>
    </w:rPr>
  </w:style>
  <w:style w:type="paragraph" w:styleId="ListParagraph">
    <w:name w:val="List Paragraph"/>
    <w:basedOn w:val="Normal"/>
    <w:uiPriority w:val="34"/>
    <w:qFormat/>
    <w:rsid w:val="00781535"/>
    <w:pPr>
      <w:ind w:left="720"/>
      <w:contextualSpacing/>
    </w:pPr>
  </w:style>
  <w:style w:type="paragraph" w:styleId="BalloonText">
    <w:name w:val="Balloon Text"/>
    <w:basedOn w:val="Normal"/>
    <w:link w:val="BalloonTextChar"/>
    <w:uiPriority w:val="99"/>
    <w:semiHidden/>
    <w:unhideWhenUsed/>
    <w:rsid w:val="002B182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182F"/>
    <w:rPr>
      <w:rFonts w:ascii="Segoe UI" w:hAnsi="Segoe UI" w:cs="Segoe UI"/>
      <w:sz w:val="18"/>
      <w:szCs w:val="18"/>
      <w:lang w:eastAsia="zh-CN"/>
    </w:rPr>
  </w:style>
  <w:style w:type="character" w:customStyle="1" w:styleId="fontstyle31">
    <w:name w:val="fontstyle31"/>
    <w:basedOn w:val="DefaultParagraphFont"/>
    <w:rsid w:val="004E6649"/>
    <w:rPr>
      <w:rFonts w:ascii="Calibri" w:hAnsi="Calibri" w:cs="Calibri" w:hint="default"/>
      <w:b w:val="0"/>
      <w:bCs w:val="0"/>
      <w:i w:val="0"/>
      <w:iCs w:val="0"/>
      <w:color w:val="000000"/>
      <w:sz w:val="24"/>
      <w:szCs w:val="24"/>
    </w:rPr>
  </w:style>
  <w:style w:type="character" w:customStyle="1" w:styleId="BodyTextChar">
    <w:name w:val="Body Text Char"/>
    <w:basedOn w:val="DefaultParagraphFont"/>
    <w:link w:val="BodyText"/>
    <w:rsid w:val="00476EF4"/>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7.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36</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cp:lastModifiedBy>Khaled Sabry albyoume</cp:lastModifiedBy>
  <cp:revision>20</cp:revision>
  <cp:lastPrinted>2018-03-10T12:37:00Z</cp:lastPrinted>
  <dcterms:created xsi:type="dcterms:W3CDTF">2018-03-10T08:51:00Z</dcterms:created>
  <dcterms:modified xsi:type="dcterms:W3CDTF">2018-03-10T13:36:00Z</dcterms:modified>
</cp:coreProperties>
</file>